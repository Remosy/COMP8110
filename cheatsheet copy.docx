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9D4EE1" w14:textId="0EB749B3" w:rsidR="009F7720" w:rsidRPr="00377C1D" w:rsidRDefault="001F2E0C" w:rsidP="00161DE1">
      <w:pPr>
        <w:pStyle w:val="CheatContex"/>
        <w:spacing w:afterLines="200" w:after="480"/>
        <w:rPr>
          <w:rFonts w:cstheme="minorHAnsi"/>
          <w:sz w:val="13"/>
          <w:szCs w:val="13"/>
        </w:rPr>
      </w:pPr>
      <w:r w:rsidRPr="00377C1D">
        <w:rPr>
          <w:rFonts w:cstheme="minorHAnsi"/>
          <w:b/>
          <w:color w:val="85004C"/>
          <w:sz w:val="13"/>
          <w:szCs w:val="13"/>
          <w:lang w:val="en-US"/>
        </w:rPr>
        <w:t xml:space="preserve">Team </w:t>
      </w:r>
      <w:proofErr w:type="spellStart"/>
      <w:r w:rsidRPr="00377C1D">
        <w:rPr>
          <w:rFonts w:cstheme="minorHAnsi"/>
          <w:b/>
          <w:color w:val="85004C"/>
          <w:sz w:val="13"/>
          <w:szCs w:val="13"/>
          <w:lang w:val="en-US"/>
        </w:rPr>
        <w:t>types</w:t>
      </w:r>
      <w:r w:rsidRPr="00377C1D">
        <w:rPr>
          <w:rFonts w:cstheme="minorHAnsi"/>
          <w:sz w:val="13"/>
          <w:szCs w:val="13"/>
          <w:lang w:val="en-US"/>
        </w:rPr>
        <w:t>Traditional</w:t>
      </w:r>
      <w:proofErr w:type="spellEnd"/>
      <w:r w:rsidRPr="00377C1D">
        <w:rPr>
          <w:rFonts w:cstheme="minorHAnsi"/>
          <w:sz w:val="13"/>
          <w:szCs w:val="13"/>
          <w:lang w:val="en-US"/>
        </w:rPr>
        <w:t>•</w:t>
      </w:r>
      <w:r w:rsidRPr="00377C1D">
        <w:rPr>
          <w:rFonts w:cstheme="minorHAnsi"/>
          <w:sz w:val="13"/>
          <w:szCs w:val="13"/>
          <w:lang w:val="en-US"/>
        </w:rPr>
        <w:t>共同理解和目的</w:t>
      </w:r>
      <w:r w:rsidRPr="00377C1D">
        <w:rPr>
          <w:rFonts w:cstheme="minorHAnsi"/>
          <w:sz w:val="13"/>
          <w:szCs w:val="13"/>
          <w:lang w:val="en-US"/>
        </w:rPr>
        <w:t>•</w:t>
      </w:r>
      <w:r w:rsidRPr="00377C1D">
        <w:rPr>
          <w:rFonts w:cstheme="minorHAnsi"/>
          <w:sz w:val="13"/>
          <w:szCs w:val="13"/>
          <w:lang w:val="en-US"/>
        </w:rPr>
        <w:t>相互商定的运营原则</w:t>
      </w:r>
      <w:r w:rsidRPr="00377C1D">
        <w:rPr>
          <w:rFonts w:cstheme="minorHAnsi"/>
          <w:sz w:val="13"/>
          <w:szCs w:val="13"/>
          <w:lang w:val="en-US"/>
        </w:rPr>
        <w:t>•</w:t>
      </w:r>
      <w:r w:rsidRPr="00377C1D">
        <w:rPr>
          <w:rFonts w:cstheme="minorHAnsi"/>
          <w:sz w:val="13"/>
          <w:szCs w:val="13"/>
          <w:lang w:val="en-US"/>
        </w:rPr>
        <w:t>相互依存</w:t>
      </w:r>
      <w:r w:rsidRPr="00377C1D">
        <w:rPr>
          <w:rFonts w:cstheme="minorHAnsi"/>
          <w:sz w:val="13"/>
          <w:szCs w:val="13"/>
          <w:lang w:val="en-US"/>
        </w:rPr>
        <w:t xml:space="preserve"> - </w:t>
      </w:r>
      <w:r w:rsidRPr="00377C1D">
        <w:rPr>
          <w:rFonts w:cstheme="minorHAnsi"/>
          <w:sz w:val="13"/>
          <w:szCs w:val="13"/>
          <w:lang w:val="en-US"/>
        </w:rPr>
        <w:t>都为团队的利益</w:t>
      </w:r>
      <w:r w:rsidRPr="00377C1D">
        <w:rPr>
          <w:rFonts w:cstheme="minorHAnsi"/>
          <w:sz w:val="13"/>
          <w:szCs w:val="13"/>
          <w:lang w:val="en-US"/>
        </w:rPr>
        <w:t>•</w:t>
      </w:r>
      <w:r w:rsidRPr="00377C1D">
        <w:rPr>
          <w:rFonts w:cstheme="minorHAnsi"/>
          <w:sz w:val="13"/>
          <w:szCs w:val="13"/>
          <w:lang w:val="en-US"/>
        </w:rPr>
        <w:t>区分任务与流程</w:t>
      </w:r>
      <w:r w:rsidRPr="00377C1D">
        <w:rPr>
          <w:rFonts w:cstheme="minorHAnsi"/>
          <w:sz w:val="13"/>
          <w:szCs w:val="13"/>
          <w:lang w:val="en-US"/>
        </w:rPr>
        <w:t xml:space="preserve">Self-directed </w:t>
      </w:r>
      <w:r w:rsidRPr="00377C1D">
        <w:rPr>
          <w:rFonts w:cstheme="minorHAnsi"/>
          <w:sz w:val="13"/>
          <w:szCs w:val="13"/>
          <w:lang w:val="en-US"/>
        </w:rPr>
        <w:t>整个团队负责整个产品或流程</w:t>
      </w:r>
      <w:r w:rsidRPr="00377C1D">
        <w:rPr>
          <w:rFonts w:cstheme="minorHAnsi"/>
          <w:sz w:val="13"/>
          <w:szCs w:val="13"/>
          <w:lang w:val="en-US"/>
        </w:rPr>
        <w:t>•</w:t>
      </w:r>
      <w:r w:rsidRPr="00377C1D">
        <w:rPr>
          <w:rFonts w:cstheme="minorHAnsi"/>
          <w:sz w:val="13"/>
          <w:szCs w:val="13"/>
          <w:lang w:val="en-US"/>
        </w:rPr>
        <w:t>团队计划和执行工作</w:t>
      </w:r>
      <w:r w:rsidRPr="00377C1D">
        <w:rPr>
          <w:rFonts w:cstheme="minorHAnsi"/>
          <w:sz w:val="13"/>
          <w:szCs w:val="13"/>
          <w:lang w:val="en-US"/>
        </w:rPr>
        <w:t>,</w:t>
      </w:r>
      <w:r w:rsidRPr="00377C1D">
        <w:rPr>
          <w:rFonts w:cstheme="minorHAnsi"/>
          <w:sz w:val="13"/>
          <w:szCs w:val="13"/>
          <w:lang w:val="en-US"/>
        </w:rPr>
        <w:t>监督和管理</w:t>
      </w:r>
      <w:r w:rsidRPr="00377C1D">
        <w:rPr>
          <w:rFonts w:cstheme="minorHAnsi"/>
          <w:sz w:val="13"/>
          <w:szCs w:val="13"/>
          <w:lang w:val="en-US"/>
        </w:rPr>
        <w:t>•</w:t>
      </w:r>
      <w:r w:rsidRPr="00377C1D">
        <w:rPr>
          <w:rFonts w:cstheme="minorHAnsi"/>
          <w:sz w:val="13"/>
          <w:szCs w:val="13"/>
          <w:lang w:val="en-US"/>
        </w:rPr>
        <w:t>协调人帮助团队开始并保持正常运作</w:t>
      </w:r>
      <w:r w:rsidRPr="00377C1D">
        <w:rPr>
          <w:rFonts w:cstheme="minorHAnsi"/>
          <w:b/>
          <w:color w:val="85004C"/>
          <w:sz w:val="13"/>
          <w:szCs w:val="13"/>
          <w:lang w:val="en-US"/>
        </w:rPr>
        <w:t>Tuckman’s Four Phase Model</w:t>
      </w:r>
      <w:r w:rsidRPr="00377C1D">
        <w:rPr>
          <w:rFonts w:cstheme="minorHAnsi"/>
          <w:sz w:val="13"/>
          <w:szCs w:val="13"/>
          <w:lang w:val="en-US"/>
        </w:rPr>
        <w:t>: Forming stage</w:t>
      </w:r>
      <w:r w:rsidRPr="00377C1D">
        <w:rPr>
          <w:rFonts w:cstheme="minorHAnsi"/>
          <w:sz w:val="13"/>
          <w:szCs w:val="13"/>
          <w:lang w:val="en-US"/>
        </w:rPr>
        <w:t>定位</w:t>
      </w:r>
      <w:r w:rsidRPr="00377C1D">
        <w:rPr>
          <w:rFonts w:cstheme="minorHAnsi"/>
          <w:sz w:val="13"/>
          <w:szCs w:val="13"/>
          <w:lang w:val="en-US"/>
        </w:rPr>
        <w:t>•</w:t>
      </w:r>
      <w:r w:rsidRPr="00377C1D">
        <w:rPr>
          <w:rFonts w:cstheme="minorHAnsi"/>
          <w:sz w:val="13"/>
          <w:szCs w:val="13"/>
          <w:lang w:val="en-US"/>
        </w:rPr>
        <w:t>识别边界</w:t>
      </w:r>
      <w:r w:rsidRPr="00377C1D">
        <w:rPr>
          <w:rFonts w:cstheme="minorHAnsi"/>
          <w:sz w:val="13"/>
          <w:szCs w:val="13"/>
          <w:lang w:val="en-US"/>
        </w:rPr>
        <w:t>[</w:t>
      </w:r>
      <w:r w:rsidRPr="00377C1D">
        <w:rPr>
          <w:rFonts w:cstheme="minorHAnsi"/>
          <w:sz w:val="13"/>
          <w:szCs w:val="13"/>
          <w:lang w:val="en-US"/>
        </w:rPr>
        <w:t>人际关系与任务</w:t>
      </w:r>
      <w:r w:rsidRPr="00377C1D">
        <w:rPr>
          <w:rFonts w:cstheme="minorHAnsi"/>
          <w:sz w:val="13"/>
          <w:szCs w:val="13"/>
          <w:lang w:val="en-US"/>
        </w:rPr>
        <w:t>]•</w:t>
      </w:r>
      <w:r w:rsidRPr="00377C1D">
        <w:rPr>
          <w:rFonts w:cstheme="minorHAnsi"/>
          <w:sz w:val="13"/>
          <w:szCs w:val="13"/>
          <w:lang w:val="en-US"/>
        </w:rPr>
        <w:t>建立依赖关系</w:t>
      </w:r>
      <w:r w:rsidRPr="00377C1D">
        <w:rPr>
          <w:rFonts w:cstheme="minorHAnsi"/>
          <w:sz w:val="13"/>
          <w:szCs w:val="13"/>
          <w:lang w:val="en-US"/>
        </w:rPr>
        <w:t>[</w:t>
      </w:r>
      <w:r w:rsidRPr="00377C1D">
        <w:rPr>
          <w:rFonts w:cstheme="minorHAnsi"/>
          <w:sz w:val="13"/>
          <w:szCs w:val="13"/>
          <w:lang w:val="en-US"/>
        </w:rPr>
        <w:t>团队领导</w:t>
      </w:r>
      <w:r w:rsidRPr="00377C1D">
        <w:rPr>
          <w:rFonts w:cstheme="minorHAnsi"/>
          <w:sz w:val="13"/>
          <w:szCs w:val="13"/>
          <w:lang w:val="en-US"/>
        </w:rPr>
        <w:t>/</w:t>
      </w:r>
      <w:r w:rsidRPr="00377C1D">
        <w:rPr>
          <w:rFonts w:cstheme="minorHAnsi"/>
          <w:sz w:val="13"/>
          <w:szCs w:val="13"/>
          <w:lang w:val="en-US"/>
        </w:rPr>
        <w:t>团队成员</w:t>
      </w:r>
      <w:r w:rsidRPr="00377C1D">
        <w:rPr>
          <w:rFonts w:cstheme="minorHAnsi"/>
          <w:sz w:val="13"/>
          <w:szCs w:val="13"/>
          <w:lang w:val="en-US"/>
        </w:rPr>
        <w:t>/</w:t>
      </w:r>
      <w:r w:rsidRPr="00377C1D">
        <w:rPr>
          <w:rFonts w:cstheme="minorHAnsi"/>
          <w:sz w:val="13"/>
          <w:szCs w:val="13"/>
          <w:lang w:val="en-US"/>
        </w:rPr>
        <w:t>标准团体规范</w:t>
      </w:r>
      <w:r w:rsidRPr="00377C1D">
        <w:rPr>
          <w:rFonts w:cstheme="minorHAnsi"/>
          <w:sz w:val="13"/>
          <w:szCs w:val="13"/>
          <w:lang w:val="en-US"/>
        </w:rPr>
        <w:t>]Storming stage•</w:t>
      </w:r>
      <w:r w:rsidRPr="00377C1D">
        <w:rPr>
          <w:rFonts w:cstheme="minorHAnsi"/>
          <w:sz w:val="13"/>
          <w:szCs w:val="13"/>
          <w:lang w:val="en-US"/>
        </w:rPr>
        <w:t>冲突围绕人际关系问题的极化</w:t>
      </w:r>
      <w:r w:rsidRPr="00377C1D">
        <w:rPr>
          <w:rFonts w:cstheme="minorHAnsi"/>
          <w:sz w:val="13"/>
          <w:szCs w:val="13"/>
          <w:lang w:val="en-US"/>
        </w:rPr>
        <w:t>,</w:t>
      </w:r>
      <w:r w:rsidRPr="00377C1D">
        <w:rPr>
          <w:rFonts w:cstheme="minorHAnsi"/>
          <w:sz w:val="13"/>
          <w:szCs w:val="13"/>
          <w:lang w:val="en-US"/>
        </w:rPr>
        <w:t>对任务的情绪</w:t>
      </w:r>
      <w:r w:rsidRPr="00377C1D">
        <w:rPr>
          <w:rFonts w:cstheme="minorHAnsi"/>
          <w:sz w:val="13"/>
          <w:szCs w:val="13"/>
          <w:lang w:val="en-US"/>
        </w:rPr>
        <w:t>•</w:t>
      </w:r>
      <w:r w:rsidRPr="00377C1D">
        <w:rPr>
          <w:rFonts w:cstheme="minorHAnsi"/>
          <w:sz w:val="13"/>
          <w:szCs w:val="13"/>
          <w:lang w:val="en-US"/>
        </w:rPr>
        <w:t>抵制群体影响和任务要求</w:t>
      </w:r>
      <w:r w:rsidRPr="00377C1D">
        <w:rPr>
          <w:rFonts w:cstheme="minorHAnsi"/>
          <w:sz w:val="13"/>
          <w:szCs w:val="13"/>
          <w:lang w:val="en-US"/>
        </w:rPr>
        <w:t>Norming stage</w:t>
      </w:r>
      <w:r w:rsidRPr="00377C1D">
        <w:rPr>
          <w:rFonts w:cstheme="minorHAnsi"/>
          <w:sz w:val="13"/>
          <w:szCs w:val="13"/>
          <w:lang w:val="en-US"/>
        </w:rPr>
        <w:t>克服阻力集体感和凝聚力发展</w:t>
      </w:r>
      <w:r w:rsidRPr="00377C1D">
        <w:rPr>
          <w:rFonts w:cstheme="minorHAnsi"/>
          <w:sz w:val="13"/>
          <w:szCs w:val="13"/>
          <w:lang w:val="en-US"/>
        </w:rPr>
        <w:t>•</w:t>
      </w:r>
      <w:r w:rsidRPr="00377C1D">
        <w:rPr>
          <w:rFonts w:cstheme="minorHAnsi"/>
          <w:sz w:val="13"/>
          <w:szCs w:val="13"/>
          <w:lang w:val="en-US"/>
        </w:rPr>
        <w:t>制定新标准规范</w:t>
      </w:r>
      <w:r w:rsidRPr="00377C1D">
        <w:rPr>
          <w:rFonts w:cstheme="minorHAnsi"/>
          <w:sz w:val="13"/>
          <w:szCs w:val="13"/>
          <w:lang w:val="en-US"/>
        </w:rPr>
        <w:t>•</w:t>
      </w:r>
      <w:r w:rsidRPr="00377C1D">
        <w:rPr>
          <w:rFonts w:cstheme="minorHAnsi"/>
          <w:sz w:val="13"/>
          <w:szCs w:val="13"/>
          <w:lang w:val="en-US"/>
        </w:rPr>
        <w:t>采用新角色</w:t>
      </w:r>
      <w:r w:rsidRPr="00377C1D">
        <w:rPr>
          <w:rFonts w:cstheme="minorHAnsi"/>
          <w:sz w:val="13"/>
          <w:szCs w:val="13"/>
          <w:lang w:val="en-US"/>
        </w:rPr>
        <w:t>•</w:t>
      </w:r>
      <w:r w:rsidRPr="00377C1D">
        <w:rPr>
          <w:rFonts w:cstheme="minorHAnsi"/>
          <w:sz w:val="13"/>
          <w:szCs w:val="13"/>
          <w:lang w:val="en-US"/>
        </w:rPr>
        <w:t>表达个人意见</w:t>
      </w:r>
      <w:r w:rsidRPr="00377C1D">
        <w:rPr>
          <w:rFonts w:cstheme="minorHAnsi"/>
          <w:sz w:val="13"/>
          <w:szCs w:val="13"/>
          <w:lang w:val="en-US"/>
        </w:rPr>
        <w:t>Performing stage</w:t>
      </w:r>
      <w:r w:rsidRPr="00377C1D">
        <w:rPr>
          <w:rFonts w:cstheme="minorHAnsi"/>
          <w:sz w:val="13"/>
          <w:szCs w:val="13"/>
          <w:lang w:val="en-US"/>
        </w:rPr>
        <w:t>人际结构成为任务活动的工具</w:t>
      </w:r>
      <w:r w:rsidRPr="00377C1D">
        <w:rPr>
          <w:rFonts w:cstheme="minorHAnsi"/>
          <w:sz w:val="13"/>
          <w:szCs w:val="13"/>
          <w:lang w:val="en-US"/>
        </w:rPr>
        <w:t>•</w:t>
      </w:r>
      <w:r w:rsidRPr="00377C1D">
        <w:rPr>
          <w:rFonts w:cstheme="minorHAnsi"/>
          <w:sz w:val="13"/>
          <w:szCs w:val="13"/>
          <w:lang w:val="en-US"/>
        </w:rPr>
        <w:t>角色变得灵活和有效</w:t>
      </w:r>
      <w:r w:rsidRPr="00377C1D">
        <w:rPr>
          <w:rFonts w:cstheme="minorHAnsi"/>
          <w:sz w:val="13"/>
          <w:szCs w:val="13"/>
          <w:lang w:val="en-US"/>
        </w:rPr>
        <w:t>/</w:t>
      </w:r>
      <w:r w:rsidRPr="00377C1D">
        <w:rPr>
          <w:rFonts w:cstheme="minorHAnsi"/>
          <w:sz w:val="13"/>
          <w:szCs w:val="13"/>
          <w:lang w:val="en-US"/>
        </w:rPr>
        <w:t>集团能量被引入任务</w:t>
      </w:r>
      <w:r w:rsidRPr="00377C1D">
        <w:rPr>
          <w:rFonts w:cstheme="minorHAnsi"/>
          <w:sz w:val="13"/>
          <w:szCs w:val="13"/>
          <w:lang w:val="en-US"/>
        </w:rPr>
        <w:t>•</w:t>
      </w:r>
      <w:r w:rsidRPr="00377C1D">
        <w:rPr>
          <w:rFonts w:cstheme="minorHAnsi"/>
          <w:sz w:val="13"/>
          <w:szCs w:val="13"/>
          <w:lang w:val="en-US"/>
        </w:rPr>
        <w:t>已解决结构化问题</w:t>
      </w:r>
      <w:r w:rsidRPr="00377C1D">
        <w:rPr>
          <w:rFonts w:cstheme="minorHAnsi"/>
          <w:sz w:val="13"/>
          <w:szCs w:val="13"/>
          <w:lang w:val="en-US"/>
        </w:rPr>
        <w:t>•</w:t>
      </w:r>
      <w:r w:rsidRPr="00377C1D">
        <w:rPr>
          <w:rFonts w:cstheme="minorHAnsi"/>
          <w:sz w:val="13"/>
          <w:szCs w:val="13"/>
          <w:lang w:val="en-US"/>
        </w:rPr>
        <w:t>结构支持任务性能</w:t>
      </w:r>
      <w:r w:rsidRPr="00377C1D">
        <w:rPr>
          <w:rFonts w:cstheme="minorHAnsi"/>
          <w:b/>
          <w:color w:val="85004C"/>
          <w:sz w:val="13"/>
          <w:szCs w:val="13"/>
          <w:lang w:val="en-US"/>
        </w:rPr>
        <w:t>Belbin’s Team Roles</w:t>
      </w:r>
      <w:r w:rsidRPr="00377C1D">
        <w:rPr>
          <w:rFonts w:cstheme="minorHAnsi"/>
          <w:sz w:val="13"/>
          <w:szCs w:val="13"/>
          <w:lang w:val="en-US"/>
        </w:rPr>
        <w:t>团队角色不是人格类型</w:t>
      </w:r>
      <w:r w:rsidRPr="00377C1D">
        <w:rPr>
          <w:rFonts w:cstheme="minorHAnsi"/>
          <w:sz w:val="13"/>
          <w:szCs w:val="13"/>
          <w:lang w:val="en-US"/>
        </w:rPr>
        <w:t>/</w:t>
      </w:r>
      <w:r w:rsidRPr="00377C1D">
        <w:rPr>
          <w:rFonts w:cstheme="minorHAnsi"/>
          <w:sz w:val="13"/>
          <w:szCs w:val="13"/>
          <w:lang w:val="en-US"/>
        </w:rPr>
        <w:t>而是特征集群</w:t>
      </w:r>
      <w:r w:rsidRPr="00377C1D">
        <w:rPr>
          <w:rFonts w:cstheme="minorHAnsi"/>
          <w:sz w:val="13"/>
          <w:szCs w:val="13"/>
          <w:lang w:val="en-US"/>
        </w:rPr>
        <w:t>People Orientated:•</w:t>
      </w:r>
      <w:r w:rsidRPr="00377C1D">
        <w:rPr>
          <w:rFonts w:cstheme="minorHAnsi"/>
          <w:sz w:val="13"/>
          <w:szCs w:val="13"/>
          <w:u w:val="single" w:color="000000"/>
          <w:lang w:val="en-US"/>
        </w:rPr>
        <w:t xml:space="preserve">Coordinator </w:t>
      </w:r>
      <w:r w:rsidRPr="00377C1D">
        <w:rPr>
          <w:rFonts w:cstheme="minorHAnsi"/>
          <w:sz w:val="13"/>
          <w:szCs w:val="13"/>
          <w:u w:color="000000"/>
          <w:lang w:val="en-US"/>
        </w:rPr>
        <w:t>大局自信稳定识别他人的能力</w:t>
      </w:r>
      <w:r w:rsidRPr="00377C1D">
        <w:rPr>
          <w:rFonts w:cstheme="minorHAnsi"/>
          <w:sz w:val="13"/>
          <w:szCs w:val="13"/>
          <w:u w:color="000000"/>
          <w:lang w:val="en-US"/>
        </w:rPr>
        <w:t>;</w:t>
      </w:r>
      <w:r w:rsidRPr="00377C1D">
        <w:rPr>
          <w:rFonts w:cstheme="minorHAnsi"/>
          <w:sz w:val="13"/>
          <w:szCs w:val="13"/>
          <w:u w:color="000000"/>
          <w:lang w:val="en-US"/>
        </w:rPr>
        <w:t>擅长</w:t>
      </w:r>
      <w:proofErr w:type="spellStart"/>
      <w:r w:rsidRPr="00377C1D">
        <w:rPr>
          <w:rFonts w:cstheme="minorHAnsi"/>
          <w:sz w:val="13"/>
          <w:szCs w:val="13"/>
          <w:u w:color="000000"/>
          <w:lang w:val="en-US"/>
        </w:rPr>
        <w:t>delegation,clarifies</w:t>
      </w:r>
      <w:proofErr w:type="spellEnd"/>
      <w:r w:rsidRPr="00377C1D">
        <w:rPr>
          <w:rFonts w:cstheme="minorHAnsi"/>
          <w:sz w:val="13"/>
          <w:szCs w:val="13"/>
          <w:u w:color="000000"/>
          <w:lang w:val="en-US"/>
        </w:rPr>
        <w:t>决策</w:t>
      </w:r>
      <w:r w:rsidRPr="00377C1D">
        <w:rPr>
          <w:rFonts w:cstheme="minorHAnsi"/>
          <w:sz w:val="13"/>
          <w:szCs w:val="13"/>
          <w:u w:val="single" w:color="000000"/>
          <w:lang w:val="en-US"/>
        </w:rPr>
        <w:t>Team Worker</w:t>
      </w:r>
      <w:r w:rsidRPr="00377C1D">
        <w:rPr>
          <w:rFonts w:cstheme="minorHAnsi"/>
          <w:sz w:val="13"/>
          <w:szCs w:val="13"/>
          <w:u w:color="000000"/>
          <w:lang w:val="en-US"/>
        </w:rPr>
        <w:t>保持团队合作倾听者帮助人们理解</w:t>
      </w:r>
      <w:r w:rsidRPr="00377C1D">
        <w:rPr>
          <w:rFonts w:cstheme="minorHAnsi"/>
          <w:sz w:val="13"/>
          <w:szCs w:val="13"/>
          <w:u w:color="000000"/>
          <w:lang w:val="en-US"/>
        </w:rPr>
        <w:t>unnoticeable</w:t>
      </w:r>
      <w:r w:rsidRPr="00377C1D">
        <w:rPr>
          <w:rFonts w:cstheme="minorHAnsi"/>
          <w:sz w:val="13"/>
          <w:szCs w:val="13"/>
          <w:u w:color="000000"/>
          <w:lang w:val="en-US"/>
        </w:rPr>
        <w:t>因为不会偏袒所以无法决定</w:t>
      </w:r>
      <w:r w:rsidRPr="00377C1D">
        <w:rPr>
          <w:rFonts w:cstheme="minorHAnsi"/>
          <w:sz w:val="13"/>
          <w:szCs w:val="13"/>
          <w:u w:val="single" w:color="000000"/>
          <w:lang w:val="en-US"/>
        </w:rPr>
        <w:t>Resource Investigator</w:t>
      </w:r>
      <w:r w:rsidRPr="00377C1D">
        <w:rPr>
          <w:rFonts w:cstheme="minorHAnsi"/>
          <w:sz w:val="13"/>
          <w:szCs w:val="13"/>
          <w:u w:color="000000"/>
          <w:lang w:val="en-US"/>
        </w:rPr>
        <w:t>专注于团队之外</w:t>
      </w:r>
      <w:r w:rsidRPr="00377C1D">
        <w:rPr>
          <w:rFonts w:cstheme="minorHAnsi"/>
          <w:sz w:val="13"/>
          <w:szCs w:val="13"/>
          <w:u w:color="000000"/>
          <w:lang w:val="en-US"/>
        </w:rPr>
        <w:t xml:space="preserve"> Action Orientated </w:t>
      </w:r>
      <w:r w:rsidRPr="00377C1D">
        <w:rPr>
          <w:rFonts w:cstheme="minorHAnsi"/>
          <w:sz w:val="13"/>
          <w:szCs w:val="13"/>
          <w:u w:val="single" w:color="000000"/>
          <w:lang w:val="en-US"/>
        </w:rPr>
        <w:t xml:space="preserve">Shaper </w:t>
      </w:r>
      <w:r w:rsidRPr="00377C1D">
        <w:rPr>
          <w:rFonts w:cstheme="minorHAnsi"/>
          <w:sz w:val="13"/>
          <w:szCs w:val="13"/>
          <w:u w:color="000000"/>
          <w:lang w:val="en-US"/>
        </w:rPr>
        <w:t>任务集中于高动力，热衷于</w:t>
      </w:r>
      <w:r w:rsidRPr="00377C1D">
        <w:rPr>
          <w:rFonts w:cstheme="minorHAnsi"/>
          <w:sz w:val="13"/>
          <w:szCs w:val="13"/>
          <w:u w:color="000000"/>
          <w:lang w:val="en-US"/>
        </w:rPr>
        <w:t>“</w:t>
      </w:r>
      <w:r w:rsidRPr="00377C1D">
        <w:rPr>
          <w:rFonts w:cstheme="minorHAnsi"/>
          <w:sz w:val="13"/>
          <w:szCs w:val="13"/>
          <w:u w:color="000000"/>
          <w:lang w:val="en-US"/>
        </w:rPr>
        <w:t>赢</w:t>
      </w:r>
      <w:r w:rsidRPr="00377C1D">
        <w:rPr>
          <w:rFonts w:cstheme="minorHAnsi"/>
          <w:sz w:val="13"/>
          <w:szCs w:val="13"/>
          <w:u w:color="000000"/>
          <w:lang w:val="en-US"/>
        </w:rPr>
        <w:t>”</w:t>
      </w:r>
      <w:r w:rsidRPr="00377C1D">
        <w:rPr>
          <w:rFonts w:cstheme="minorHAnsi"/>
          <w:sz w:val="13"/>
          <w:szCs w:val="13"/>
          <w:u w:color="000000"/>
          <w:lang w:val="en-US"/>
        </w:rPr>
        <w:t>，致力于实现目标</w:t>
      </w:r>
      <w:r w:rsidRPr="00377C1D">
        <w:rPr>
          <w:rFonts w:cstheme="minorHAnsi"/>
          <w:sz w:val="13"/>
          <w:szCs w:val="13"/>
          <w:u w:color="000000"/>
          <w:lang w:val="en-US"/>
        </w:rPr>
        <w:t>•</w:t>
      </w:r>
      <w:r w:rsidRPr="00377C1D">
        <w:rPr>
          <w:rFonts w:cstheme="minorHAnsi"/>
          <w:sz w:val="13"/>
          <w:szCs w:val="13"/>
          <w:u w:val="single" w:color="000000"/>
          <w:lang w:val="en-US"/>
        </w:rPr>
        <w:t>Implementer</w:t>
      </w:r>
      <w:r w:rsidRPr="00377C1D">
        <w:rPr>
          <w:rFonts w:cstheme="minorHAnsi"/>
          <w:sz w:val="13"/>
          <w:szCs w:val="13"/>
          <w:u w:color="000000"/>
          <w:lang w:val="en-US"/>
        </w:rPr>
        <w:t>将想法变为行动</w:t>
      </w:r>
      <w:r w:rsidRPr="00377C1D">
        <w:rPr>
          <w:rFonts w:cstheme="minorHAnsi"/>
          <w:sz w:val="13"/>
          <w:szCs w:val="13"/>
          <w:u w:color="000000"/>
          <w:lang w:val="en-US"/>
        </w:rPr>
        <w:t>;</w:t>
      </w:r>
      <w:r w:rsidRPr="00377C1D">
        <w:rPr>
          <w:rFonts w:cstheme="minorHAnsi"/>
          <w:sz w:val="13"/>
          <w:szCs w:val="13"/>
          <w:u w:color="000000"/>
          <w:lang w:val="en-US"/>
        </w:rPr>
        <w:t>高效自律，准时交货</w:t>
      </w:r>
      <w:r w:rsidRPr="00377C1D">
        <w:rPr>
          <w:rFonts w:cstheme="minorHAnsi"/>
          <w:sz w:val="13"/>
          <w:szCs w:val="13"/>
          <w:u w:color="000000"/>
          <w:lang w:val="en-US"/>
        </w:rPr>
        <w:t>;</w:t>
      </w:r>
      <w:r w:rsidRPr="00377C1D">
        <w:rPr>
          <w:rFonts w:cstheme="minorHAnsi"/>
          <w:sz w:val="13"/>
          <w:szCs w:val="13"/>
          <w:u w:color="000000"/>
          <w:lang w:val="en-US"/>
        </w:rPr>
        <w:t>忠诚</w:t>
      </w:r>
      <w:r w:rsidRPr="00377C1D">
        <w:rPr>
          <w:rFonts w:cstheme="minorHAnsi"/>
          <w:sz w:val="13"/>
          <w:szCs w:val="13"/>
          <w:u w:val="single" w:color="000000"/>
          <w:lang w:val="en-US"/>
        </w:rPr>
        <w:t>Completer Finisher</w:t>
      </w:r>
      <w:r w:rsidRPr="00377C1D">
        <w:rPr>
          <w:rFonts w:cstheme="minorHAnsi"/>
          <w:sz w:val="13"/>
          <w:szCs w:val="13"/>
          <w:u w:color="000000"/>
          <w:lang w:val="en-US"/>
        </w:rPr>
        <w:t>完美主义者</w:t>
      </w:r>
      <w:proofErr w:type="spellStart"/>
      <w:r w:rsidRPr="00377C1D">
        <w:rPr>
          <w:rFonts w:cstheme="minorHAnsi"/>
          <w:sz w:val="13"/>
          <w:szCs w:val="13"/>
          <w:u w:color="000000"/>
          <w:lang w:val="en-US"/>
        </w:rPr>
        <w:t>Thought</w:t>
      </w:r>
      <w:proofErr w:type="spellEnd"/>
      <w:r w:rsidRPr="00377C1D">
        <w:rPr>
          <w:rFonts w:cstheme="minorHAnsi"/>
          <w:sz w:val="13"/>
          <w:szCs w:val="13"/>
          <w:u w:color="000000"/>
          <w:lang w:val="en-US"/>
        </w:rPr>
        <w:t xml:space="preserve"> </w:t>
      </w:r>
      <w:proofErr w:type="spellStart"/>
      <w:r w:rsidRPr="00377C1D">
        <w:rPr>
          <w:rFonts w:cstheme="minorHAnsi"/>
          <w:sz w:val="13"/>
          <w:szCs w:val="13"/>
          <w:u w:color="000000"/>
          <w:lang w:val="en-US"/>
        </w:rPr>
        <w:t>Orientated</w:t>
      </w:r>
      <w:r w:rsidRPr="00377C1D">
        <w:rPr>
          <w:rFonts w:cstheme="minorHAnsi"/>
          <w:sz w:val="13"/>
          <w:szCs w:val="13"/>
          <w:u w:val="single" w:color="000000"/>
          <w:lang w:val="en-US"/>
        </w:rPr>
        <w:t>Plant</w:t>
      </w:r>
      <w:proofErr w:type="spellEnd"/>
      <w:r w:rsidRPr="00377C1D">
        <w:rPr>
          <w:rFonts w:cstheme="minorHAnsi"/>
          <w:sz w:val="13"/>
          <w:szCs w:val="13"/>
          <w:u w:val="single" w:color="000000"/>
          <w:lang w:val="en-US"/>
        </w:rPr>
        <w:t xml:space="preserve"> </w:t>
      </w:r>
      <w:r w:rsidRPr="00377C1D">
        <w:rPr>
          <w:rFonts w:cstheme="minorHAnsi"/>
          <w:sz w:val="13"/>
          <w:szCs w:val="13"/>
          <w:u w:color="000000"/>
          <w:lang w:val="en-US"/>
        </w:rPr>
        <w:t>创意</w:t>
      </w:r>
      <w:r w:rsidRPr="00377C1D">
        <w:rPr>
          <w:rFonts w:cstheme="minorHAnsi"/>
          <w:sz w:val="13"/>
          <w:szCs w:val="13"/>
          <w:u w:val="single" w:color="000000"/>
          <w:lang w:val="en-US"/>
        </w:rPr>
        <w:t>Monitor Evaluator</w:t>
      </w:r>
      <w:r w:rsidRPr="00377C1D">
        <w:rPr>
          <w:rFonts w:cstheme="minorHAnsi"/>
          <w:sz w:val="13"/>
          <w:szCs w:val="13"/>
          <w:u w:color="000000"/>
          <w:lang w:val="en-US"/>
        </w:rPr>
        <w:t>公平合理</w:t>
      </w:r>
      <w:r w:rsidRPr="00377C1D">
        <w:rPr>
          <w:rFonts w:cstheme="minorHAnsi"/>
          <w:sz w:val="13"/>
          <w:szCs w:val="13"/>
          <w:u w:color="000000"/>
          <w:lang w:val="en-US"/>
        </w:rPr>
        <w:t>critical,</w:t>
      </w:r>
      <w:r w:rsidRPr="00377C1D">
        <w:rPr>
          <w:rFonts w:cstheme="minorHAnsi"/>
          <w:sz w:val="13"/>
          <w:szCs w:val="13"/>
          <w:u w:color="000000"/>
          <w:lang w:val="en-US"/>
        </w:rPr>
        <w:t>慢</w:t>
      </w:r>
      <w:r w:rsidRPr="00377C1D">
        <w:rPr>
          <w:rFonts w:cstheme="minorHAnsi"/>
          <w:b/>
          <w:color w:val="85004C"/>
          <w:sz w:val="13"/>
          <w:szCs w:val="13"/>
          <w:u w:color="000000"/>
          <w:lang w:val="en-US"/>
        </w:rPr>
        <w:t xml:space="preserve">Benn and </w:t>
      </w:r>
      <w:proofErr w:type="spellStart"/>
      <w:r w:rsidRPr="00377C1D">
        <w:rPr>
          <w:rFonts w:cstheme="minorHAnsi"/>
          <w:b/>
          <w:color w:val="85004C"/>
          <w:sz w:val="13"/>
          <w:szCs w:val="13"/>
          <w:u w:color="000000"/>
          <w:lang w:val="en-US"/>
        </w:rPr>
        <w:t>Sheat’s</w:t>
      </w:r>
      <w:proofErr w:type="spellEnd"/>
      <w:r w:rsidRPr="00377C1D">
        <w:rPr>
          <w:rFonts w:cstheme="minorHAnsi"/>
          <w:b/>
          <w:color w:val="85004C"/>
          <w:sz w:val="13"/>
          <w:szCs w:val="13"/>
          <w:u w:color="000000"/>
          <w:lang w:val="en-US"/>
        </w:rPr>
        <w:t xml:space="preserve"> Group Roles(</w:t>
      </w:r>
      <w:r w:rsidRPr="00377C1D">
        <w:rPr>
          <w:rFonts w:cstheme="minorHAnsi"/>
          <w:b/>
          <w:color w:val="85004C"/>
          <w:sz w:val="13"/>
          <w:szCs w:val="13"/>
          <w:u w:color="000000"/>
          <w:lang w:val="en-US"/>
        </w:rPr>
        <w:t>用于团建</w:t>
      </w:r>
      <w:r w:rsidRPr="00377C1D">
        <w:rPr>
          <w:rFonts w:cstheme="minorHAnsi"/>
          <w:b/>
          <w:color w:val="85004C"/>
          <w:sz w:val="13"/>
          <w:szCs w:val="13"/>
          <w:u w:color="000000"/>
          <w:lang w:val="en-US"/>
        </w:rPr>
        <w:t>)</w:t>
      </w:r>
      <w:r w:rsidRPr="00377C1D">
        <w:rPr>
          <w:rFonts w:cstheme="minorHAnsi"/>
          <w:sz w:val="13"/>
          <w:szCs w:val="13"/>
          <w:u w:color="000000"/>
          <w:lang w:val="en-US"/>
        </w:rPr>
        <w:t>:</w:t>
      </w:r>
      <w:proofErr w:type="spellStart"/>
      <w:r w:rsidRPr="00377C1D">
        <w:rPr>
          <w:rFonts w:cstheme="minorHAnsi"/>
          <w:sz w:val="13"/>
          <w:szCs w:val="13"/>
          <w:u w:color="000000"/>
          <w:lang w:val="en-US"/>
        </w:rPr>
        <w:t>TaskRoles</w:t>
      </w:r>
      <w:proofErr w:type="spellEnd"/>
      <w:r w:rsidRPr="00377C1D">
        <w:rPr>
          <w:rFonts w:cstheme="minorHAnsi"/>
          <w:sz w:val="13"/>
          <w:szCs w:val="13"/>
          <w:u w:color="000000"/>
          <w:lang w:val="en-US"/>
        </w:rPr>
        <w:t xml:space="preserve">: those </w:t>
      </w:r>
      <w:proofErr w:type="spellStart"/>
      <w:r w:rsidRPr="00377C1D">
        <w:rPr>
          <w:rFonts w:cstheme="minorHAnsi"/>
          <w:sz w:val="13"/>
          <w:szCs w:val="13"/>
          <w:u w:color="000000"/>
          <w:lang w:val="en-US"/>
        </w:rPr>
        <w:t>centred</w:t>
      </w:r>
      <w:proofErr w:type="spellEnd"/>
      <w:r w:rsidRPr="00377C1D">
        <w:rPr>
          <w:rFonts w:cstheme="minorHAnsi"/>
          <w:sz w:val="13"/>
          <w:szCs w:val="13"/>
          <w:u w:color="000000"/>
          <w:lang w:val="en-US"/>
        </w:rPr>
        <w:t xml:space="preserve"> on the </w:t>
      </w:r>
      <w:proofErr w:type="spellStart"/>
      <w:r w:rsidRPr="00377C1D">
        <w:rPr>
          <w:rFonts w:cstheme="minorHAnsi"/>
          <w:sz w:val="13"/>
          <w:szCs w:val="13"/>
          <w:u w:color="000000"/>
          <w:lang w:val="en-US"/>
        </w:rPr>
        <w:t>taskPersonalRoles</w:t>
      </w:r>
      <w:proofErr w:type="spellEnd"/>
      <w:r w:rsidRPr="00377C1D">
        <w:rPr>
          <w:rFonts w:cstheme="minorHAnsi"/>
          <w:sz w:val="13"/>
          <w:szCs w:val="13"/>
          <w:u w:color="000000"/>
          <w:lang w:val="en-US"/>
        </w:rPr>
        <w:t xml:space="preserve">: personal / social </w:t>
      </w:r>
      <w:proofErr w:type="spellStart"/>
      <w:r w:rsidRPr="00377C1D">
        <w:rPr>
          <w:rFonts w:cstheme="minorHAnsi"/>
          <w:sz w:val="13"/>
          <w:szCs w:val="13"/>
          <w:u w:color="000000"/>
          <w:lang w:val="en-US"/>
        </w:rPr>
        <w:t>DysfunctionalRoles</w:t>
      </w:r>
      <w:proofErr w:type="spellEnd"/>
      <w:r w:rsidRPr="00377C1D">
        <w:rPr>
          <w:rFonts w:cstheme="minorHAnsi"/>
          <w:sz w:val="13"/>
          <w:szCs w:val="13"/>
          <w:u w:color="000000"/>
          <w:lang w:val="en-US"/>
        </w:rPr>
        <w:t xml:space="preserve">: dysfunctional / individualistic, </w:t>
      </w:r>
      <w:r w:rsidRPr="00377C1D">
        <w:rPr>
          <w:rFonts w:cstheme="minorHAnsi"/>
          <w:sz w:val="13"/>
          <w:szCs w:val="13"/>
          <w:u w:color="000000"/>
          <w:lang w:val="en-US"/>
        </w:rPr>
        <w:t>确定团建阶段</w:t>
      </w:r>
      <w:r w:rsidRPr="00377C1D">
        <w:rPr>
          <w:rFonts w:cstheme="minorHAnsi"/>
          <w:sz w:val="13"/>
          <w:szCs w:val="13"/>
          <w:u w:color="000000"/>
          <w:lang w:val="en-US"/>
        </w:rPr>
        <w:t>&amp;</w:t>
      </w:r>
      <w:r w:rsidRPr="00377C1D">
        <w:rPr>
          <w:rFonts w:cstheme="minorHAnsi"/>
          <w:sz w:val="13"/>
          <w:szCs w:val="13"/>
          <w:u w:color="000000"/>
          <w:lang w:val="en-US"/>
        </w:rPr>
        <w:t>该阶段有帮助的角色</w:t>
      </w:r>
      <w:r w:rsidRPr="00377C1D">
        <w:rPr>
          <w:rFonts w:cstheme="minorHAnsi"/>
          <w:sz w:val="13"/>
          <w:szCs w:val="13"/>
          <w:u w:color="000000"/>
          <w:lang w:val="en-US"/>
        </w:rPr>
        <w:t>,</w:t>
      </w:r>
      <w:r w:rsidRPr="00377C1D">
        <w:rPr>
          <w:rFonts w:cstheme="minorHAnsi"/>
          <w:sz w:val="13"/>
          <w:szCs w:val="13"/>
          <w:u w:color="000000"/>
          <w:lang w:val="en-US"/>
        </w:rPr>
        <w:t>培养必要和缺失角色的能力</w:t>
      </w:r>
      <w:r w:rsidRPr="00377C1D">
        <w:rPr>
          <w:rFonts w:cstheme="minorHAnsi"/>
          <w:sz w:val="13"/>
          <w:szCs w:val="13"/>
          <w:u w:color="000000"/>
          <w:lang w:val="en-US"/>
        </w:rPr>
        <w:t>,</w:t>
      </w:r>
      <w:r w:rsidRPr="00377C1D">
        <w:rPr>
          <w:rFonts w:cstheme="minorHAnsi"/>
          <w:sz w:val="13"/>
          <w:szCs w:val="13"/>
          <w:u w:color="000000"/>
          <w:lang w:val="en-US"/>
        </w:rPr>
        <w:t>成员的角色灵活性将提高绩效</w:t>
      </w:r>
      <w:r w:rsidRPr="00377C1D">
        <w:rPr>
          <w:rFonts w:cstheme="minorHAnsi"/>
          <w:sz w:val="13"/>
          <w:szCs w:val="13"/>
          <w:u w:color="000000"/>
          <w:lang w:val="en-US"/>
        </w:rPr>
        <w:t>,</w:t>
      </w:r>
      <w:r w:rsidRPr="00377C1D">
        <w:rPr>
          <w:rFonts w:cstheme="minorHAnsi"/>
          <w:sz w:val="13"/>
          <w:szCs w:val="13"/>
          <w:u w:color="000000"/>
          <w:lang w:val="en-US"/>
        </w:rPr>
        <w:t>识别</w:t>
      </w:r>
      <w:r w:rsidRPr="00377C1D">
        <w:rPr>
          <w:rFonts w:cstheme="minorHAnsi"/>
          <w:sz w:val="13"/>
          <w:szCs w:val="13"/>
          <w:u w:color="000000"/>
          <w:lang w:val="en-US"/>
        </w:rPr>
        <w:t xml:space="preserve">dysfunctional Role, try eliminate the </w:t>
      </w:r>
      <w:proofErr w:type="spellStart"/>
      <w:r w:rsidRPr="00377C1D">
        <w:rPr>
          <w:rFonts w:cstheme="minorHAnsi"/>
          <w:sz w:val="13"/>
          <w:szCs w:val="13"/>
          <w:u w:color="000000"/>
          <w:lang w:val="en-US"/>
        </w:rPr>
        <w:t>behaviour;Very</w:t>
      </w:r>
      <w:proofErr w:type="spellEnd"/>
      <w:r w:rsidRPr="00377C1D">
        <w:rPr>
          <w:rFonts w:cstheme="minorHAnsi"/>
          <w:sz w:val="13"/>
          <w:szCs w:val="13"/>
          <w:u w:color="000000"/>
          <w:lang w:val="en-US"/>
        </w:rPr>
        <w:t xml:space="preserve"> important-</w:t>
      </w:r>
      <w:r w:rsidRPr="00377C1D">
        <w:rPr>
          <w:rFonts w:cstheme="minorHAnsi"/>
          <w:sz w:val="13"/>
          <w:szCs w:val="13"/>
          <w:u w:color="000000"/>
          <w:lang w:val="en-US"/>
        </w:rPr>
        <w:t>行为具有破坏性</w:t>
      </w:r>
      <w:r w:rsidRPr="00377C1D">
        <w:rPr>
          <w:rFonts w:cstheme="minorHAnsi"/>
          <w:sz w:val="13"/>
          <w:szCs w:val="13"/>
          <w:u w:color="000000"/>
          <w:lang w:val="en-US"/>
        </w:rPr>
        <w:t>.Not necessary-</w:t>
      </w:r>
      <w:r w:rsidRPr="00377C1D">
        <w:rPr>
          <w:rFonts w:cstheme="minorHAnsi"/>
          <w:sz w:val="13"/>
          <w:szCs w:val="13"/>
          <w:u w:color="000000"/>
          <w:lang w:val="en-US"/>
        </w:rPr>
        <w:t>拥有所有角色</w:t>
      </w:r>
      <w:r w:rsidRPr="00377C1D">
        <w:rPr>
          <w:rFonts w:cstheme="minorHAnsi"/>
          <w:b/>
          <w:color w:val="85004C"/>
          <w:sz w:val="13"/>
          <w:szCs w:val="13"/>
          <w:u w:color="000000"/>
          <w:lang w:val="en-US"/>
        </w:rPr>
        <w:t>People skills</w:t>
      </w:r>
      <w:r w:rsidRPr="00377C1D">
        <w:rPr>
          <w:rFonts w:cstheme="minorHAnsi"/>
          <w:sz w:val="13"/>
          <w:szCs w:val="13"/>
          <w:u w:color="000000"/>
          <w:lang w:val="en-US"/>
        </w:rPr>
        <w:t>一套技能使人们能够与他人相处有效交流思想解决冲突实现个人</w:t>
      </w:r>
      <w:r w:rsidRPr="00377C1D">
        <w:rPr>
          <w:rFonts w:cstheme="minorHAnsi"/>
          <w:sz w:val="13"/>
          <w:szCs w:val="13"/>
          <w:u w:color="000000"/>
          <w:lang w:val="en-US"/>
        </w:rPr>
        <w:t>/</w:t>
      </w:r>
      <w:r w:rsidRPr="00377C1D">
        <w:rPr>
          <w:rFonts w:cstheme="minorHAnsi"/>
          <w:sz w:val="13"/>
          <w:szCs w:val="13"/>
          <w:u w:color="000000"/>
          <w:lang w:val="en-US"/>
        </w:rPr>
        <w:t>业务目标</w:t>
      </w:r>
      <w:r w:rsidRPr="00377C1D">
        <w:rPr>
          <w:rFonts w:cstheme="minorHAnsi"/>
          <w:sz w:val="13"/>
          <w:szCs w:val="13"/>
          <w:u w:color="000000"/>
          <w:lang w:val="en-US"/>
        </w:rPr>
        <w:t>:</w:t>
      </w:r>
      <w:proofErr w:type="spellStart"/>
      <w:r w:rsidRPr="00377C1D">
        <w:rPr>
          <w:rFonts w:cstheme="minorHAnsi"/>
          <w:sz w:val="13"/>
          <w:szCs w:val="13"/>
          <w:u w:val="single" w:color="000000"/>
          <w:lang w:val="en-US"/>
        </w:rPr>
        <w:t>Communication</w:t>
      </w:r>
      <w:r w:rsidRPr="00377C1D">
        <w:rPr>
          <w:rFonts w:cstheme="minorHAnsi"/>
          <w:sz w:val="13"/>
          <w:szCs w:val="13"/>
          <w:u w:color="000000"/>
          <w:lang w:val="en-US"/>
        </w:rPr>
        <w:t>:Understanding</w:t>
      </w:r>
      <w:proofErr w:type="spellEnd"/>
      <w:r w:rsidRPr="00377C1D">
        <w:rPr>
          <w:rFonts w:cstheme="minorHAnsi"/>
          <w:sz w:val="13"/>
          <w:szCs w:val="13"/>
          <w:u w:color="000000"/>
          <w:lang w:val="en-US"/>
        </w:rPr>
        <w:t xml:space="preserve"> how people communicate/ Expressing your thoughts and feelings clearly/  Speaking up/ Asking for and giving </w:t>
      </w:r>
      <w:proofErr w:type="spellStart"/>
      <w:r w:rsidRPr="00377C1D">
        <w:rPr>
          <w:rFonts w:cstheme="minorHAnsi"/>
          <w:sz w:val="13"/>
          <w:szCs w:val="13"/>
          <w:u w:color="000000"/>
          <w:lang w:val="en-US"/>
        </w:rPr>
        <w:t>feedback•</w:t>
      </w:r>
      <w:r w:rsidRPr="00377C1D">
        <w:rPr>
          <w:rFonts w:cstheme="minorHAnsi"/>
          <w:sz w:val="13"/>
          <w:szCs w:val="13"/>
          <w:u w:val="single" w:color="000000"/>
          <w:lang w:val="en-US"/>
        </w:rPr>
        <w:t>Collaboration</w:t>
      </w:r>
      <w:r w:rsidRPr="00377C1D">
        <w:rPr>
          <w:rFonts w:cstheme="minorHAnsi"/>
          <w:sz w:val="13"/>
          <w:szCs w:val="13"/>
          <w:u w:color="000000"/>
          <w:lang w:val="en-US"/>
        </w:rPr>
        <w:t>•</w:t>
      </w:r>
      <w:r w:rsidRPr="00377C1D">
        <w:rPr>
          <w:rFonts w:cstheme="minorHAnsi"/>
          <w:sz w:val="13"/>
          <w:szCs w:val="13"/>
          <w:u w:val="single" w:color="000000"/>
          <w:lang w:val="en-US"/>
        </w:rPr>
        <w:t>Development</w:t>
      </w:r>
      <w:proofErr w:type="spellEnd"/>
      <w:r w:rsidRPr="00377C1D">
        <w:rPr>
          <w:rFonts w:cstheme="minorHAnsi"/>
          <w:sz w:val="13"/>
          <w:szCs w:val="13"/>
          <w:u w:val="single" w:color="000000"/>
          <w:lang w:val="en-US"/>
        </w:rPr>
        <w:t xml:space="preserve"> and maintenance of productive </w:t>
      </w:r>
      <w:proofErr w:type="spellStart"/>
      <w:r w:rsidRPr="00377C1D">
        <w:rPr>
          <w:rFonts w:cstheme="minorHAnsi"/>
          <w:sz w:val="13"/>
          <w:szCs w:val="13"/>
          <w:u w:val="single" w:color="000000"/>
          <w:lang w:val="en-US"/>
        </w:rPr>
        <w:t>relationships</w:t>
      </w:r>
      <w:r w:rsidRPr="00377C1D">
        <w:rPr>
          <w:rFonts w:cstheme="minorHAnsi"/>
          <w:sz w:val="13"/>
          <w:szCs w:val="13"/>
          <w:u w:color="000000"/>
          <w:lang w:val="en-US"/>
        </w:rPr>
        <w:t>•</w:t>
      </w:r>
      <w:r w:rsidRPr="00377C1D">
        <w:rPr>
          <w:rFonts w:cstheme="minorHAnsi"/>
          <w:sz w:val="13"/>
          <w:szCs w:val="13"/>
          <w:u w:val="single" w:color="000000"/>
          <w:lang w:val="en-US"/>
        </w:rPr>
        <w:t>Leadership</w:t>
      </w:r>
      <w:r w:rsidRPr="00377C1D">
        <w:rPr>
          <w:rFonts w:cstheme="minorHAnsi"/>
          <w:sz w:val="13"/>
          <w:szCs w:val="13"/>
          <w:u w:color="000000"/>
          <w:lang w:val="en-US"/>
        </w:rPr>
        <w:t>•</w:t>
      </w:r>
      <w:r w:rsidRPr="00377C1D">
        <w:rPr>
          <w:rFonts w:cstheme="minorHAnsi"/>
          <w:sz w:val="13"/>
          <w:szCs w:val="13"/>
          <w:u w:val="single" w:color="000000"/>
          <w:lang w:val="en-US"/>
        </w:rPr>
        <w:t>Motivation</w:t>
      </w:r>
      <w:r w:rsidRPr="00377C1D">
        <w:rPr>
          <w:rFonts w:cstheme="minorHAnsi"/>
          <w:sz w:val="13"/>
          <w:szCs w:val="13"/>
          <w:u w:color="000000"/>
          <w:lang w:val="en-US"/>
        </w:rPr>
        <w:t>•</w:t>
      </w:r>
      <w:r w:rsidRPr="00377C1D">
        <w:rPr>
          <w:rFonts w:cstheme="minorHAnsi"/>
          <w:sz w:val="13"/>
          <w:szCs w:val="13"/>
          <w:u w:val="single" w:color="000000"/>
          <w:lang w:val="en-US"/>
        </w:rPr>
        <w:t>Influencing</w:t>
      </w:r>
      <w:proofErr w:type="spellEnd"/>
      <w:r w:rsidRPr="00377C1D">
        <w:rPr>
          <w:rFonts w:cstheme="minorHAnsi"/>
          <w:sz w:val="13"/>
          <w:szCs w:val="13"/>
          <w:u w:color="000000"/>
          <w:lang w:val="en-US"/>
        </w:rPr>
        <w:t>:</w:t>
      </w:r>
      <w:r w:rsidRPr="00377C1D">
        <w:rPr>
          <w:rFonts w:cstheme="minorHAnsi"/>
          <w:sz w:val="13"/>
          <w:szCs w:val="13"/>
          <w:u w:color="000000"/>
          <w:lang w:val="en-US"/>
        </w:rPr>
        <w:t>劝说表达</w:t>
      </w:r>
      <w:r w:rsidRPr="00377C1D">
        <w:rPr>
          <w:rFonts w:cstheme="minorHAnsi"/>
          <w:sz w:val="13"/>
          <w:szCs w:val="13"/>
          <w:u w:color="000000"/>
          <w:lang w:val="en-US"/>
        </w:rPr>
        <w:t>/</w:t>
      </w:r>
      <w:r w:rsidRPr="00377C1D">
        <w:rPr>
          <w:rFonts w:cstheme="minorHAnsi"/>
          <w:sz w:val="13"/>
          <w:szCs w:val="13"/>
          <w:u w:color="000000"/>
          <w:lang w:val="en-US"/>
        </w:rPr>
        <w:t>积极倾听</w:t>
      </w:r>
      <w:r w:rsidRPr="00377C1D">
        <w:rPr>
          <w:rFonts w:cstheme="minorHAnsi"/>
          <w:sz w:val="13"/>
          <w:szCs w:val="13"/>
          <w:u w:color="000000"/>
          <w:lang w:val="en-US"/>
        </w:rPr>
        <w:t>/</w:t>
      </w:r>
      <w:r w:rsidRPr="00377C1D">
        <w:rPr>
          <w:rFonts w:cstheme="minorHAnsi"/>
          <w:sz w:val="13"/>
          <w:szCs w:val="13"/>
          <w:u w:color="000000"/>
          <w:lang w:val="en-US"/>
        </w:rPr>
        <w:t>多视角</w:t>
      </w:r>
      <w:r w:rsidRPr="00377C1D">
        <w:rPr>
          <w:rFonts w:cstheme="minorHAnsi"/>
          <w:sz w:val="13"/>
          <w:szCs w:val="13"/>
          <w:u w:color="000000"/>
          <w:lang w:val="en-US"/>
        </w:rPr>
        <w:t>/</w:t>
      </w:r>
      <w:r w:rsidRPr="00377C1D">
        <w:rPr>
          <w:rFonts w:cstheme="minorHAnsi"/>
          <w:sz w:val="13"/>
          <w:szCs w:val="13"/>
          <w:u w:color="000000"/>
          <w:lang w:val="en-US"/>
        </w:rPr>
        <w:t>探究</w:t>
      </w:r>
      <w:r w:rsidRPr="00377C1D">
        <w:rPr>
          <w:rFonts w:cstheme="minorHAnsi"/>
          <w:sz w:val="13"/>
          <w:szCs w:val="13"/>
          <w:u w:color="000000"/>
          <w:lang w:val="en-US"/>
        </w:rPr>
        <w:t>/</w:t>
      </w:r>
      <w:r w:rsidRPr="00377C1D">
        <w:rPr>
          <w:rFonts w:cstheme="minorHAnsi"/>
          <w:sz w:val="13"/>
          <w:szCs w:val="13"/>
          <w:u w:color="000000"/>
          <w:lang w:val="en-US"/>
        </w:rPr>
        <w:t>信任</w:t>
      </w:r>
      <w:r w:rsidRPr="00377C1D">
        <w:rPr>
          <w:rFonts w:cstheme="minorHAnsi"/>
          <w:sz w:val="13"/>
          <w:szCs w:val="13"/>
          <w:u w:val="single" w:color="000000"/>
          <w:lang w:val="en-US"/>
        </w:rPr>
        <w:t>Effective decision-making</w:t>
      </w:r>
      <w:r w:rsidRPr="00377C1D">
        <w:rPr>
          <w:rFonts w:cstheme="minorHAnsi"/>
          <w:sz w:val="13"/>
          <w:szCs w:val="13"/>
          <w:u w:color="000000"/>
          <w:lang w:val="en-US"/>
        </w:rPr>
        <w:t>:</w:t>
      </w:r>
      <w:r w:rsidRPr="00377C1D">
        <w:rPr>
          <w:rFonts w:cstheme="minorHAnsi"/>
          <w:sz w:val="13"/>
          <w:szCs w:val="13"/>
          <w:u w:color="000000"/>
          <w:lang w:val="en-US"/>
        </w:rPr>
        <w:t>目标焦点</w:t>
      </w:r>
      <w:r w:rsidRPr="00377C1D">
        <w:rPr>
          <w:rFonts w:cstheme="minorHAnsi"/>
          <w:sz w:val="13"/>
          <w:szCs w:val="13"/>
          <w:u w:color="000000"/>
          <w:lang w:val="en-US"/>
        </w:rPr>
        <w:t>/</w:t>
      </w:r>
      <w:r w:rsidRPr="00377C1D">
        <w:rPr>
          <w:rFonts w:cstheme="minorHAnsi"/>
          <w:sz w:val="13"/>
          <w:szCs w:val="13"/>
          <w:u w:color="000000"/>
          <w:lang w:val="en-US"/>
        </w:rPr>
        <w:t>决策过程</w:t>
      </w:r>
      <w:r w:rsidRPr="00377C1D">
        <w:rPr>
          <w:rFonts w:cstheme="minorHAnsi"/>
          <w:sz w:val="13"/>
          <w:szCs w:val="13"/>
          <w:u w:color="000000"/>
          <w:lang w:val="en-US"/>
        </w:rPr>
        <w:t>/</w:t>
      </w:r>
      <w:r w:rsidRPr="00377C1D">
        <w:rPr>
          <w:rFonts w:cstheme="minorHAnsi"/>
          <w:sz w:val="13"/>
          <w:szCs w:val="13"/>
          <w:u w:color="000000"/>
          <w:lang w:val="en-US"/>
        </w:rPr>
        <w:t>环境因素</w:t>
      </w:r>
      <w:r w:rsidRPr="00377C1D">
        <w:rPr>
          <w:rFonts w:cstheme="minorHAnsi"/>
          <w:sz w:val="13"/>
          <w:szCs w:val="13"/>
          <w:u w:color="000000"/>
          <w:lang w:val="en-US"/>
        </w:rPr>
        <w:t>/</w:t>
      </w:r>
      <w:r w:rsidRPr="00377C1D">
        <w:rPr>
          <w:rFonts w:cstheme="minorHAnsi"/>
          <w:sz w:val="13"/>
          <w:szCs w:val="13"/>
          <w:u w:color="000000"/>
          <w:lang w:val="en-US"/>
        </w:rPr>
        <w:t>培养团队成员的个人素质</w:t>
      </w:r>
      <w:r w:rsidRPr="00377C1D">
        <w:rPr>
          <w:rFonts w:cstheme="minorHAnsi"/>
          <w:sz w:val="13"/>
          <w:szCs w:val="13"/>
          <w:u w:color="000000"/>
          <w:lang w:val="en-US"/>
        </w:rPr>
        <w:t>/</w:t>
      </w:r>
      <w:r w:rsidRPr="00377C1D">
        <w:rPr>
          <w:rFonts w:cstheme="minorHAnsi"/>
          <w:sz w:val="13"/>
          <w:szCs w:val="13"/>
          <w:u w:color="000000"/>
          <w:lang w:val="en-US"/>
        </w:rPr>
        <w:t>激发团队创造力</w:t>
      </w:r>
      <w:r w:rsidRPr="00377C1D">
        <w:rPr>
          <w:rFonts w:cstheme="minorHAnsi"/>
          <w:sz w:val="13"/>
          <w:szCs w:val="13"/>
          <w:u w:color="000000"/>
          <w:lang w:val="en-US"/>
        </w:rPr>
        <w:t>/</w:t>
      </w:r>
      <w:r w:rsidRPr="00377C1D">
        <w:rPr>
          <w:rFonts w:cstheme="minorHAnsi"/>
          <w:sz w:val="13"/>
          <w:szCs w:val="13"/>
          <w:u w:color="000000"/>
          <w:lang w:val="en-US"/>
        </w:rPr>
        <w:t>管理机会和风险</w:t>
      </w:r>
      <w:r w:rsidRPr="00377C1D">
        <w:rPr>
          <w:rFonts w:cstheme="minorHAnsi"/>
          <w:b/>
          <w:color w:val="85004C"/>
          <w:sz w:val="13"/>
          <w:szCs w:val="13"/>
          <w:u w:color="000000"/>
          <w:lang w:val="en-US"/>
        </w:rPr>
        <w:t>Synergy(</w:t>
      </w:r>
      <w:r w:rsidRPr="00377C1D">
        <w:rPr>
          <w:rFonts w:cstheme="minorHAnsi"/>
          <w:b/>
          <w:color w:val="85004C"/>
          <w:sz w:val="13"/>
          <w:szCs w:val="13"/>
          <w:u w:color="000000"/>
          <w:lang w:val="en-US"/>
        </w:rPr>
        <w:t>协同</w:t>
      </w:r>
      <w:r w:rsidRPr="00377C1D">
        <w:rPr>
          <w:rFonts w:cstheme="minorHAnsi"/>
          <w:b/>
          <w:color w:val="85004C"/>
          <w:sz w:val="13"/>
          <w:szCs w:val="13"/>
          <w:u w:color="000000"/>
          <w:lang w:val="en-US"/>
        </w:rPr>
        <w:t>)</w:t>
      </w:r>
      <w:r w:rsidRPr="00377C1D">
        <w:rPr>
          <w:rFonts w:cstheme="minorHAnsi"/>
          <w:b/>
          <w:sz w:val="13"/>
          <w:szCs w:val="13"/>
          <w:u w:color="000000"/>
          <w:lang w:val="en-US"/>
        </w:rPr>
        <w:t>-</w:t>
      </w:r>
      <w:r w:rsidRPr="00377C1D">
        <w:rPr>
          <w:rFonts w:cstheme="minorHAnsi"/>
          <w:sz w:val="13"/>
          <w:szCs w:val="13"/>
          <w:u w:color="000000"/>
          <w:lang w:val="en-US"/>
        </w:rPr>
        <w:t xml:space="preserve"> a combined effect greater than the sum of their separate effects</w:t>
      </w:r>
      <w:r w:rsidRPr="00377C1D">
        <w:rPr>
          <w:rFonts w:cstheme="minorHAnsi"/>
          <w:color w:val="20A603"/>
          <w:sz w:val="13"/>
          <w:szCs w:val="13"/>
          <w:u w:color="000000"/>
          <w:lang w:val="en-US"/>
        </w:rPr>
        <w:t xml:space="preserve"> 1 + 1 + 1 = 10 (positive synergy)</w:t>
      </w:r>
      <w:r w:rsidRPr="00377C1D">
        <w:rPr>
          <w:rFonts w:cstheme="minorHAnsi"/>
          <w:color w:val="E6000E"/>
          <w:sz w:val="13"/>
          <w:szCs w:val="13"/>
          <w:u w:color="000000"/>
          <w:lang w:val="en-US"/>
        </w:rPr>
        <w:t>1 + 1 + 1 =  2 (negative synergy)</w:t>
      </w:r>
      <w:r w:rsidRPr="00377C1D">
        <w:rPr>
          <w:rFonts w:cstheme="minorHAnsi"/>
          <w:b/>
          <w:color w:val="85004C"/>
          <w:sz w:val="13"/>
          <w:szCs w:val="13"/>
          <w:u w:color="000000"/>
          <w:lang w:val="en-US"/>
        </w:rPr>
        <w:t>高绩效团队的特征</w:t>
      </w:r>
      <w:r w:rsidRPr="00377C1D">
        <w:rPr>
          <w:rFonts w:cstheme="minorHAnsi"/>
          <w:sz w:val="13"/>
          <w:szCs w:val="13"/>
          <w:u w:color="000000"/>
          <w:lang w:val="en-US"/>
        </w:rPr>
        <w:t>：分享共同目标感有效利用个人才能和专业知识拥有平衡和共享的角色保持解决问题的焦点接受意见和表达的差异鼓励冒险和创造力设定高个人绩效标准与团队确认</w:t>
      </w:r>
      <w:r w:rsidRPr="00377C1D">
        <w:rPr>
          <w:rFonts w:cstheme="minorHAnsi"/>
          <w:b/>
          <w:color w:val="85004C"/>
          <w:sz w:val="13"/>
          <w:szCs w:val="13"/>
          <w:u w:color="000000"/>
          <w:lang w:val="en-US"/>
        </w:rPr>
        <w:t>有利于高绩效项目团队发展的条件</w:t>
      </w:r>
      <w:r w:rsidRPr="00377C1D">
        <w:rPr>
          <w:rFonts w:cstheme="minorHAnsi"/>
          <w:color w:val="85004C"/>
          <w:sz w:val="13"/>
          <w:szCs w:val="13"/>
          <w:u w:color="000000"/>
          <w:lang w:val="en-US"/>
        </w:rPr>
        <w:t>：</w:t>
      </w:r>
      <w:r w:rsidRPr="00377C1D">
        <w:rPr>
          <w:rFonts w:cstheme="minorHAnsi"/>
          <w:sz w:val="13"/>
          <w:szCs w:val="13"/>
          <w:u w:color="000000"/>
          <w:lang w:val="en-US"/>
        </w:rPr>
        <w:t>十个或更少的成员</w:t>
      </w:r>
      <w:r w:rsidRPr="00377C1D">
        <w:rPr>
          <w:rFonts w:cstheme="minorHAnsi"/>
          <w:sz w:val="13"/>
          <w:szCs w:val="13"/>
          <w:u w:color="000000"/>
          <w:lang w:val="en-US"/>
        </w:rPr>
        <w:t>Voluntary</w:t>
      </w:r>
      <w:r w:rsidRPr="00377C1D">
        <w:rPr>
          <w:rFonts w:cstheme="minorHAnsi"/>
          <w:sz w:val="13"/>
          <w:szCs w:val="13"/>
          <w:u w:color="000000"/>
          <w:lang w:val="en-US"/>
        </w:rPr>
        <w:t>团队</w:t>
      </w:r>
      <w:r w:rsidRPr="00377C1D">
        <w:rPr>
          <w:rFonts w:cstheme="minorHAnsi"/>
          <w:sz w:val="13"/>
          <w:szCs w:val="13"/>
          <w:u w:color="000000"/>
          <w:lang w:val="en-US"/>
        </w:rPr>
        <w:t>,</w:t>
      </w:r>
      <w:r w:rsidRPr="00377C1D">
        <w:rPr>
          <w:rFonts w:cstheme="minorHAnsi"/>
          <w:sz w:val="13"/>
          <w:szCs w:val="13"/>
          <w:u w:color="000000"/>
          <w:lang w:val="en-US"/>
        </w:rPr>
        <w:t>持续服务</w:t>
      </w:r>
      <w:r w:rsidRPr="00377C1D">
        <w:rPr>
          <w:rFonts w:cstheme="minorHAnsi"/>
          <w:sz w:val="13"/>
          <w:szCs w:val="13"/>
          <w:u w:color="000000"/>
          <w:lang w:val="en-US"/>
        </w:rPr>
        <w:t>,Full-time</w:t>
      </w:r>
      <w:r w:rsidRPr="00377C1D">
        <w:rPr>
          <w:rFonts w:cstheme="minorHAnsi"/>
          <w:sz w:val="13"/>
          <w:szCs w:val="13"/>
          <w:u w:color="000000"/>
          <w:lang w:val="en-US"/>
        </w:rPr>
        <w:t>分配给团队</w:t>
      </w:r>
      <w:r w:rsidRPr="00377C1D">
        <w:rPr>
          <w:rFonts w:cstheme="minorHAnsi"/>
          <w:sz w:val="13"/>
          <w:szCs w:val="13"/>
          <w:u w:color="000000"/>
          <w:lang w:val="en-US"/>
        </w:rPr>
        <w:t>,</w:t>
      </w:r>
      <w:r w:rsidRPr="00377C1D">
        <w:rPr>
          <w:rFonts w:cstheme="minorHAnsi"/>
          <w:sz w:val="13"/>
          <w:szCs w:val="13"/>
          <w:u w:color="000000"/>
          <w:lang w:val="en-US"/>
        </w:rPr>
        <w:t>合作信任的组织文化</w:t>
      </w:r>
      <w:r w:rsidRPr="00377C1D">
        <w:rPr>
          <w:rFonts w:cstheme="minorHAnsi"/>
          <w:sz w:val="13"/>
          <w:szCs w:val="13"/>
          <w:u w:color="000000"/>
          <w:lang w:val="en-US"/>
        </w:rPr>
        <w:t>,</w:t>
      </w:r>
      <w:r w:rsidRPr="00377C1D">
        <w:rPr>
          <w:rFonts w:cstheme="minorHAnsi"/>
          <w:sz w:val="13"/>
          <w:szCs w:val="13"/>
          <w:u w:color="000000"/>
          <w:lang w:val="en-US"/>
        </w:rPr>
        <w:t>成员仅向</w:t>
      </w:r>
      <w:r w:rsidRPr="00377C1D">
        <w:rPr>
          <w:rFonts w:cstheme="minorHAnsi"/>
          <w:sz w:val="13"/>
          <w:szCs w:val="13"/>
          <w:u w:color="000000"/>
          <w:lang w:val="en-US"/>
        </w:rPr>
        <w:t>PM</w:t>
      </w:r>
      <w:r w:rsidRPr="00377C1D">
        <w:rPr>
          <w:rFonts w:cstheme="minorHAnsi"/>
          <w:sz w:val="13"/>
          <w:szCs w:val="13"/>
          <w:u w:color="000000"/>
          <w:lang w:val="en-US"/>
        </w:rPr>
        <w:t>报告</w:t>
      </w:r>
      <w:r w:rsidRPr="00377C1D">
        <w:rPr>
          <w:rFonts w:cstheme="minorHAnsi"/>
          <w:sz w:val="13"/>
          <w:szCs w:val="13"/>
          <w:u w:color="000000"/>
          <w:lang w:val="en-US"/>
        </w:rPr>
        <w:t xml:space="preserve">All relevant functional areas are represented on the team, </w:t>
      </w:r>
      <w:r w:rsidRPr="00377C1D">
        <w:rPr>
          <w:rFonts w:cstheme="minorHAnsi"/>
          <w:sz w:val="13"/>
          <w:szCs w:val="13"/>
          <w:u w:color="000000"/>
          <w:lang w:val="en-US"/>
        </w:rPr>
        <w:t>有</w:t>
      </w:r>
      <w:r w:rsidRPr="00377C1D">
        <w:rPr>
          <w:rFonts w:cstheme="minorHAnsi"/>
          <w:sz w:val="13"/>
          <w:szCs w:val="13"/>
          <w:u w:color="000000"/>
          <w:lang w:val="en-US"/>
        </w:rPr>
        <w:t xml:space="preserve">compelling </w:t>
      </w:r>
      <w:proofErr w:type="spellStart"/>
      <w:r w:rsidRPr="00377C1D">
        <w:rPr>
          <w:rFonts w:cstheme="minorHAnsi"/>
          <w:sz w:val="13"/>
          <w:szCs w:val="13"/>
          <w:u w:color="000000"/>
          <w:lang w:val="en-US"/>
        </w:rPr>
        <w:t>objective,Members</w:t>
      </w:r>
      <w:proofErr w:type="spellEnd"/>
      <w:r w:rsidRPr="00377C1D">
        <w:rPr>
          <w:rFonts w:cstheme="minorHAnsi"/>
          <w:sz w:val="13"/>
          <w:szCs w:val="13"/>
          <w:u w:color="000000"/>
          <w:lang w:val="en-US"/>
        </w:rPr>
        <w:t xml:space="preserve"> are in speaking distance of each other.</w:t>
      </w:r>
      <w:r w:rsidRPr="00377C1D">
        <w:rPr>
          <w:rFonts w:cstheme="minorHAnsi"/>
          <w:b/>
          <w:color w:val="85004C"/>
          <w:sz w:val="13"/>
          <w:szCs w:val="13"/>
          <w:u w:color="000000"/>
          <w:lang w:val="en-US"/>
        </w:rPr>
        <w:t>如何在项目团队中管理不同类型的冲突</w:t>
      </w:r>
      <w:r w:rsidRPr="00377C1D">
        <w:rPr>
          <w:rFonts w:cstheme="minorHAnsi"/>
          <w:sz w:val="13"/>
          <w:szCs w:val="13"/>
          <w:u w:color="000000"/>
          <w:lang w:val="en-US"/>
        </w:rPr>
        <w:t xml:space="preserve">:Encourage Functional </w:t>
      </w:r>
      <w:proofErr w:type="spellStart"/>
      <w:r w:rsidRPr="00377C1D">
        <w:rPr>
          <w:rFonts w:cstheme="minorHAnsi"/>
          <w:sz w:val="13"/>
          <w:szCs w:val="13"/>
          <w:u w:color="000000"/>
          <w:lang w:val="en-US"/>
        </w:rPr>
        <w:t>Conflict:Bring</w:t>
      </w:r>
      <w:proofErr w:type="spellEnd"/>
      <w:r w:rsidRPr="00377C1D">
        <w:rPr>
          <w:rFonts w:cstheme="minorHAnsi"/>
          <w:sz w:val="13"/>
          <w:szCs w:val="13"/>
          <w:u w:color="000000"/>
          <w:lang w:val="en-US"/>
        </w:rPr>
        <w:t xml:space="preserve"> in people with different points of </w:t>
      </w:r>
      <w:proofErr w:type="spellStart"/>
      <w:r w:rsidRPr="00377C1D">
        <w:rPr>
          <w:rFonts w:cstheme="minorHAnsi"/>
          <w:sz w:val="13"/>
          <w:szCs w:val="13"/>
          <w:u w:color="000000"/>
          <w:lang w:val="en-US"/>
        </w:rPr>
        <w:t>view.Ask</w:t>
      </w:r>
      <w:proofErr w:type="spellEnd"/>
      <w:r w:rsidRPr="00377C1D">
        <w:rPr>
          <w:rFonts w:cstheme="minorHAnsi"/>
          <w:sz w:val="13"/>
          <w:szCs w:val="13"/>
          <w:u w:color="000000"/>
          <w:lang w:val="en-US"/>
        </w:rPr>
        <w:t xml:space="preserve"> the team to consider an unthinkable </w:t>
      </w:r>
      <w:proofErr w:type="spellStart"/>
      <w:r w:rsidRPr="00377C1D">
        <w:rPr>
          <w:rFonts w:cstheme="minorHAnsi"/>
          <w:sz w:val="13"/>
          <w:szCs w:val="13"/>
          <w:u w:color="000000"/>
          <w:lang w:val="en-US"/>
        </w:rPr>
        <w:t>alternative.Manage</w:t>
      </w:r>
      <w:proofErr w:type="spellEnd"/>
      <w:r w:rsidRPr="00377C1D">
        <w:rPr>
          <w:rFonts w:cstheme="minorHAnsi"/>
          <w:sz w:val="13"/>
          <w:szCs w:val="13"/>
          <w:u w:color="000000"/>
          <w:lang w:val="en-US"/>
        </w:rPr>
        <w:t xml:space="preserve"> Dysfunctional </w:t>
      </w:r>
      <w:proofErr w:type="spellStart"/>
      <w:r w:rsidRPr="00377C1D">
        <w:rPr>
          <w:rFonts w:cstheme="minorHAnsi"/>
          <w:sz w:val="13"/>
          <w:szCs w:val="13"/>
          <w:u w:color="000000"/>
          <w:lang w:val="en-US"/>
        </w:rPr>
        <w:t>Conflict:Mediate</w:t>
      </w:r>
      <w:proofErr w:type="spellEnd"/>
      <w:r w:rsidRPr="00377C1D">
        <w:rPr>
          <w:rFonts w:cstheme="minorHAnsi"/>
          <w:sz w:val="13"/>
          <w:szCs w:val="13"/>
          <w:u w:color="000000"/>
          <w:lang w:val="en-US"/>
        </w:rPr>
        <w:t xml:space="preserve">, </w:t>
      </w:r>
      <w:proofErr w:type="spellStart"/>
      <w:r w:rsidRPr="00377C1D">
        <w:rPr>
          <w:rFonts w:cstheme="minorHAnsi"/>
          <w:sz w:val="13"/>
          <w:szCs w:val="13"/>
          <w:u w:color="000000"/>
          <w:lang w:val="en-US"/>
        </w:rPr>
        <w:t>Arbitrate,Control</w:t>
      </w:r>
      <w:proofErr w:type="spellEnd"/>
      <w:r w:rsidRPr="00377C1D">
        <w:rPr>
          <w:rFonts w:cstheme="minorHAnsi"/>
          <w:sz w:val="13"/>
          <w:szCs w:val="13"/>
          <w:u w:color="000000"/>
          <w:lang w:val="en-US"/>
        </w:rPr>
        <w:t xml:space="preserve"> the </w:t>
      </w:r>
      <w:proofErr w:type="spellStart"/>
      <w:r w:rsidRPr="00377C1D">
        <w:rPr>
          <w:rFonts w:cstheme="minorHAnsi"/>
          <w:sz w:val="13"/>
          <w:szCs w:val="13"/>
          <w:u w:color="000000"/>
          <w:lang w:val="en-US"/>
        </w:rPr>
        <w:t>conflict.Accept</w:t>
      </w:r>
      <w:proofErr w:type="spellEnd"/>
      <w:r w:rsidRPr="00377C1D">
        <w:rPr>
          <w:rFonts w:cstheme="minorHAnsi"/>
          <w:sz w:val="13"/>
          <w:szCs w:val="13"/>
          <w:u w:color="000000"/>
          <w:lang w:val="en-US"/>
        </w:rPr>
        <w:t xml:space="preserve"> &amp; Eliminate the </w:t>
      </w:r>
      <w:proofErr w:type="spellStart"/>
      <w:r w:rsidRPr="00377C1D">
        <w:rPr>
          <w:rFonts w:cstheme="minorHAnsi"/>
          <w:sz w:val="13"/>
          <w:szCs w:val="13"/>
          <w:u w:color="000000"/>
          <w:lang w:val="en-US"/>
        </w:rPr>
        <w:t>conflict.</w:t>
      </w:r>
      <w:r w:rsidRPr="00377C1D">
        <w:rPr>
          <w:rFonts w:cstheme="minorHAnsi"/>
          <w:b/>
          <w:color w:val="85004C"/>
          <w:sz w:val="13"/>
          <w:szCs w:val="13"/>
          <w:u w:color="000000"/>
          <w:lang w:val="en-US"/>
        </w:rPr>
        <w:t>Rejuvenating</w:t>
      </w:r>
      <w:proofErr w:type="spellEnd"/>
      <w:r w:rsidRPr="00377C1D">
        <w:rPr>
          <w:rFonts w:cstheme="minorHAnsi"/>
          <w:b/>
          <w:color w:val="85004C"/>
          <w:sz w:val="13"/>
          <w:szCs w:val="13"/>
          <w:u w:color="000000"/>
          <w:lang w:val="en-US"/>
        </w:rPr>
        <w:t>振兴</w:t>
      </w:r>
      <w:r w:rsidRPr="00377C1D">
        <w:rPr>
          <w:rFonts w:cstheme="minorHAnsi"/>
          <w:b/>
          <w:color w:val="85004C"/>
          <w:sz w:val="13"/>
          <w:szCs w:val="13"/>
          <w:u w:color="000000"/>
          <w:lang w:val="en-US"/>
        </w:rPr>
        <w:t xml:space="preserve"> Project Team</w:t>
      </w:r>
      <w:r w:rsidRPr="00377C1D">
        <w:rPr>
          <w:rFonts w:cstheme="minorHAnsi"/>
          <w:sz w:val="13"/>
          <w:szCs w:val="13"/>
          <w:u w:color="000000"/>
          <w:lang w:val="en-US"/>
        </w:rPr>
        <w:t xml:space="preserve">: </w:t>
      </w:r>
      <w:r w:rsidRPr="00377C1D">
        <w:rPr>
          <w:rFonts w:cstheme="minorHAnsi"/>
          <w:sz w:val="13"/>
          <w:szCs w:val="13"/>
          <w:u w:val="single" w:color="000000"/>
          <w:lang w:val="en-US"/>
        </w:rPr>
        <w:t xml:space="preserve">Informal </w:t>
      </w:r>
      <w:proofErr w:type="spellStart"/>
      <w:r w:rsidRPr="00377C1D">
        <w:rPr>
          <w:rFonts w:cstheme="minorHAnsi"/>
          <w:sz w:val="13"/>
          <w:szCs w:val="13"/>
          <w:u w:val="single" w:color="000000"/>
          <w:lang w:val="en-US"/>
        </w:rPr>
        <w:t>Techniques</w:t>
      </w:r>
      <w:r w:rsidRPr="00377C1D">
        <w:rPr>
          <w:rFonts w:cstheme="minorHAnsi"/>
          <w:sz w:val="13"/>
          <w:szCs w:val="13"/>
          <w:u w:color="000000"/>
          <w:lang w:val="en-US"/>
        </w:rPr>
        <w:t>:Institute</w:t>
      </w:r>
      <w:proofErr w:type="spellEnd"/>
      <w:r w:rsidRPr="00377C1D">
        <w:rPr>
          <w:rFonts w:cstheme="minorHAnsi"/>
          <w:sz w:val="13"/>
          <w:szCs w:val="13"/>
          <w:u w:color="000000"/>
          <w:lang w:val="en-US"/>
        </w:rPr>
        <w:t xml:space="preserve"> new rituals./ Take an off-site break as a team from the project./ View an inspiration message or movie./ Have the project sponsor give a pep </w:t>
      </w:r>
      <w:proofErr w:type="spellStart"/>
      <w:r w:rsidRPr="00377C1D">
        <w:rPr>
          <w:rFonts w:cstheme="minorHAnsi"/>
          <w:sz w:val="13"/>
          <w:szCs w:val="13"/>
          <w:u w:color="000000"/>
          <w:lang w:val="en-US"/>
        </w:rPr>
        <w:t>talk.</w:t>
      </w:r>
      <w:r w:rsidRPr="00377C1D">
        <w:rPr>
          <w:rFonts w:cstheme="minorHAnsi"/>
          <w:sz w:val="13"/>
          <w:szCs w:val="13"/>
          <w:u w:val="single" w:color="000000"/>
          <w:lang w:val="en-US"/>
        </w:rPr>
        <w:t>Formal</w:t>
      </w:r>
      <w:proofErr w:type="spellEnd"/>
      <w:r w:rsidRPr="00377C1D">
        <w:rPr>
          <w:rFonts w:cstheme="minorHAnsi"/>
          <w:sz w:val="13"/>
          <w:szCs w:val="13"/>
          <w:u w:val="single" w:color="000000"/>
          <w:lang w:val="en-US"/>
        </w:rPr>
        <w:t xml:space="preserve"> Techniques</w:t>
      </w:r>
      <w:r w:rsidRPr="00377C1D">
        <w:rPr>
          <w:rFonts w:cstheme="minorHAnsi"/>
          <w:sz w:val="13"/>
          <w:szCs w:val="13"/>
          <w:u w:color="000000"/>
          <w:lang w:val="en-US"/>
        </w:rPr>
        <w:t xml:space="preserve">: Hold a team building session facilitated by an outsider to clarify ownership issues affecting performance. / Engage in an outside activity that provides an intense common experience to promote social development of the team </w:t>
      </w:r>
      <w:r w:rsidRPr="00377C1D">
        <w:rPr>
          <w:rFonts w:cstheme="minorHAnsi"/>
          <w:b/>
          <w:color w:val="85004C"/>
          <w:sz w:val="13"/>
          <w:szCs w:val="13"/>
          <w:u w:color="000000"/>
          <w:lang w:val="en-US"/>
        </w:rPr>
        <w:t>Feasibility Study</w:t>
      </w:r>
      <w:r w:rsidRPr="00377C1D">
        <w:rPr>
          <w:rFonts w:cstheme="minorHAnsi"/>
          <w:sz w:val="13"/>
          <w:szCs w:val="13"/>
          <w:u w:color="000000"/>
          <w:lang w:val="en-US"/>
        </w:rPr>
        <w:t xml:space="preserve">: </w:t>
      </w:r>
      <w:r w:rsidRPr="00377C1D">
        <w:rPr>
          <w:rFonts w:cstheme="minorHAnsi"/>
          <w:color w:val="118DFF"/>
          <w:sz w:val="13"/>
          <w:szCs w:val="13"/>
          <w:u w:color="000000"/>
          <w:lang w:val="en-US"/>
        </w:rPr>
        <w:t>1)</w:t>
      </w:r>
      <w:r w:rsidRPr="00377C1D">
        <w:rPr>
          <w:rFonts w:cstheme="minorHAnsi"/>
          <w:sz w:val="13"/>
          <w:szCs w:val="13"/>
          <w:u w:color="000000"/>
          <w:lang w:val="en-US"/>
        </w:rPr>
        <w:t xml:space="preserve"> </w:t>
      </w:r>
      <w:r w:rsidRPr="00377C1D">
        <w:rPr>
          <w:rFonts w:cstheme="minorHAnsi"/>
          <w:sz w:val="13"/>
          <w:szCs w:val="13"/>
          <w:u w:color="000000"/>
          <w:lang w:val="en-US"/>
        </w:rPr>
        <w:t>明确易懂的</w:t>
      </w:r>
      <w:r w:rsidRPr="00377C1D">
        <w:rPr>
          <w:rFonts w:cstheme="minorHAnsi"/>
          <w:sz w:val="13"/>
          <w:szCs w:val="13"/>
          <w:u w:color="000000"/>
          <w:lang w:val="en-US"/>
        </w:rPr>
        <w:t xml:space="preserve">definition of the scope of proposal </w:t>
      </w:r>
      <w:r w:rsidRPr="00377C1D">
        <w:rPr>
          <w:rFonts w:cstheme="minorHAnsi"/>
          <w:color w:val="118DFF"/>
          <w:sz w:val="13"/>
          <w:szCs w:val="13"/>
          <w:u w:color="000000"/>
          <w:lang w:val="en-US"/>
        </w:rPr>
        <w:t xml:space="preserve">2) </w:t>
      </w:r>
      <w:r w:rsidRPr="00377C1D">
        <w:rPr>
          <w:rFonts w:cstheme="minorHAnsi"/>
          <w:sz w:val="13"/>
          <w:szCs w:val="13"/>
          <w:u w:color="000000"/>
          <w:lang w:val="en-US"/>
        </w:rPr>
        <w:t>现况</w:t>
      </w:r>
      <w:r w:rsidRPr="00377C1D">
        <w:rPr>
          <w:rFonts w:cstheme="minorHAnsi"/>
          <w:sz w:val="13"/>
          <w:szCs w:val="13"/>
          <w:u w:color="000000"/>
          <w:lang w:val="en-US"/>
        </w:rPr>
        <w:t xml:space="preserve">Statement currently </w:t>
      </w:r>
      <w:r w:rsidRPr="00377C1D">
        <w:rPr>
          <w:rFonts w:cstheme="minorHAnsi"/>
          <w:color w:val="118DFF"/>
          <w:sz w:val="13"/>
          <w:szCs w:val="13"/>
          <w:u w:color="000000"/>
          <w:lang w:val="en-US"/>
        </w:rPr>
        <w:t>3)</w:t>
      </w:r>
      <w:r w:rsidRPr="00377C1D">
        <w:rPr>
          <w:rFonts w:cstheme="minorHAnsi"/>
          <w:sz w:val="13"/>
          <w:szCs w:val="13"/>
          <w:u w:color="000000"/>
          <w:lang w:val="en-US"/>
        </w:rPr>
        <w:t xml:space="preserve"> Requirements Statement of the problem,</w:t>
      </w:r>
      <w:r w:rsidRPr="00377C1D">
        <w:rPr>
          <w:rFonts w:cstheme="minorHAnsi"/>
          <w:sz w:val="13"/>
          <w:szCs w:val="13"/>
          <w:u w:color="000000"/>
          <w:lang w:val="en-US"/>
        </w:rPr>
        <w:t>声明问题项目实施后状况</w:t>
      </w:r>
      <w:r w:rsidRPr="00377C1D">
        <w:rPr>
          <w:rFonts w:cstheme="minorHAnsi"/>
          <w:sz w:val="13"/>
          <w:szCs w:val="13"/>
          <w:u w:color="000000"/>
          <w:lang w:val="en-US"/>
        </w:rPr>
        <w:t>,</w:t>
      </w:r>
      <w:r w:rsidRPr="00377C1D">
        <w:rPr>
          <w:rFonts w:cstheme="minorHAnsi"/>
          <w:sz w:val="13"/>
          <w:szCs w:val="13"/>
          <w:u w:color="000000"/>
          <w:lang w:val="en-US"/>
        </w:rPr>
        <w:t>约束</w:t>
      </w:r>
      <w:r w:rsidRPr="00377C1D">
        <w:rPr>
          <w:rFonts w:cstheme="minorHAnsi"/>
          <w:sz w:val="13"/>
          <w:szCs w:val="13"/>
          <w:u w:color="000000"/>
          <w:lang w:val="en-US"/>
        </w:rPr>
        <w:t>:</w:t>
      </w:r>
      <w:r w:rsidRPr="00377C1D">
        <w:rPr>
          <w:rFonts w:cstheme="minorHAnsi"/>
          <w:sz w:val="13"/>
          <w:szCs w:val="13"/>
          <w:u w:color="000000"/>
          <w:lang w:val="en-US"/>
        </w:rPr>
        <w:t>项目</w:t>
      </w:r>
      <w:r w:rsidRPr="00377C1D">
        <w:rPr>
          <w:rFonts w:cstheme="minorHAnsi"/>
          <w:sz w:val="13"/>
          <w:szCs w:val="13"/>
          <w:u w:color="000000"/>
          <w:lang w:val="en-US"/>
        </w:rPr>
        <w:t>/</w:t>
      </w:r>
      <w:r w:rsidRPr="00377C1D">
        <w:rPr>
          <w:rFonts w:cstheme="minorHAnsi"/>
          <w:sz w:val="13"/>
          <w:szCs w:val="13"/>
          <w:u w:color="000000"/>
          <w:lang w:val="en-US"/>
        </w:rPr>
        <w:t>组织</w:t>
      </w:r>
      <w:r w:rsidRPr="00377C1D">
        <w:rPr>
          <w:rFonts w:cstheme="minorHAnsi"/>
          <w:sz w:val="13"/>
          <w:szCs w:val="13"/>
          <w:u w:color="000000"/>
          <w:lang w:val="en-US"/>
        </w:rPr>
        <w:t>/</w:t>
      </w:r>
      <w:r w:rsidRPr="00377C1D">
        <w:rPr>
          <w:rFonts w:cstheme="minorHAnsi"/>
          <w:sz w:val="13"/>
          <w:szCs w:val="13"/>
          <w:u w:color="000000"/>
          <w:lang w:val="en-US"/>
        </w:rPr>
        <w:t>外部</w:t>
      </w:r>
      <w:r w:rsidRPr="00377C1D">
        <w:rPr>
          <w:rFonts w:cstheme="minorHAnsi"/>
          <w:color w:val="118DFF"/>
          <w:sz w:val="13"/>
          <w:szCs w:val="13"/>
          <w:u w:color="000000"/>
          <w:lang w:val="en-US"/>
        </w:rPr>
        <w:t>4)</w:t>
      </w:r>
      <w:r w:rsidRPr="00377C1D">
        <w:rPr>
          <w:rFonts w:cstheme="minorHAnsi"/>
          <w:sz w:val="13"/>
          <w:szCs w:val="13"/>
          <w:u w:color="000000"/>
          <w:lang w:val="en-US"/>
        </w:rPr>
        <w:t xml:space="preserve"> Approach </w:t>
      </w:r>
      <w:r w:rsidRPr="00377C1D">
        <w:rPr>
          <w:rFonts w:cstheme="minorHAnsi"/>
          <w:sz w:val="13"/>
          <w:szCs w:val="13"/>
          <w:u w:color="000000"/>
          <w:lang w:val="en-US"/>
        </w:rPr>
        <w:t>考虑选项</w:t>
      </w:r>
      <w:r w:rsidRPr="00377C1D">
        <w:rPr>
          <w:rFonts w:cstheme="minorHAnsi"/>
          <w:sz w:val="13"/>
          <w:szCs w:val="13"/>
          <w:u w:color="000000"/>
          <w:lang w:val="en-US"/>
        </w:rPr>
        <w:t>/</w:t>
      </w:r>
      <w:r w:rsidRPr="00377C1D">
        <w:rPr>
          <w:rFonts w:cstheme="minorHAnsi"/>
          <w:sz w:val="13"/>
          <w:szCs w:val="13"/>
          <w:u w:color="000000"/>
          <w:lang w:val="en-US"/>
        </w:rPr>
        <w:t>各种替代方案</w:t>
      </w:r>
      <w:r w:rsidRPr="00377C1D">
        <w:rPr>
          <w:rFonts w:cstheme="minorHAnsi"/>
          <w:sz w:val="13"/>
          <w:szCs w:val="13"/>
          <w:u w:color="000000"/>
          <w:lang w:val="en-US"/>
        </w:rPr>
        <w:t>,</w:t>
      </w:r>
      <w:r w:rsidRPr="00377C1D">
        <w:rPr>
          <w:rFonts w:cstheme="minorHAnsi"/>
          <w:sz w:val="13"/>
          <w:szCs w:val="13"/>
          <w:u w:color="000000"/>
          <w:lang w:val="en-US"/>
        </w:rPr>
        <w:t>建立购买</w:t>
      </w:r>
      <w:r w:rsidRPr="00377C1D">
        <w:rPr>
          <w:rFonts w:cstheme="minorHAnsi"/>
          <w:sz w:val="13"/>
          <w:szCs w:val="13"/>
          <w:u w:color="000000"/>
          <w:lang w:val="en-US"/>
        </w:rPr>
        <w:t>/</w:t>
      </w:r>
      <w:r w:rsidRPr="00377C1D">
        <w:rPr>
          <w:rFonts w:cstheme="minorHAnsi"/>
          <w:sz w:val="13"/>
          <w:szCs w:val="13"/>
          <w:u w:color="000000"/>
          <w:lang w:val="en-US"/>
        </w:rPr>
        <w:t>内部合同</w:t>
      </w:r>
      <w:r w:rsidRPr="00377C1D">
        <w:rPr>
          <w:rFonts w:cstheme="minorHAnsi"/>
          <w:sz w:val="13"/>
          <w:szCs w:val="13"/>
          <w:u w:color="000000"/>
          <w:lang w:val="en-US"/>
        </w:rPr>
        <w:t>,</w:t>
      </w:r>
      <w:r w:rsidRPr="00377C1D">
        <w:rPr>
          <w:rFonts w:cstheme="minorHAnsi"/>
          <w:sz w:val="13"/>
          <w:szCs w:val="13"/>
          <w:u w:color="000000"/>
          <w:lang w:val="en-US"/>
        </w:rPr>
        <w:t>解释首选项</w:t>
      </w:r>
      <w:r w:rsidRPr="00377C1D">
        <w:rPr>
          <w:rFonts w:cstheme="minorHAnsi"/>
          <w:color w:val="118DFF"/>
          <w:sz w:val="13"/>
          <w:szCs w:val="13"/>
          <w:u w:color="000000"/>
          <w:lang w:val="en-US"/>
        </w:rPr>
        <w:t xml:space="preserve">5) </w:t>
      </w:r>
      <w:r w:rsidRPr="00377C1D">
        <w:rPr>
          <w:rFonts w:cstheme="minorHAnsi"/>
          <w:sz w:val="13"/>
          <w:szCs w:val="13"/>
          <w:u w:color="000000"/>
          <w:lang w:val="en-US"/>
        </w:rPr>
        <w:t>Evaluation</w:t>
      </w:r>
      <w:r w:rsidRPr="00377C1D">
        <w:rPr>
          <w:rFonts w:cstheme="minorHAnsi"/>
          <w:sz w:val="13"/>
          <w:szCs w:val="13"/>
          <w:u w:color="000000"/>
          <w:lang w:val="en-US"/>
        </w:rPr>
        <w:t>所选方法的成本效益</w:t>
      </w:r>
      <w:r w:rsidRPr="00377C1D">
        <w:rPr>
          <w:rFonts w:cstheme="minorHAnsi"/>
          <w:sz w:val="13"/>
          <w:szCs w:val="13"/>
          <w:u w:color="000000"/>
          <w:lang w:val="en-US"/>
        </w:rPr>
        <w:t>,include</w:t>
      </w:r>
      <w:r w:rsidRPr="00377C1D">
        <w:rPr>
          <w:rFonts w:cstheme="minorHAnsi"/>
          <w:sz w:val="13"/>
          <w:szCs w:val="13"/>
          <w:u w:color="000000"/>
          <w:lang w:val="en-US"/>
        </w:rPr>
        <w:t>对其他潜在方法的估计</w:t>
      </w:r>
      <w:r w:rsidRPr="00377C1D">
        <w:rPr>
          <w:rFonts w:cstheme="minorHAnsi"/>
          <w:sz w:val="13"/>
          <w:szCs w:val="13"/>
          <w:u w:color="000000"/>
          <w:lang w:val="en-US"/>
        </w:rPr>
        <w:t xml:space="preserve">High-level project schedule. </w:t>
      </w:r>
      <w:r w:rsidRPr="00377C1D">
        <w:rPr>
          <w:rFonts w:cstheme="minorHAnsi"/>
          <w:color w:val="118DFF"/>
          <w:sz w:val="13"/>
          <w:szCs w:val="13"/>
          <w:u w:color="000000"/>
          <w:lang w:val="en-US"/>
        </w:rPr>
        <w:t xml:space="preserve">6) </w:t>
      </w:r>
      <w:r w:rsidRPr="00377C1D">
        <w:rPr>
          <w:rFonts w:cstheme="minorHAnsi"/>
          <w:sz w:val="13"/>
          <w:szCs w:val="13"/>
          <w:u w:color="000000"/>
          <w:lang w:val="en-US"/>
        </w:rPr>
        <w:t xml:space="preserve">Review &amp; </w:t>
      </w:r>
      <w:proofErr w:type="spellStart"/>
      <w:r w:rsidRPr="00377C1D">
        <w:rPr>
          <w:rFonts w:cstheme="minorHAnsi"/>
          <w:sz w:val="13"/>
          <w:szCs w:val="13"/>
          <w:u w:color="000000"/>
          <w:lang w:val="en-US"/>
        </w:rPr>
        <w:t>decision.</w:t>
      </w:r>
      <w:r w:rsidRPr="00377C1D">
        <w:rPr>
          <w:rFonts w:cstheme="minorHAnsi"/>
          <w:b/>
          <w:color w:val="85004C"/>
          <w:sz w:val="13"/>
          <w:szCs w:val="13"/>
          <w:u w:color="000000"/>
          <w:lang w:val="en-US"/>
        </w:rPr>
        <w:t>ExternalStakeholder</w:t>
      </w:r>
      <w:proofErr w:type="spellEnd"/>
      <w:r w:rsidRPr="00377C1D">
        <w:rPr>
          <w:rFonts w:cstheme="minorHAnsi"/>
          <w:sz w:val="13"/>
          <w:szCs w:val="13"/>
          <w:u w:color="000000"/>
          <w:lang w:val="en-US"/>
        </w:rPr>
        <w:t>:&lt;</w:t>
      </w:r>
      <w:r w:rsidRPr="00377C1D">
        <w:rPr>
          <w:rFonts w:cstheme="minorHAnsi"/>
          <w:sz w:val="13"/>
          <w:szCs w:val="13"/>
          <w:u w:color="000000"/>
          <w:lang w:val="en-US"/>
        </w:rPr>
        <w:t>不直接参与</w:t>
      </w:r>
      <w:r w:rsidRPr="00377C1D">
        <w:rPr>
          <w:rFonts w:cstheme="minorHAnsi"/>
          <w:sz w:val="13"/>
          <w:szCs w:val="13"/>
          <w:u w:color="000000"/>
          <w:lang w:val="en-US"/>
        </w:rPr>
        <w:t>&gt;</w:t>
      </w:r>
      <w:r w:rsidRPr="00377C1D">
        <w:rPr>
          <w:rFonts w:cstheme="minorHAnsi"/>
          <w:sz w:val="13"/>
          <w:szCs w:val="13"/>
          <w:u w:color="000000"/>
          <w:lang w:val="en-US"/>
        </w:rPr>
        <w:t>监管部门特殊利益集团</w:t>
      </w:r>
      <w:r w:rsidRPr="00377C1D">
        <w:rPr>
          <w:rFonts w:cstheme="minorHAnsi"/>
          <w:sz w:val="13"/>
          <w:szCs w:val="13"/>
          <w:u w:color="000000"/>
          <w:lang w:val="en-US"/>
        </w:rPr>
        <w:t xml:space="preserve"> - </w:t>
      </w:r>
      <w:r w:rsidRPr="00377C1D">
        <w:rPr>
          <w:rFonts w:cstheme="minorHAnsi"/>
          <w:sz w:val="13"/>
          <w:szCs w:val="13"/>
          <w:u w:color="000000"/>
          <w:lang w:val="en-US"/>
        </w:rPr>
        <w:t>整个社会政府机构和媒体机构个别公民</w:t>
      </w:r>
      <w:r w:rsidRPr="00377C1D">
        <w:rPr>
          <w:rFonts w:cstheme="minorHAnsi"/>
          <w:color w:val="85004C"/>
          <w:sz w:val="13"/>
          <w:szCs w:val="13"/>
          <w:u w:color="000000"/>
          <w:lang w:val="en-US"/>
        </w:rPr>
        <w:t xml:space="preserve"> </w:t>
      </w:r>
      <w:proofErr w:type="spellStart"/>
      <w:r w:rsidRPr="00377C1D">
        <w:rPr>
          <w:rFonts w:cstheme="minorHAnsi"/>
          <w:b/>
          <w:color w:val="85004C"/>
          <w:sz w:val="13"/>
          <w:szCs w:val="13"/>
          <w:u w:color="000000"/>
          <w:lang w:val="en-US"/>
        </w:rPr>
        <w:t>DirectStakeholder</w:t>
      </w:r>
      <w:proofErr w:type="spellEnd"/>
      <w:r w:rsidRPr="00377C1D">
        <w:rPr>
          <w:rFonts w:cstheme="minorHAnsi"/>
          <w:color w:val="85004C"/>
          <w:sz w:val="13"/>
          <w:szCs w:val="13"/>
          <w:u w:color="000000"/>
          <w:lang w:val="en-US"/>
        </w:rPr>
        <w:t>:</w:t>
      </w:r>
      <w:r w:rsidRPr="00377C1D">
        <w:rPr>
          <w:rFonts w:cstheme="minorHAnsi"/>
          <w:sz w:val="13"/>
          <w:szCs w:val="13"/>
          <w:u w:color="000000"/>
          <w:lang w:val="en-US"/>
        </w:rPr>
        <w:t>&lt;</w:t>
      </w:r>
      <w:r w:rsidRPr="00377C1D">
        <w:rPr>
          <w:rFonts w:cstheme="minorHAnsi"/>
          <w:sz w:val="13"/>
          <w:szCs w:val="13"/>
          <w:u w:color="000000"/>
          <w:lang w:val="en-US"/>
        </w:rPr>
        <w:t>直接参与</w:t>
      </w:r>
      <w:r w:rsidRPr="00377C1D">
        <w:rPr>
          <w:rFonts w:cstheme="minorHAnsi"/>
          <w:sz w:val="13"/>
          <w:szCs w:val="13"/>
          <w:u w:color="000000"/>
          <w:lang w:val="en-US"/>
        </w:rPr>
        <w:t>&gt;</w:t>
      </w:r>
      <w:proofErr w:type="spellStart"/>
      <w:r w:rsidRPr="00377C1D">
        <w:rPr>
          <w:rFonts w:cstheme="minorHAnsi"/>
          <w:sz w:val="13"/>
          <w:szCs w:val="13"/>
          <w:u w:color="000000"/>
          <w:lang w:val="en-US"/>
        </w:rPr>
        <w:t>Originator,OwnerSponsor,Functional</w:t>
      </w:r>
      <w:proofErr w:type="spellEnd"/>
      <w:r w:rsidRPr="00377C1D">
        <w:rPr>
          <w:rFonts w:cstheme="minorHAnsi"/>
          <w:sz w:val="13"/>
          <w:szCs w:val="13"/>
          <w:u w:color="000000"/>
          <w:lang w:val="en-US"/>
        </w:rPr>
        <w:t xml:space="preserve"> </w:t>
      </w:r>
      <w:proofErr w:type="spellStart"/>
      <w:r w:rsidRPr="00377C1D">
        <w:rPr>
          <w:rFonts w:cstheme="minorHAnsi"/>
          <w:sz w:val="13"/>
          <w:szCs w:val="13"/>
          <w:u w:color="000000"/>
          <w:lang w:val="en-US"/>
        </w:rPr>
        <w:t>managers,Contracts,Suppliers,Support</w:t>
      </w:r>
      <w:proofErr w:type="spellEnd"/>
      <w:r w:rsidRPr="00377C1D">
        <w:rPr>
          <w:rFonts w:cstheme="minorHAnsi"/>
          <w:sz w:val="13"/>
          <w:szCs w:val="13"/>
          <w:u w:color="000000"/>
          <w:lang w:val="en-US"/>
        </w:rPr>
        <w:t xml:space="preserve"> companies, Users, Customers </w:t>
      </w:r>
      <w:r w:rsidRPr="00377C1D">
        <w:rPr>
          <w:rFonts w:cstheme="minorHAnsi"/>
          <w:b/>
          <w:color w:val="85004C"/>
          <w:sz w:val="13"/>
          <w:szCs w:val="13"/>
          <w:u w:color="000000"/>
          <w:lang w:val="en-US"/>
        </w:rPr>
        <w:t xml:space="preserve">Stakeholders </w:t>
      </w:r>
      <w:proofErr w:type="spellStart"/>
      <w:r w:rsidRPr="00377C1D">
        <w:rPr>
          <w:rFonts w:cstheme="minorHAnsi"/>
          <w:b/>
          <w:color w:val="85004C"/>
          <w:sz w:val="13"/>
          <w:szCs w:val="13"/>
          <w:u w:color="000000"/>
          <w:lang w:val="en-US"/>
        </w:rPr>
        <w:t>Matter</w:t>
      </w:r>
      <w:r w:rsidRPr="00377C1D">
        <w:rPr>
          <w:rFonts w:cstheme="minorHAnsi"/>
          <w:sz w:val="13"/>
          <w:szCs w:val="13"/>
          <w:u w:color="000000"/>
          <w:lang w:val="en-US"/>
        </w:rPr>
        <w:t>:</w:t>
      </w:r>
      <w:r w:rsidRPr="00377C1D">
        <w:rPr>
          <w:rFonts w:cstheme="minorHAnsi"/>
          <w:color w:val="20A603"/>
          <w:sz w:val="13"/>
          <w:szCs w:val="13"/>
          <w:u w:color="000000"/>
          <w:lang w:val="en-US"/>
        </w:rPr>
        <w:t>High</w:t>
      </w:r>
      <w:proofErr w:type="spellEnd"/>
      <w:r w:rsidRPr="00377C1D">
        <w:rPr>
          <w:rFonts w:cstheme="minorHAnsi"/>
          <w:color w:val="20A603"/>
          <w:sz w:val="13"/>
          <w:szCs w:val="13"/>
          <w:u w:color="000000"/>
          <w:lang w:val="en-US"/>
        </w:rPr>
        <w:t xml:space="preserve"> power, interested people</w:t>
      </w:r>
      <w:r w:rsidRPr="00377C1D">
        <w:rPr>
          <w:rFonts w:cstheme="minorHAnsi"/>
          <w:sz w:val="13"/>
          <w:szCs w:val="13"/>
          <w:u w:color="000000"/>
          <w:lang w:val="en-US"/>
        </w:rPr>
        <w:t xml:space="preserve">: </w:t>
      </w:r>
      <w:r w:rsidRPr="00377C1D">
        <w:rPr>
          <w:rFonts w:cstheme="minorHAnsi"/>
          <w:sz w:val="13"/>
          <w:szCs w:val="13"/>
          <w:u w:color="000000"/>
          <w:lang w:val="en-US"/>
        </w:rPr>
        <w:t>这些是你必须充分参与并尽最大努力满足的</w:t>
      </w:r>
      <w:r w:rsidRPr="00377C1D">
        <w:rPr>
          <w:rFonts w:cstheme="minorHAnsi"/>
          <w:color w:val="20A603"/>
          <w:sz w:val="13"/>
          <w:szCs w:val="13"/>
          <w:u w:color="000000"/>
          <w:lang w:val="en-US"/>
        </w:rPr>
        <w:t xml:space="preserve">High </w:t>
      </w:r>
      <w:r w:rsidRPr="00377C1D">
        <w:rPr>
          <w:rFonts w:cstheme="minorHAnsi"/>
          <w:color w:val="20A603"/>
          <w:sz w:val="13"/>
          <w:szCs w:val="13"/>
          <w:u w:color="000000"/>
          <w:lang w:val="en-US"/>
        </w:rPr>
        <w:t>power, less interested people:</w:t>
      </w:r>
      <w:r w:rsidRPr="00377C1D">
        <w:rPr>
          <w:rFonts w:cstheme="minorHAnsi"/>
          <w:sz w:val="13"/>
          <w:szCs w:val="13"/>
          <w:u w:color="000000"/>
          <w:lang w:val="en-US"/>
        </w:rPr>
        <w:t xml:space="preserve"> </w:t>
      </w:r>
      <w:r w:rsidRPr="00377C1D">
        <w:rPr>
          <w:rFonts w:cstheme="minorHAnsi"/>
          <w:sz w:val="13"/>
          <w:szCs w:val="13"/>
          <w:u w:color="000000"/>
          <w:lang w:val="en-US"/>
        </w:rPr>
        <w:t>做足够工作使他们满意，但不要太多以至于他们对你的信息感到厌倦</w:t>
      </w:r>
      <w:r w:rsidRPr="00377C1D">
        <w:rPr>
          <w:rFonts w:cstheme="minorHAnsi"/>
          <w:color w:val="20A603"/>
          <w:sz w:val="13"/>
          <w:szCs w:val="13"/>
          <w:u w:color="000000"/>
          <w:lang w:val="en-US"/>
        </w:rPr>
        <w:t>Low power, interested people</w:t>
      </w:r>
      <w:r w:rsidRPr="00377C1D">
        <w:rPr>
          <w:rFonts w:cstheme="minorHAnsi"/>
          <w:sz w:val="13"/>
          <w:szCs w:val="13"/>
          <w:u w:color="000000"/>
          <w:lang w:val="en-US"/>
        </w:rPr>
        <w:t xml:space="preserve">: </w:t>
      </w:r>
      <w:r w:rsidRPr="00377C1D">
        <w:rPr>
          <w:rFonts w:cstheme="minorHAnsi"/>
          <w:sz w:val="13"/>
          <w:szCs w:val="13"/>
          <w:u w:color="000000"/>
          <w:lang w:val="en-US"/>
        </w:rPr>
        <w:t>让这些人了解情况与他们交谈确保不会出现重大问题</w:t>
      </w:r>
      <w:r w:rsidRPr="00377C1D">
        <w:rPr>
          <w:rFonts w:cstheme="minorHAnsi"/>
          <w:sz w:val="13"/>
          <w:szCs w:val="13"/>
          <w:u w:color="000000"/>
          <w:lang w:val="en-US"/>
        </w:rPr>
        <w:t>,</w:t>
      </w:r>
      <w:r w:rsidRPr="00377C1D">
        <w:rPr>
          <w:rFonts w:cstheme="minorHAnsi"/>
          <w:sz w:val="13"/>
          <w:szCs w:val="13"/>
          <w:u w:color="000000"/>
          <w:lang w:val="en-US"/>
        </w:rPr>
        <w:t>这些人有助于项目细节</w:t>
      </w:r>
      <w:r w:rsidRPr="00377C1D">
        <w:rPr>
          <w:rFonts w:cstheme="minorHAnsi"/>
          <w:color w:val="20A603"/>
          <w:sz w:val="13"/>
          <w:szCs w:val="13"/>
          <w:u w:color="000000"/>
          <w:lang w:val="en-US"/>
        </w:rPr>
        <w:t>Low power, less interested people:</w:t>
      </w:r>
      <w:r w:rsidRPr="00377C1D">
        <w:rPr>
          <w:rFonts w:cstheme="minorHAnsi"/>
          <w:sz w:val="13"/>
          <w:szCs w:val="13"/>
          <w:u w:color="000000"/>
          <w:lang w:val="en-US"/>
        </w:rPr>
        <w:t xml:space="preserve"> monitor,</w:t>
      </w:r>
      <w:r w:rsidRPr="00377C1D">
        <w:rPr>
          <w:rFonts w:cstheme="minorHAnsi"/>
          <w:sz w:val="13"/>
          <w:szCs w:val="13"/>
          <w:u w:color="000000"/>
          <w:lang w:val="en-US"/>
        </w:rPr>
        <w:t>不要</w:t>
      </w:r>
      <w:r w:rsidRPr="00377C1D">
        <w:rPr>
          <w:rFonts w:cstheme="minorHAnsi"/>
          <w:sz w:val="13"/>
          <w:szCs w:val="13"/>
          <w:u w:color="000000"/>
          <w:lang w:val="en-US"/>
        </w:rPr>
        <w:t>excessive</w:t>
      </w:r>
      <w:r w:rsidRPr="00377C1D">
        <w:rPr>
          <w:rFonts w:cstheme="minorHAnsi"/>
          <w:b/>
          <w:sz w:val="13"/>
          <w:szCs w:val="13"/>
          <w:u w:color="000000"/>
          <w:lang w:val="en-US"/>
        </w:rPr>
        <w:t>沟通</w:t>
      </w:r>
      <w:r w:rsidRPr="00377C1D">
        <w:rPr>
          <w:rFonts w:cstheme="minorHAnsi"/>
          <w:b/>
          <w:color w:val="85004C"/>
          <w:sz w:val="13"/>
          <w:szCs w:val="13"/>
          <w:u w:color="000000"/>
          <w:lang w:val="en-US"/>
        </w:rPr>
        <w:t>项目成功因素</w:t>
      </w:r>
      <w:r w:rsidRPr="00377C1D">
        <w:rPr>
          <w:rFonts w:cstheme="minorHAnsi"/>
          <w:sz w:val="13"/>
          <w:szCs w:val="13"/>
          <w:u w:color="000000"/>
          <w:lang w:val="en-US"/>
        </w:rPr>
        <w:t xml:space="preserve">:What are the client's needs? </w:t>
      </w:r>
      <w:r w:rsidRPr="00377C1D">
        <w:rPr>
          <w:rFonts w:cstheme="minorHAnsi"/>
          <w:sz w:val="13"/>
          <w:szCs w:val="13"/>
          <w:u w:color="000000"/>
          <w:lang w:val="en-US"/>
        </w:rPr>
        <w:t>客户的需求是什么</w:t>
      </w:r>
      <w:r w:rsidRPr="00377C1D">
        <w:rPr>
          <w:rFonts w:cstheme="minorHAnsi"/>
          <w:sz w:val="13"/>
          <w:szCs w:val="13"/>
          <w:u w:color="000000"/>
          <w:lang w:val="en-US"/>
        </w:rPr>
        <w:t>(high level, strategic)</w:t>
      </w:r>
      <w:r w:rsidRPr="00377C1D">
        <w:rPr>
          <w:rFonts w:cstheme="minorHAnsi"/>
          <w:sz w:val="13"/>
          <w:szCs w:val="13"/>
          <w:u w:color="000000"/>
          <w:lang w:val="en-US"/>
        </w:rPr>
        <w:t>约束</w:t>
      </w:r>
      <w:r w:rsidRPr="00377C1D">
        <w:rPr>
          <w:rFonts w:cstheme="minorHAnsi"/>
          <w:sz w:val="13"/>
          <w:szCs w:val="13"/>
          <w:u w:color="000000"/>
          <w:lang w:val="en-US"/>
        </w:rPr>
        <w:t>(</w:t>
      </w:r>
      <w:r w:rsidRPr="00377C1D">
        <w:rPr>
          <w:rFonts w:cstheme="minorHAnsi"/>
          <w:sz w:val="13"/>
          <w:szCs w:val="13"/>
          <w:u w:color="000000"/>
          <w:lang w:val="en-US"/>
        </w:rPr>
        <w:t>内</w:t>
      </w:r>
      <w:r w:rsidRPr="00377C1D">
        <w:rPr>
          <w:rFonts w:cstheme="minorHAnsi"/>
          <w:sz w:val="13"/>
          <w:szCs w:val="13"/>
          <w:u w:color="000000"/>
          <w:lang w:val="en-US"/>
        </w:rPr>
        <w:t>/</w:t>
      </w:r>
      <w:r w:rsidRPr="00377C1D">
        <w:rPr>
          <w:rFonts w:cstheme="minorHAnsi"/>
          <w:sz w:val="13"/>
          <w:szCs w:val="13"/>
          <w:u w:color="000000"/>
          <w:lang w:val="en-US"/>
        </w:rPr>
        <w:t>外部</w:t>
      </w:r>
      <w:r w:rsidRPr="00377C1D">
        <w:rPr>
          <w:rFonts w:cstheme="minorHAnsi"/>
          <w:sz w:val="13"/>
          <w:szCs w:val="13"/>
          <w:u w:color="000000"/>
          <w:lang w:val="en-US"/>
        </w:rPr>
        <w:t>)PM</w:t>
      </w:r>
      <w:r w:rsidRPr="00377C1D">
        <w:rPr>
          <w:rFonts w:cstheme="minorHAnsi"/>
          <w:sz w:val="13"/>
          <w:szCs w:val="13"/>
          <w:u w:color="000000"/>
          <w:lang w:val="en-US"/>
        </w:rPr>
        <w:t>控制内外的因素</w:t>
      </w:r>
      <w:r w:rsidRPr="00377C1D">
        <w:rPr>
          <w:rFonts w:cstheme="minorHAnsi"/>
          <w:sz w:val="13"/>
          <w:szCs w:val="13"/>
          <w:u w:color="000000"/>
          <w:lang w:val="en-US"/>
        </w:rPr>
        <w:t>(business case, why do)</w:t>
      </w:r>
      <w:r w:rsidRPr="00377C1D">
        <w:rPr>
          <w:rFonts w:cstheme="minorHAnsi"/>
          <w:sz w:val="13"/>
          <w:szCs w:val="13"/>
          <w:u w:color="000000"/>
          <w:lang w:val="en-US"/>
        </w:rPr>
        <w:t>充足计划细节</w:t>
      </w:r>
      <w:r w:rsidRPr="00377C1D">
        <w:rPr>
          <w:rFonts w:cstheme="minorHAnsi"/>
          <w:sz w:val="13"/>
          <w:szCs w:val="13"/>
          <w:u w:color="000000"/>
          <w:lang w:val="en-US"/>
        </w:rPr>
        <w:t xml:space="preserve">,Agreed </w:t>
      </w:r>
      <w:r w:rsidRPr="00377C1D">
        <w:rPr>
          <w:rFonts w:cstheme="minorHAnsi"/>
          <w:sz w:val="13"/>
          <w:szCs w:val="13"/>
          <w:u w:color="000000"/>
          <w:lang w:val="en-US"/>
        </w:rPr>
        <w:t>可交付成果</w:t>
      </w:r>
      <w:r w:rsidRPr="00377C1D">
        <w:rPr>
          <w:rFonts w:cstheme="minorHAnsi"/>
          <w:sz w:val="13"/>
          <w:szCs w:val="13"/>
          <w:u w:color="000000"/>
          <w:lang w:val="en-US"/>
        </w:rPr>
        <w:t>,</w:t>
      </w:r>
      <w:r w:rsidRPr="00377C1D">
        <w:rPr>
          <w:rFonts w:cstheme="minorHAnsi"/>
          <w:sz w:val="13"/>
          <w:szCs w:val="13"/>
          <w:u w:color="000000"/>
          <w:lang w:val="en-US"/>
        </w:rPr>
        <w:t>现实的时间表</w:t>
      </w:r>
      <w:r w:rsidRPr="00377C1D">
        <w:rPr>
          <w:rFonts w:cstheme="minorHAnsi"/>
          <w:sz w:val="13"/>
          <w:szCs w:val="13"/>
          <w:u w:color="000000"/>
          <w:lang w:val="en-US"/>
        </w:rPr>
        <w:t>,</w:t>
      </w:r>
      <w:r w:rsidRPr="00377C1D">
        <w:rPr>
          <w:rFonts w:cstheme="minorHAnsi"/>
          <w:sz w:val="13"/>
          <w:szCs w:val="13"/>
          <w:u w:color="000000"/>
          <w:lang w:val="en-US"/>
        </w:rPr>
        <w:t>准确成本估算</w:t>
      </w:r>
      <w:r w:rsidRPr="00377C1D">
        <w:rPr>
          <w:rFonts w:cstheme="minorHAnsi"/>
          <w:sz w:val="13"/>
          <w:szCs w:val="13"/>
          <w:u w:color="000000"/>
          <w:lang w:val="en-US"/>
        </w:rPr>
        <w:t>,</w:t>
      </w:r>
      <w:r w:rsidRPr="00377C1D">
        <w:rPr>
          <w:rFonts w:cstheme="minorHAnsi"/>
          <w:sz w:val="13"/>
          <w:szCs w:val="13"/>
          <w:u w:color="000000"/>
          <w:lang w:val="en-US"/>
        </w:rPr>
        <w:t>实现进度测量</w:t>
      </w:r>
      <w:r w:rsidRPr="00377C1D">
        <w:rPr>
          <w:rFonts w:cstheme="minorHAnsi"/>
          <w:sz w:val="13"/>
          <w:szCs w:val="13"/>
          <w:u w:color="000000"/>
          <w:lang w:val="en-US"/>
        </w:rPr>
        <w:t>,</w:t>
      </w:r>
      <w:r w:rsidRPr="00377C1D">
        <w:rPr>
          <w:rFonts w:cstheme="minorHAnsi"/>
          <w:sz w:val="13"/>
          <w:szCs w:val="13"/>
          <w:u w:color="000000"/>
          <w:lang w:val="en-US"/>
        </w:rPr>
        <w:t>积极主动的团队</w:t>
      </w:r>
      <w:r w:rsidRPr="00377C1D">
        <w:rPr>
          <w:rFonts w:cstheme="minorHAnsi"/>
          <w:sz w:val="13"/>
          <w:szCs w:val="13"/>
          <w:u w:color="000000"/>
          <w:lang w:val="en-US"/>
        </w:rPr>
        <w:t>,</w:t>
      </w:r>
      <w:r w:rsidRPr="00377C1D">
        <w:rPr>
          <w:rFonts w:cstheme="minorHAnsi"/>
          <w:sz w:val="13"/>
          <w:szCs w:val="13"/>
          <w:u w:color="000000"/>
          <w:lang w:val="en-US"/>
        </w:rPr>
        <w:t>控制范围</w:t>
      </w:r>
      <w:r w:rsidRPr="00377C1D">
        <w:rPr>
          <w:rFonts w:cstheme="minorHAnsi"/>
          <w:sz w:val="13"/>
          <w:szCs w:val="13"/>
          <w:u w:color="000000"/>
          <w:lang w:val="en-US"/>
        </w:rPr>
        <w:t>,</w:t>
      </w:r>
      <w:r w:rsidRPr="00377C1D">
        <w:rPr>
          <w:rFonts w:cstheme="minorHAnsi"/>
          <w:sz w:val="13"/>
          <w:szCs w:val="13"/>
          <w:u w:color="000000"/>
          <w:lang w:val="en-US"/>
        </w:rPr>
        <w:t>良好的风险管理</w:t>
      </w:r>
      <w:r w:rsidRPr="00377C1D">
        <w:rPr>
          <w:rFonts w:cstheme="minorHAnsi"/>
          <w:sz w:val="13"/>
          <w:szCs w:val="13"/>
          <w:u w:color="000000"/>
          <w:lang w:val="en-US"/>
        </w:rPr>
        <w:t>,</w:t>
      </w:r>
      <w:r w:rsidRPr="00377C1D">
        <w:rPr>
          <w:rFonts w:cstheme="minorHAnsi"/>
          <w:sz w:val="13"/>
          <w:szCs w:val="13"/>
          <w:u w:color="000000"/>
          <w:lang w:val="en-US"/>
        </w:rPr>
        <w:t>与客户达成一致的明确</w:t>
      </w:r>
      <w:r w:rsidRPr="00377C1D">
        <w:rPr>
          <w:rFonts w:cstheme="minorHAnsi"/>
          <w:sz w:val="13"/>
          <w:szCs w:val="13"/>
          <w:u w:color="000000"/>
          <w:lang w:val="en-US"/>
        </w:rPr>
        <w:t>.</w:t>
      </w:r>
      <w:r w:rsidRPr="00377C1D">
        <w:rPr>
          <w:rFonts w:cstheme="minorHAnsi"/>
          <w:color w:val="85004C"/>
          <w:sz w:val="13"/>
          <w:szCs w:val="13"/>
          <w:u w:color="000000"/>
          <w:lang w:val="en-US"/>
        </w:rPr>
        <w:t>Project scope:</w:t>
      </w:r>
      <w:r w:rsidRPr="00377C1D">
        <w:rPr>
          <w:rFonts w:cstheme="minorHAnsi"/>
          <w:sz w:val="13"/>
          <w:szCs w:val="13"/>
          <w:u w:color="000000"/>
          <w:lang w:val="en-US"/>
        </w:rPr>
        <w:t>提供产品范围必须完成的工作</w:t>
      </w:r>
      <w:r w:rsidRPr="00377C1D">
        <w:rPr>
          <w:rFonts w:cstheme="minorHAnsi"/>
          <w:sz w:val="13"/>
          <w:szCs w:val="13"/>
          <w:u w:color="000000"/>
          <w:lang w:val="en-US"/>
        </w:rPr>
        <w:t>(</w:t>
      </w:r>
      <w:r w:rsidRPr="00377C1D">
        <w:rPr>
          <w:rFonts w:cstheme="minorHAnsi"/>
          <w:sz w:val="13"/>
          <w:szCs w:val="13"/>
          <w:u w:color="000000"/>
          <w:lang w:val="en-US"/>
        </w:rPr>
        <w:t>也称工作声明</w:t>
      </w:r>
      <w:r w:rsidRPr="00377C1D">
        <w:rPr>
          <w:rFonts w:cstheme="minorHAnsi"/>
          <w:sz w:val="13"/>
          <w:szCs w:val="13"/>
          <w:u w:color="000000"/>
          <w:lang w:val="en-US"/>
        </w:rPr>
        <w:t>(SoW)</w:t>
      </w:r>
      <w:r w:rsidRPr="00377C1D">
        <w:rPr>
          <w:rFonts w:cstheme="minorHAnsi"/>
          <w:sz w:val="13"/>
          <w:szCs w:val="13"/>
          <w:u w:color="000000"/>
          <w:lang w:val="en-US"/>
        </w:rPr>
        <w:t>或</w:t>
      </w:r>
      <w:r w:rsidRPr="00377C1D">
        <w:rPr>
          <w:rFonts w:cstheme="minorHAnsi"/>
          <w:sz w:val="13"/>
          <w:szCs w:val="13"/>
          <w:u w:color="000000"/>
          <w:lang w:val="en-US"/>
        </w:rPr>
        <w:t xml:space="preserve">Project </w:t>
      </w:r>
      <w:proofErr w:type="spellStart"/>
      <w:r w:rsidRPr="00377C1D">
        <w:rPr>
          <w:rFonts w:cstheme="minorHAnsi"/>
          <w:sz w:val="13"/>
          <w:szCs w:val="13"/>
          <w:u w:color="000000"/>
          <w:lang w:val="en-US"/>
        </w:rPr>
        <w:t>Charter</w:t>
      </w:r>
      <w:r w:rsidRPr="00377C1D">
        <w:rPr>
          <w:rFonts w:cstheme="minorHAnsi"/>
          <w:color w:val="85004C"/>
          <w:sz w:val="13"/>
          <w:szCs w:val="13"/>
          <w:u w:color="000000"/>
          <w:lang w:val="en-US"/>
        </w:rPr>
        <w:t>Product</w:t>
      </w:r>
      <w:proofErr w:type="spellEnd"/>
      <w:r w:rsidRPr="00377C1D">
        <w:rPr>
          <w:rFonts w:cstheme="minorHAnsi"/>
          <w:color w:val="85004C"/>
          <w:sz w:val="13"/>
          <w:szCs w:val="13"/>
          <w:u w:color="000000"/>
          <w:lang w:val="en-US"/>
        </w:rPr>
        <w:t xml:space="preserve"> </w:t>
      </w:r>
      <w:proofErr w:type="spellStart"/>
      <w:r w:rsidRPr="00377C1D">
        <w:rPr>
          <w:rFonts w:cstheme="minorHAnsi"/>
          <w:color w:val="85004C"/>
          <w:sz w:val="13"/>
          <w:szCs w:val="13"/>
          <w:u w:color="000000"/>
          <w:lang w:val="en-US"/>
        </w:rPr>
        <w:t>scope:</w:t>
      </w:r>
      <w:r w:rsidRPr="00377C1D">
        <w:rPr>
          <w:rFonts w:cstheme="minorHAnsi"/>
          <w:sz w:val="13"/>
          <w:szCs w:val="13"/>
          <w:u w:color="000000"/>
          <w:lang w:val="en-US"/>
        </w:rPr>
        <w:t>The</w:t>
      </w:r>
      <w:proofErr w:type="spellEnd"/>
      <w:r w:rsidRPr="00377C1D">
        <w:rPr>
          <w:rFonts w:cstheme="minorHAnsi"/>
          <w:sz w:val="13"/>
          <w:szCs w:val="13"/>
          <w:u w:color="000000"/>
          <w:lang w:val="en-US"/>
        </w:rPr>
        <w:t xml:space="preserve"> features and functions </w:t>
      </w:r>
      <w:proofErr w:type="spellStart"/>
      <w:r w:rsidRPr="00377C1D">
        <w:rPr>
          <w:rFonts w:cstheme="minorHAnsi"/>
          <w:sz w:val="13"/>
          <w:szCs w:val="13"/>
          <w:u w:color="000000"/>
          <w:lang w:val="en-US"/>
        </w:rPr>
        <w:t>characterising</w:t>
      </w:r>
      <w:proofErr w:type="spellEnd"/>
      <w:r w:rsidRPr="00377C1D">
        <w:rPr>
          <w:rFonts w:cstheme="minorHAnsi"/>
          <w:sz w:val="13"/>
          <w:szCs w:val="13"/>
          <w:u w:color="000000"/>
          <w:lang w:val="en-US"/>
        </w:rPr>
        <w:t xml:space="preserve"> a desired product, service or result. outcome of the project,&lt;</w:t>
      </w:r>
      <w:proofErr w:type="spellStart"/>
      <w:r w:rsidRPr="00377C1D">
        <w:rPr>
          <w:rFonts w:cstheme="minorHAnsi"/>
          <w:sz w:val="13"/>
          <w:szCs w:val="13"/>
          <w:u w:color="000000"/>
          <w:lang w:val="en-US"/>
        </w:rPr>
        <w:t>specific,tangible&amp;measurable</w:t>
      </w:r>
      <w:proofErr w:type="spellEnd"/>
      <w:r w:rsidRPr="00377C1D">
        <w:rPr>
          <w:rFonts w:cstheme="minorHAnsi"/>
          <w:sz w:val="13"/>
          <w:szCs w:val="13"/>
          <w:u w:color="000000"/>
          <w:lang w:val="en-US"/>
        </w:rPr>
        <w:t xml:space="preserve">&gt; </w:t>
      </w:r>
      <w:r w:rsidRPr="00377C1D">
        <w:rPr>
          <w:rFonts w:cstheme="minorHAnsi"/>
          <w:color w:val="85004C"/>
          <w:sz w:val="13"/>
          <w:szCs w:val="13"/>
          <w:u w:color="000000"/>
          <w:lang w:val="en-US"/>
        </w:rPr>
        <w:t>scope statement</w:t>
      </w:r>
      <w:r w:rsidRPr="00377C1D">
        <w:rPr>
          <w:rFonts w:cstheme="minorHAnsi"/>
          <w:color w:val="85004C"/>
          <w:sz w:val="13"/>
          <w:szCs w:val="13"/>
          <w:u w:color="000000"/>
          <w:lang w:val="en-US"/>
        </w:rPr>
        <w:t>的目的</w:t>
      </w:r>
      <w:r w:rsidRPr="00377C1D">
        <w:rPr>
          <w:rFonts w:cstheme="minorHAnsi"/>
          <w:sz w:val="13"/>
          <w:szCs w:val="13"/>
          <w:u w:color="000000"/>
          <w:lang w:val="en-US"/>
        </w:rPr>
        <w:t>:</w:t>
      </w:r>
      <w:r w:rsidRPr="00377C1D">
        <w:rPr>
          <w:rFonts w:cstheme="minorHAnsi"/>
          <w:sz w:val="13"/>
          <w:szCs w:val="13"/>
          <w:u w:color="000000"/>
          <w:lang w:val="en-US"/>
        </w:rPr>
        <w:t>明确定义最终用户的可交付成果</w:t>
      </w:r>
      <w:r w:rsidRPr="00377C1D">
        <w:rPr>
          <w:rFonts w:cstheme="minorHAnsi"/>
          <w:sz w:val="13"/>
          <w:szCs w:val="13"/>
          <w:u w:color="000000"/>
          <w:lang w:val="en-US"/>
        </w:rPr>
        <w:t>,</w:t>
      </w:r>
      <w:r w:rsidRPr="00377C1D">
        <w:rPr>
          <w:rFonts w:cstheme="minorHAnsi"/>
          <w:sz w:val="13"/>
          <w:szCs w:val="13"/>
          <w:u w:color="000000"/>
          <w:lang w:val="en-US"/>
        </w:rPr>
        <w:t>将项目的重点放在成功完成目标上</w:t>
      </w:r>
      <w:r w:rsidRPr="00377C1D">
        <w:rPr>
          <w:rFonts w:cstheme="minorHAnsi"/>
          <w:sz w:val="13"/>
          <w:szCs w:val="13"/>
          <w:u w:color="000000"/>
          <w:lang w:val="en-US"/>
        </w:rPr>
        <w:t>,</w:t>
      </w:r>
      <w:r w:rsidRPr="00377C1D">
        <w:rPr>
          <w:rFonts w:cstheme="minorHAnsi"/>
          <w:sz w:val="13"/>
          <w:szCs w:val="13"/>
          <w:u w:color="000000"/>
          <w:lang w:val="en-US"/>
        </w:rPr>
        <w:t>供项目业主和参与者用作规划工具和衡量项目成功</w:t>
      </w:r>
      <w:r w:rsidRPr="00377C1D">
        <w:rPr>
          <w:rFonts w:cstheme="minorHAnsi"/>
          <w:color w:val="85004C"/>
          <w:sz w:val="13"/>
          <w:szCs w:val="13"/>
          <w:u w:color="000000"/>
          <w:lang w:val="en-US"/>
        </w:rPr>
        <w:t xml:space="preserve"> Project Scope – Checklist</w:t>
      </w:r>
      <w:r w:rsidRPr="00377C1D">
        <w:rPr>
          <w:rFonts w:cstheme="minorHAnsi"/>
          <w:sz w:val="13"/>
          <w:szCs w:val="13"/>
          <w:u w:color="000000"/>
          <w:lang w:val="en-US"/>
        </w:rPr>
        <w:t xml:space="preserve">: </w:t>
      </w:r>
      <w:r w:rsidRPr="00377C1D">
        <w:rPr>
          <w:rFonts w:cstheme="minorHAnsi"/>
          <w:sz w:val="13"/>
          <w:szCs w:val="13"/>
          <w:u w:color="000000"/>
          <w:lang w:val="en-US"/>
        </w:rPr>
        <w:t>项目目标</w:t>
      </w:r>
      <w:r w:rsidRPr="00377C1D">
        <w:rPr>
          <w:rFonts w:cstheme="minorHAnsi"/>
          <w:sz w:val="13"/>
          <w:szCs w:val="13"/>
          <w:u w:color="000000"/>
          <w:lang w:val="en-US"/>
        </w:rPr>
        <w:t xml:space="preserve"> :what, when, cost</w:t>
      </w:r>
      <w:r w:rsidRPr="00377C1D">
        <w:rPr>
          <w:rFonts w:cstheme="minorHAnsi"/>
          <w:sz w:val="13"/>
          <w:szCs w:val="13"/>
          <w:u w:color="000000"/>
          <w:lang w:val="en-US"/>
        </w:rPr>
        <w:t>可交付成果</w:t>
      </w:r>
      <w:r w:rsidRPr="00377C1D">
        <w:rPr>
          <w:rFonts w:cstheme="minorHAnsi"/>
          <w:sz w:val="13"/>
          <w:szCs w:val="13"/>
          <w:u w:color="000000"/>
          <w:lang w:val="en-US"/>
        </w:rPr>
        <w:t xml:space="preserve"> :progressive, Milestones: </w:t>
      </w:r>
      <w:r w:rsidRPr="00377C1D">
        <w:rPr>
          <w:rFonts w:cstheme="minorHAnsi"/>
          <w:sz w:val="13"/>
          <w:szCs w:val="13"/>
          <w:u w:color="000000"/>
          <w:lang w:val="en-US"/>
        </w:rPr>
        <w:t>通常与可交付成果一致</w:t>
      </w:r>
      <w:r w:rsidRPr="00377C1D">
        <w:rPr>
          <w:rFonts w:cstheme="minorHAnsi"/>
          <w:sz w:val="13"/>
          <w:szCs w:val="13"/>
          <w:u w:color="000000"/>
          <w:lang w:val="en-US"/>
        </w:rPr>
        <w:t>;Technical requirements :</w:t>
      </w:r>
      <w:r w:rsidRPr="00377C1D">
        <w:rPr>
          <w:rFonts w:cstheme="minorHAnsi"/>
          <w:sz w:val="13"/>
          <w:szCs w:val="13"/>
          <w:u w:color="000000"/>
          <w:lang w:val="en-US"/>
        </w:rPr>
        <w:t>产品性能限制</w:t>
      </w:r>
      <w:r w:rsidRPr="00377C1D">
        <w:rPr>
          <w:rFonts w:cstheme="minorHAnsi"/>
          <w:sz w:val="13"/>
          <w:szCs w:val="13"/>
          <w:u w:color="000000"/>
          <w:lang w:val="en-US"/>
        </w:rPr>
        <w:t xml:space="preserve">, </w:t>
      </w:r>
      <w:r w:rsidRPr="00377C1D">
        <w:rPr>
          <w:rFonts w:cstheme="minorHAnsi"/>
          <w:sz w:val="13"/>
          <w:szCs w:val="13"/>
          <w:u w:color="000000"/>
          <w:lang w:val="en-US"/>
        </w:rPr>
        <w:t>限制和排除</w:t>
      </w:r>
      <w:r w:rsidRPr="00377C1D">
        <w:rPr>
          <w:rFonts w:cstheme="minorHAnsi"/>
          <w:sz w:val="13"/>
          <w:szCs w:val="13"/>
          <w:u w:color="000000"/>
          <w:lang w:val="en-US"/>
        </w:rPr>
        <w:t xml:space="preserve"> :explicit out-of-scope items,</w:t>
      </w:r>
      <w:r w:rsidRPr="00377C1D">
        <w:rPr>
          <w:rFonts w:cstheme="minorHAnsi"/>
          <w:sz w:val="13"/>
          <w:szCs w:val="13"/>
          <w:u w:color="000000"/>
          <w:lang w:val="en-US"/>
        </w:rPr>
        <w:t>客户的评论</w:t>
      </w:r>
      <w:r w:rsidRPr="00377C1D">
        <w:rPr>
          <w:rFonts w:cstheme="minorHAnsi"/>
          <w:sz w:val="13"/>
          <w:szCs w:val="13"/>
          <w:u w:color="000000"/>
          <w:lang w:val="en-US"/>
        </w:rPr>
        <w:t xml:space="preserve">:agree on scope </w:t>
      </w:r>
      <w:r w:rsidRPr="00377C1D">
        <w:rPr>
          <w:rFonts w:cstheme="minorHAnsi"/>
          <w:color w:val="85004C"/>
          <w:sz w:val="13"/>
          <w:szCs w:val="13"/>
          <w:u w:color="000000"/>
          <w:lang w:val="en-US"/>
        </w:rPr>
        <w:t>communication plan:</w:t>
      </w:r>
      <w:r w:rsidRPr="00377C1D">
        <w:rPr>
          <w:rFonts w:cstheme="minorHAnsi"/>
          <w:sz w:val="13"/>
          <w:szCs w:val="13"/>
          <w:u w:color="000000"/>
          <w:lang w:val="en-US"/>
        </w:rPr>
        <w:t>…</w:t>
      </w:r>
      <w:r w:rsidRPr="00377C1D">
        <w:rPr>
          <w:rFonts w:cstheme="minorHAnsi"/>
          <w:sz w:val="13"/>
          <w:szCs w:val="13"/>
          <w:u w:color="000000"/>
          <w:lang w:val="en-US"/>
        </w:rPr>
        <w:t>和</w:t>
      </w:r>
      <w:r w:rsidRPr="00377C1D">
        <w:rPr>
          <w:rFonts w:cstheme="minorHAnsi"/>
          <w:sz w:val="13"/>
          <w:szCs w:val="13"/>
          <w:u w:color="000000"/>
          <w:lang w:val="en-US"/>
        </w:rPr>
        <w:t xml:space="preserve">Project status </w:t>
      </w:r>
      <w:proofErr w:type="spellStart"/>
      <w:r w:rsidRPr="00377C1D">
        <w:rPr>
          <w:rFonts w:cstheme="minorHAnsi"/>
          <w:sz w:val="13"/>
          <w:szCs w:val="13"/>
          <w:u w:color="000000"/>
          <w:lang w:val="en-US"/>
        </w:rPr>
        <w:t>report,Deliverable</w:t>
      </w:r>
      <w:proofErr w:type="spellEnd"/>
      <w:r w:rsidRPr="00377C1D">
        <w:rPr>
          <w:rFonts w:cstheme="minorHAnsi"/>
          <w:sz w:val="13"/>
          <w:szCs w:val="13"/>
          <w:u w:color="000000"/>
          <w:lang w:val="en-US"/>
        </w:rPr>
        <w:t xml:space="preserve"> </w:t>
      </w:r>
      <w:proofErr w:type="spellStart"/>
      <w:r w:rsidRPr="00377C1D">
        <w:rPr>
          <w:rFonts w:cstheme="minorHAnsi"/>
          <w:sz w:val="13"/>
          <w:szCs w:val="13"/>
          <w:u w:color="000000"/>
          <w:lang w:val="en-US"/>
        </w:rPr>
        <w:t>issues,Changes</w:t>
      </w:r>
      <w:proofErr w:type="spellEnd"/>
      <w:r w:rsidRPr="00377C1D">
        <w:rPr>
          <w:rFonts w:cstheme="minorHAnsi"/>
          <w:sz w:val="13"/>
          <w:szCs w:val="13"/>
          <w:u w:color="000000"/>
          <w:lang w:val="en-US"/>
        </w:rPr>
        <w:t xml:space="preserve"> in </w:t>
      </w:r>
      <w:proofErr w:type="spellStart"/>
      <w:r w:rsidRPr="00377C1D">
        <w:rPr>
          <w:rFonts w:cstheme="minorHAnsi"/>
          <w:sz w:val="13"/>
          <w:szCs w:val="13"/>
          <w:u w:color="000000"/>
          <w:lang w:val="en-US"/>
        </w:rPr>
        <w:t>scope,Team</w:t>
      </w:r>
      <w:proofErr w:type="spellEnd"/>
      <w:r w:rsidRPr="00377C1D">
        <w:rPr>
          <w:rFonts w:cstheme="minorHAnsi"/>
          <w:sz w:val="13"/>
          <w:szCs w:val="13"/>
          <w:u w:color="000000"/>
          <w:lang w:val="en-US"/>
        </w:rPr>
        <w:t xml:space="preserve"> status </w:t>
      </w:r>
      <w:proofErr w:type="spellStart"/>
      <w:r w:rsidRPr="00377C1D">
        <w:rPr>
          <w:rFonts w:cstheme="minorHAnsi"/>
          <w:sz w:val="13"/>
          <w:szCs w:val="13"/>
          <w:u w:color="000000"/>
          <w:lang w:val="en-US"/>
        </w:rPr>
        <w:t>meetings,Gating</w:t>
      </w:r>
      <w:proofErr w:type="spellEnd"/>
      <w:r w:rsidRPr="00377C1D">
        <w:rPr>
          <w:rFonts w:cstheme="minorHAnsi"/>
          <w:sz w:val="13"/>
          <w:szCs w:val="13"/>
          <w:u w:color="000000"/>
          <w:lang w:val="en-US"/>
        </w:rPr>
        <w:t xml:space="preserve"> </w:t>
      </w:r>
      <w:proofErr w:type="spellStart"/>
      <w:r w:rsidRPr="00377C1D">
        <w:rPr>
          <w:rFonts w:cstheme="minorHAnsi"/>
          <w:sz w:val="13"/>
          <w:szCs w:val="13"/>
          <w:u w:color="000000"/>
          <w:lang w:val="en-US"/>
        </w:rPr>
        <w:t>decisions,Accepted</w:t>
      </w:r>
      <w:proofErr w:type="spellEnd"/>
      <w:r w:rsidRPr="00377C1D">
        <w:rPr>
          <w:rFonts w:cstheme="minorHAnsi"/>
          <w:sz w:val="13"/>
          <w:szCs w:val="13"/>
          <w:u w:color="000000"/>
          <w:lang w:val="en-US"/>
        </w:rPr>
        <w:t xml:space="preserve"> request </w:t>
      </w:r>
      <w:proofErr w:type="spellStart"/>
      <w:r w:rsidRPr="00377C1D">
        <w:rPr>
          <w:rFonts w:cstheme="minorHAnsi"/>
          <w:sz w:val="13"/>
          <w:szCs w:val="13"/>
          <w:u w:color="000000"/>
          <w:lang w:val="en-US"/>
        </w:rPr>
        <w:t>changes,Action</w:t>
      </w:r>
      <w:proofErr w:type="spellEnd"/>
      <w:r w:rsidRPr="00377C1D">
        <w:rPr>
          <w:rFonts w:cstheme="minorHAnsi"/>
          <w:sz w:val="13"/>
          <w:szCs w:val="13"/>
          <w:u w:color="000000"/>
          <w:lang w:val="en-US"/>
        </w:rPr>
        <w:t xml:space="preserve"> </w:t>
      </w:r>
      <w:proofErr w:type="spellStart"/>
      <w:r w:rsidRPr="00377C1D">
        <w:rPr>
          <w:rFonts w:cstheme="minorHAnsi"/>
          <w:sz w:val="13"/>
          <w:szCs w:val="13"/>
          <w:u w:color="000000"/>
          <w:lang w:val="en-US"/>
        </w:rPr>
        <w:t>items,Milestone</w:t>
      </w:r>
      <w:proofErr w:type="spellEnd"/>
      <w:r w:rsidRPr="00377C1D">
        <w:rPr>
          <w:rFonts w:cstheme="minorHAnsi"/>
          <w:sz w:val="13"/>
          <w:szCs w:val="13"/>
          <w:u w:color="000000"/>
          <w:lang w:val="en-US"/>
        </w:rPr>
        <w:t xml:space="preserve"> reports+ </w:t>
      </w:r>
      <w:r w:rsidRPr="00377C1D">
        <w:rPr>
          <w:rFonts w:cstheme="minorHAnsi"/>
          <w:sz w:val="13"/>
          <w:szCs w:val="13"/>
          <w:u w:color="000000"/>
          <w:lang w:val="en-US"/>
        </w:rPr>
        <w:t>进行利益相关者分析以便确定他们的信息需求</w:t>
      </w:r>
      <w:r w:rsidRPr="00377C1D">
        <w:rPr>
          <w:rFonts w:cstheme="minorHAnsi"/>
          <w:sz w:val="13"/>
          <w:szCs w:val="13"/>
          <w:u w:color="000000"/>
          <w:lang w:val="en-US"/>
        </w:rPr>
        <w:t>,</w:t>
      </w:r>
      <w:r w:rsidRPr="00377C1D">
        <w:rPr>
          <w:rFonts w:cstheme="minorHAnsi"/>
          <w:sz w:val="13"/>
          <w:szCs w:val="13"/>
          <w:u w:color="000000"/>
          <w:lang w:val="en-US"/>
        </w:rPr>
        <w:t>所需信息来源</w:t>
      </w:r>
      <w:r w:rsidRPr="00377C1D">
        <w:rPr>
          <w:rFonts w:cstheme="minorHAnsi"/>
          <w:sz w:val="13"/>
          <w:szCs w:val="13"/>
          <w:u w:color="000000"/>
          <w:lang w:val="en-US"/>
        </w:rPr>
        <w:t>,appropriate dissemination modes</w:t>
      </w:r>
      <w:r w:rsidRPr="00377C1D">
        <w:rPr>
          <w:rFonts w:cstheme="minorHAnsi"/>
          <w:sz w:val="13"/>
          <w:szCs w:val="13"/>
          <w:u w:color="000000"/>
          <w:lang w:val="en-US"/>
        </w:rPr>
        <w:t>和谁有责任</w:t>
      </w:r>
      <w:r w:rsidRPr="00377C1D">
        <w:rPr>
          <w:rFonts w:cstheme="minorHAnsi"/>
          <w:sz w:val="13"/>
          <w:szCs w:val="13"/>
          <w:u w:color="000000"/>
          <w:lang w:val="en-US"/>
        </w:rPr>
        <w:t>&amp;</w:t>
      </w:r>
      <w:r w:rsidRPr="00377C1D">
        <w:rPr>
          <w:rFonts w:cstheme="minorHAnsi"/>
          <w:sz w:val="13"/>
          <w:szCs w:val="13"/>
          <w:u w:color="000000"/>
          <w:lang w:val="en-US"/>
        </w:rPr>
        <w:t>时间安排</w:t>
      </w:r>
      <w:r w:rsidRPr="00377C1D">
        <w:rPr>
          <w:rFonts w:cstheme="minorHAnsi"/>
          <w:color w:val="85004C"/>
          <w:sz w:val="13"/>
          <w:szCs w:val="13"/>
          <w:u w:color="000000"/>
          <w:lang w:val="en-US"/>
        </w:rPr>
        <w:t>Project(Team)Charter</w:t>
      </w:r>
      <w:r w:rsidRPr="00377C1D">
        <w:rPr>
          <w:rFonts w:cstheme="minorHAnsi"/>
          <w:sz w:val="13"/>
          <w:szCs w:val="13"/>
          <w:u w:color="000000"/>
          <w:lang w:val="en-US"/>
        </w:rPr>
        <w:t>:&lt;</w:t>
      </w:r>
      <w:proofErr w:type="spellStart"/>
      <w:r w:rsidRPr="00377C1D">
        <w:rPr>
          <w:rFonts w:cstheme="minorHAnsi"/>
          <w:sz w:val="13"/>
          <w:szCs w:val="13"/>
          <w:u w:color="000000"/>
          <w:lang w:val="en-US"/>
        </w:rPr>
        <w:t>AKA:project</w:t>
      </w:r>
      <w:proofErr w:type="spellEnd"/>
      <w:r w:rsidRPr="00377C1D">
        <w:rPr>
          <w:rFonts w:cstheme="minorHAnsi"/>
          <w:sz w:val="13"/>
          <w:szCs w:val="13"/>
          <w:u w:color="000000"/>
          <w:lang w:val="en-US"/>
        </w:rPr>
        <w:t xml:space="preserve"> scope&gt;</w:t>
      </w:r>
      <w:r w:rsidRPr="00377C1D">
        <w:rPr>
          <w:rFonts w:cstheme="minorHAnsi"/>
          <w:sz w:val="13"/>
          <w:szCs w:val="13"/>
          <w:u w:color="000000"/>
          <w:lang w:val="en-US"/>
        </w:rPr>
        <w:t>项目早期制作</w:t>
      </w:r>
      <w:r w:rsidRPr="00377C1D">
        <w:rPr>
          <w:rFonts w:cstheme="minorHAnsi"/>
          <w:sz w:val="13"/>
          <w:szCs w:val="13"/>
          <w:u w:color="000000"/>
          <w:lang w:val="en-US"/>
        </w:rPr>
        <w:t>:</w:t>
      </w:r>
      <w:r w:rsidRPr="00377C1D">
        <w:rPr>
          <w:rFonts w:cstheme="minorHAnsi"/>
          <w:sz w:val="13"/>
          <w:szCs w:val="13"/>
          <w:u w:color="000000"/>
          <w:lang w:val="en-US"/>
        </w:rPr>
        <w:t>团队的目的</w:t>
      </w:r>
      <w:r w:rsidRPr="00377C1D">
        <w:rPr>
          <w:rFonts w:cstheme="minorHAnsi"/>
          <w:sz w:val="13"/>
          <w:szCs w:val="13"/>
          <w:u w:color="000000"/>
          <w:lang w:val="en-US"/>
        </w:rPr>
        <w:t>,</w:t>
      </w:r>
      <w:r w:rsidRPr="00377C1D">
        <w:rPr>
          <w:rFonts w:cstheme="minorHAnsi"/>
          <w:sz w:val="13"/>
          <w:szCs w:val="13"/>
          <w:u w:color="000000"/>
          <w:lang w:val="en-US"/>
        </w:rPr>
        <w:t>工作方式以及预期结果</w:t>
      </w:r>
      <w:r w:rsidRPr="00377C1D">
        <w:rPr>
          <w:rFonts w:cstheme="minorHAnsi"/>
          <w:sz w:val="13"/>
          <w:szCs w:val="13"/>
          <w:u w:color="000000"/>
          <w:lang w:val="en-US"/>
        </w:rPr>
        <w:t>.</w:t>
      </w:r>
      <w:r w:rsidRPr="00377C1D">
        <w:rPr>
          <w:rFonts w:cstheme="minorHAnsi"/>
          <w:sz w:val="13"/>
          <w:szCs w:val="13"/>
          <w:u w:color="000000"/>
          <w:lang w:val="en-US"/>
        </w:rPr>
        <w:t>捕获并公布团队成员之间的协议</w:t>
      </w:r>
      <w:r w:rsidRPr="00377C1D">
        <w:rPr>
          <w:rFonts w:cstheme="minorHAnsi"/>
          <w:sz w:val="13"/>
          <w:szCs w:val="13"/>
          <w:u w:color="000000"/>
          <w:lang w:val="en-US"/>
        </w:rPr>
        <w:t>,</w:t>
      </w:r>
      <w:r w:rsidRPr="00377C1D">
        <w:rPr>
          <w:rFonts w:cstheme="minorHAnsi"/>
          <w:sz w:val="13"/>
          <w:szCs w:val="13"/>
          <w:u w:color="000000"/>
          <w:lang w:val="en-US"/>
        </w:rPr>
        <w:t>为了确保所有参与者都清楚他们前进的方向</w:t>
      </w:r>
      <w:r w:rsidRPr="00377C1D">
        <w:rPr>
          <w:rFonts w:cstheme="minorHAnsi"/>
          <w:sz w:val="13"/>
          <w:szCs w:val="13"/>
          <w:u w:color="000000"/>
          <w:lang w:val="en-US"/>
        </w:rPr>
        <w:t>,</w:t>
      </w:r>
      <w:r w:rsidRPr="00377C1D">
        <w:rPr>
          <w:rFonts w:cstheme="minorHAnsi"/>
          <w:sz w:val="13"/>
          <w:szCs w:val="13"/>
          <w:u w:color="000000"/>
          <w:lang w:val="en-US"/>
        </w:rPr>
        <w:t>并在时间变得艰难时给出指示</w:t>
      </w:r>
      <w:r w:rsidRPr="00377C1D">
        <w:rPr>
          <w:rFonts w:cstheme="minorHAnsi"/>
          <w:sz w:val="13"/>
          <w:szCs w:val="13"/>
          <w:u w:color="000000"/>
          <w:lang w:val="en-US"/>
        </w:rPr>
        <w:t>,</w:t>
      </w:r>
      <w:proofErr w:type="spellStart"/>
      <w:r w:rsidRPr="00377C1D">
        <w:rPr>
          <w:rFonts w:cstheme="minorHAnsi"/>
          <w:sz w:val="13"/>
          <w:szCs w:val="13"/>
          <w:u w:val="single" w:color="000000"/>
          <w:lang w:val="en-US"/>
        </w:rPr>
        <w:t>Outlines</w:t>
      </w:r>
      <w:r w:rsidRPr="00377C1D">
        <w:rPr>
          <w:rFonts w:cstheme="minorHAnsi"/>
          <w:sz w:val="13"/>
          <w:szCs w:val="13"/>
          <w:u w:color="000000"/>
          <w:lang w:val="en-US"/>
        </w:rPr>
        <w:t>:Purpose,Objectives</w:t>
      </w:r>
      <w:proofErr w:type="spellEnd"/>
      <w:r w:rsidRPr="00377C1D">
        <w:rPr>
          <w:rFonts w:cstheme="minorHAnsi"/>
          <w:sz w:val="13"/>
          <w:szCs w:val="13"/>
          <w:u w:color="000000"/>
          <w:lang w:val="en-US"/>
        </w:rPr>
        <w:t>(critical success factors)</w:t>
      </w:r>
      <w:proofErr w:type="spellStart"/>
      <w:r w:rsidRPr="00377C1D">
        <w:rPr>
          <w:rFonts w:cstheme="minorHAnsi"/>
          <w:sz w:val="13"/>
          <w:szCs w:val="13"/>
          <w:u w:color="000000"/>
          <w:lang w:val="en-US"/>
        </w:rPr>
        <w:t>Scope:MajorMilestones</w:t>
      </w:r>
      <w:proofErr w:type="spellEnd"/>
      <w:r w:rsidRPr="00377C1D">
        <w:rPr>
          <w:rFonts w:cstheme="minorHAnsi"/>
          <w:sz w:val="13"/>
          <w:szCs w:val="13"/>
          <w:u w:color="000000"/>
          <w:lang w:val="en-US"/>
        </w:rPr>
        <w:t>/deliverables /</w:t>
      </w:r>
      <w:proofErr w:type="spellStart"/>
      <w:r w:rsidRPr="00377C1D">
        <w:rPr>
          <w:rFonts w:cstheme="minorHAnsi"/>
          <w:sz w:val="13"/>
          <w:szCs w:val="13"/>
          <w:u w:color="000000"/>
          <w:lang w:val="en-US"/>
        </w:rPr>
        <w:t>StatementOfWork</w:t>
      </w:r>
      <w:r w:rsidRPr="00377C1D">
        <w:rPr>
          <w:rFonts w:cstheme="minorHAnsi"/>
          <w:sz w:val="13"/>
          <w:szCs w:val="13"/>
          <w:u w:val="single" w:color="000000"/>
          <w:lang w:val="en-US"/>
        </w:rPr>
        <w:t>Provides</w:t>
      </w:r>
      <w:proofErr w:type="spellEnd"/>
      <w:r w:rsidRPr="00377C1D">
        <w:rPr>
          <w:rFonts w:cstheme="minorHAnsi"/>
          <w:sz w:val="13"/>
          <w:szCs w:val="13"/>
          <w:u w:color="000000"/>
          <w:lang w:val="en-US"/>
        </w:rPr>
        <w:t>基线和商定的参考点初步成本</w:t>
      </w:r>
      <w:r w:rsidRPr="00377C1D">
        <w:rPr>
          <w:rFonts w:cstheme="minorHAnsi"/>
          <w:sz w:val="13"/>
          <w:szCs w:val="13"/>
          <w:u w:color="000000"/>
          <w:lang w:val="en-US"/>
        </w:rPr>
        <w:t>/</w:t>
      </w:r>
      <w:r w:rsidRPr="00377C1D">
        <w:rPr>
          <w:rFonts w:cstheme="minorHAnsi"/>
          <w:sz w:val="13"/>
          <w:szCs w:val="13"/>
          <w:u w:color="000000"/>
          <w:lang w:val="en-US"/>
        </w:rPr>
        <w:t>进度</w:t>
      </w:r>
      <w:r w:rsidRPr="00377C1D">
        <w:rPr>
          <w:rFonts w:cstheme="minorHAnsi"/>
          <w:sz w:val="13"/>
          <w:szCs w:val="13"/>
          <w:u w:color="000000"/>
          <w:lang w:val="en-US"/>
        </w:rPr>
        <w:t>/</w:t>
      </w:r>
      <w:r w:rsidRPr="00377C1D">
        <w:rPr>
          <w:rFonts w:cstheme="minorHAnsi"/>
          <w:sz w:val="13"/>
          <w:szCs w:val="13"/>
          <w:u w:color="000000"/>
          <w:lang w:val="en-US"/>
        </w:rPr>
        <w:t>资源</w:t>
      </w:r>
      <w:r w:rsidRPr="00377C1D">
        <w:rPr>
          <w:rFonts w:cstheme="minorHAnsi"/>
          <w:sz w:val="13"/>
          <w:szCs w:val="13"/>
          <w:u w:val="single" w:color="000000"/>
          <w:lang w:val="en-US"/>
        </w:rPr>
        <w:t>Includes</w:t>
      </w:r>
      <w:r w:rsidRPr="00377C1D">
        <w:rPr>
          <w:rFonts w:cstheme="minorHAnsi"/>
          <w:sz w:val="13"/>
          <w:szCs w:val="13"/>
          <w:u w:color="000000"/>
          <w:lang w:val="en-US"/>
        </w:rPr>
        <w:t>假设约束要求</w:t>
      </w:r>
      <w:r w:rsidRPr="00377C1D">
        <w:rPr>
          <w:rFonts w:cstheme="minorHAnsi"/>
          <w:sz w:val="13"/>
          <w:szCs w:val="13"/>
          <w:u w:color="000000"/>
          <w:lang w:val="en-US"/>
        </w:rPr>
        <w:t>.team</w:t>
      </w:r>
      <w:r w:rsidRPr="00377C1D">
        <w:rPr>
          <w:rFonts w:cstheme="minorHAnsi"/>
          <w:sz w:val="13"/>
          <w:szCs w:val="13"/>
          <w:u w:color="000000"/>
          <w:lang w:val="en-US"/>
        </w:rPr>
        <w:t>与</w:t>
      </w:r>
      <w:proofErr w:type="spellStart"/>
      <w:r w:rsidRPr="00377C1D">
        <w:rPr>
          <w:rFonts w:cstheme="minorHAnsi"/>
          <w:sz w:val="13"/>
          <w:szCs w:val="13"/>
          <w:u w:color="000000"/>
          <w:lang w:val="en-US"/>
        </w:rPr>
        <w:t>sponser</w:t>
      </w:r>
      <w:proofErr w:type="spellEnd"/>
      <w:r w:rsidRPr="00377C1D">
        <w:rPr>
          <w:rFonts w:cstheme="minorHAnsi"/>
          <w:sz w:val="13"/>
          <w:szCs w:val="13"/>
          <w:u w:color="000000"/>
          <w:lang w:val="en-US"/>
        </w:rPr>
        <w:t>合同</w:t>
      </w:r>
      <w:r w:rsidRPr="00377C1D">
        <w:rPr>
          <w:rFonts w:cstheme="minorHAnsi"/>
          <w:sz w:val="13"/>
          <w:szCs w:val="13"/>
          <w:u w:color="000000"/>
          <w:lang w:val="en-US"/>
        </w:rPr>
        <w:t>,</w:t>
      </w:r>
      <w:r w:rsidRPr="00377C1D">
        <w:rPr>
          <w:rFonts w:cstheme="minorHAnsi"/>
          <w:sz w:val="13"/>
          <w:szCs w:val="13"/>
          <w:u w:color="000000"/>
          <w:lang w:val="en-US"/>
        </w:rPr>
        <w:t>帮助</w:t>
      </w:r>
      <w:proofErr w:type="spellStart"/>
      <w:r w:rsidRPr="00377C1D">
        <w:rPr>
          <w:rFonts w:cstheme="minorHAnsi"/>
          <w:sz w:val="13"/>
          <w:szCs w:val="13"/>
          <w:u w:color="000000"/>
          <w:lang w:val="en-US"/>
        </w:rPr>
        <w:t>scopeOf</w:t>
      </w:r>
      <w:proofErr w:type="spellEnd"/>
      <w:r w:rsidRPr="00377C1D">
        <w:rPr>
          <w:rFonts w:cstheme="minorHAnsi"/>
          <w:sz w:val="13"/>
          <w:szCs w:val="13"/>
          <w:u w:color="000000"/>
          <w:lang w:val="en-US"/>
        </w:rPr>
        <w:t xml:space="preserve"> </w:t>
      </w:r>
      <w:proofErr w:type="spellStart"/>
      <w:r w:rsidRPr="00377C1D">
        <w:rPr>
          <w:rFonts w:cstheme="minorHAnsi"/>
          <w:sz w:val="13"/>
          <w:szCs w:val="13"/>
          <w:u w:color="000000"/>
          <w:lang w:val="en-US"/>
        </w:rPr>
        <w:t>Teams’Effort</w:t>
      </w:r>
      <w:proofErr w:type="spellEnd"/>
      <w:r w:rsidRPr="00377C1D">
        <w:rPr>
          <w:rFonts w:cstheme="minorHAnsi"/>
          <w:sz w:val="13"/>
          <w:szCs w:val="13"/>
        </w:rPr>
        <w:t>.</w:t>
      </w:r>
      <w:r w:rsidR="003626E4" w:rsidRPr="00377C1D">
        <w:rPr>
          <w:rFonts w:cstheme="minorHAnsi"/>
          <w:sz w:val="13"/>
          <w:szCs w:val="13"/>
        </w:rPr>
        <w:t xml:space="preserve"> </w:t>
      </w:r>
      <w:r w:rsidR="003626E4" w:rsidRPr="00377C1D">
        <w:rPr>
          <w:rFonts w:cstheme="minorHAnsi"/>
          <w:color w:val="984806" w:themeColor="accent6" w:themeShade="80"/>
          <w:sz w:val="13"/>
          <w:szCs w:val="13"/>
        </w:rPr>
        <w:t>3</w:t>
      </w:r>
      <w:r w:rsidR="003626E4" w:rsidRPr="00377C1D">
        <w:rPr>
          <w:rFonts w:cstheme="minorHAnsi"/>
          <w:color w:val="984806" w:themeColor="accent6" w:themeShade="80"/>
          <w:sz w:val="13"/>
          <w:szCs w:val="13"/>
        </w:rPr>
        <w:t>种基本软件开发</w:t>
      </w:r>
      <w:r w:rsidR="003626E4" w:rsidRPr="00377C1D">
        <w:rPr>
          <w:rFonts w:cstheme="minorHAnsi"/>
          <w:sz w:val="13"/>
          <w:szCs w:val="13"/>
        </w:rPr>
        <w:t>:Traditional (Waterfall),Incremental(</w:t>
      </w:r>
      <w:r w:rsidR="003626E4" w:rsidRPr="00377C1D">
        <w:rPr>
          <w:rFonts w:cstheme="minorHAnsi"/>
          <w:sz w:val="13"/>
          <w:szCs w:val="13"/>
        </w:rPr>
        <w:t>降低实施需求变更成本更好的客户参与和反馈提前交付可用的软件但流程可能不那么明显更多的开发和更少的文档和系统结构可能变得</w:t>
      </w:r>
      <w:r w:rsidR="003626E4" w:rsidRPr="00377C1D">
        <w:rPr>
          <w:rFonts w:cstheme="minorHAnsi"/>
          <w:sz w:val="13"/>
          <w:szCs w:val="13"/>
        </w:rPr>
        <w:t>“</w:t>
      </w:r>
      <w:r w:rsidR="003626E4" w:rsidRPr="00377C1D">
        <w:rPr>
          <w:rFonts w:cstheme="minorHAnsi"/>
          <w:sz w:val="13"/>
          <w:szCs w:val="13"/>
        </w:rPr>
        <w:t>混乱</w:t>
      </w:r>
      <w:r w:rsidR="003626E4" w:rsidRPr="00377C1D">
        <w:rPr>
          <w:rFonts w:cstheme="minorHAnsi"/>
          <w:sz w:val="13"/>
          <w:szCs w:val="13"/>
        </w:rPr>
        <w:t>”</w:t>
      </w:r>
      <w:r w:rsidR="003626E4" w:rsidRPr="00377C1D">
        <w:rPr>
          <w:rFonts w:cstheme="minorHAnsi"/>
          <w:sz w:val="13"/>
          <w:szCs w:val="13"/>
        </w:rPr>
        <w:t>因此需要定期重构</w:t>
      </w:r>
      <w:r w:rsidR="003626E4" w:rsidRPr="00377C1D">
        <w:rPr>
          <w:rFonts w:cstheme="minorHAnsi"/>
          <w:sz w:val="13"/>
          <w:szCs w:val="13"/>
        </w:rPr>
        <w:t>)</w:t>
      </w:r>
      <w:proofErr w:type="spellStart"/>
      <w:r w:rsidR="003626E4" w:rsidRPr="00377C1D">
        <w:rPr>
          <w:rFonts w:cstheme="minorHAnsi"/>
          <w:sz w:val="13"/>
          <w:szCs w:val="13"/>
        </w:rPr>
        <w:t>Integrative:configuring</w:t>
      </w:r>
      <w:proofErr w:type="spellEnd"/>
      <w:r w:rsidR="003626E4" w:rsidRPr="00377C1D">
        <w:rPr>
          <w:rFonts w:cstheme="minorHAnsi"/>
          <w:sz w:val="13"/>
          <w:szCs w:val="13"/>
        </w:rPr>
        <w:t xml:space="preserve"> stand-alone multi-purpose applications, web </w:t>
      </w:r>
      <w:proofErr w:type="spellStart"/>
      <w:r w:rsidR="003626E4" w:rsidRPr="00377C1D">
        <w:rPr>
          <w:rFonts w:cstheme="minorHAnsi"/>
          <w:sz w:val="13"/>
          <w:szCs w:val="13"/>
        </w:rPr>
        <w:t>services.</w:t>
      </w:r>
      <w:r w:rsidR="003626E4" w:rsidRPr="00377C1D">
        <w:rPr>
          <w:rFonts w:cstheme="minorHAnsi"/>
          <w:color w:val="984806" w:themeColor="accent6" w:themeShade="80"/>
          <w:sz w:val="13"/>
          <w:szCs w:val="13"/>
        </w:rPr>
        <w:t>Project</w:t>
      </w:r>
      <w:proofErr w:type="spellEnd"/>
      <w:r w:rsidR="003626E4" w:rsidRPr="00377C1D">
        <w:rPr>
          <w:rFonts w:cstheme="minorHAnsi"/>
          <w:sz w:val="13"/>
          <w:szCs w:val="13"/>
        </w:rPr>
        <w:t>:</w:t>
      </w:r>
      <w:r w:rsidR="003626E4" w:rsidRPr="00377C1D">
        <w:rPr>
          <w:rFonts w:cstheme="minorHAnsi"/>
          <w:sz w:val="13"/>
          <w:szCs w:val="13"/>
        </w:rPr>
        <w:t>一系列</w:t>
      </w:r>
      <w:r w:rsidR="003626E4" w:rsidRPr="00377C1D">
        <w:rPr>
          <w:rFonts w:cstheme="minorHAnsi"/>
          <w:sz w:val="13"/>
          <w:szCs w:val="13"/>
        </w:rPr>
        <w:t xml:space="preserve">finite dependent </w:t>
      </w:r>
      <w:proofErr w:type="spellStart"/>
      <w:r w:rsidR="003626E4" w:rsidRPr="00377C1D">
        <w:rPr>
          <w:rFonts w:cstheme="minorHAnsi"/>
          <w:sz w:val="13"/>
          <w:szCs w:val="13"/>
        </w:rPr>
        <w:t>activit</w:t>
      </w:r>
      <w:proofErr w:type="spellEnd"/>
      <w:r w:rsidR="003626E4" w:rsidRPr="00377C1D">
        <w:rPr>
          <w:rFonts w:cstheme="minorHAnsi"/>
          <w:sz w:val="13"/>
          <w:szCs w:val="13"/>
        </w:rPr>
        <w:t>,</w:t>
      </w:r>
      <w:r w:rsidR="003626E4" w:rsidRPr="00377C1D">
        <w:rPr>
          <w:rFonts w:cstheme="minorHAnsi"/>
          <w:sz w:val="13"/>
          <w:szCs w:val="13"/>
        </w:rPr>
        <w:t>其成功完成导致交付验证完成项目的预期业务价值</w:t>
      </w:r>
      <w:r w:rsidR="003626E4" w:rsidRPr="00377C1D">
        <w:rPr>
          <w:rFonts w:cstheme="minorHAnsi"/>
          <w:sz w:val="13"/>
          <w:szCs w:val="13"/>
        </w:rPr>
        <w:t>.</w:t>
      </w:r>
      <w:r w:rsidR="003626E4" w:rsidRPr="00377C1D">
        <w:rPr>
          <w:rFonts w:cstheme="minorHAnsi"/>
          <w:color w:val="984806" w:themeColor="accent6" w:themeShade="80"/>
          <w:sz w:val="13"/>
          <w:szCs w:val="13"/>
        </w:rPr>
        <w:t>Program</w:t>
      </w:r>
      <w:r w:rsidR="003626E4" w:rsidRPr="00377C1D">
        <w:rPr>
          <w:rFonts w:cstheme="minorHAnsi"/>
          <w:sz w:val="13"/>
          <w:szCs w:val="13"/>
        </w:rPr>
        <w:t>:</w:t>
      </w:r>
      <w:r w:rsidR="003626E4" w:rsidRPr="00377C1D">
        <w:rPr>
          <w:rFonts w:cstheme="minorHAnsi"/>
          <w:sz w:val="13"/>
          <w:szCs w:val="13"/>
        </w:rPr>
        <w:t>相关项目的集合</w:t>
      </w:r>
      <w:r w:rsidR="003626E4" w:rsidRPr="00377C1D">
        <w:rPr>
          <w:rFonts w:cstheme="minorHAnsi"/>
          <w:sz w:val="13"/>
          <w:szCs w:val="13"/>
        </w:rPr>
        <w:t>,</w:t>
      </w:r>
      <w:r w:rsidR="003626E4" w:rsidRPr="00377C1D">
        <w:rPr>
          <w:rFonts w:cstheme="minorHAnsi"/>
          <w:sz w:val="13"/>
          <w:szCs w:val="13"/>
        </w:rPr>
        <w:t>可能需要按特定顺序完成</w:t>
      </w:r>
      <w:r w:rsidR="003626E4" w:rsidRPr="00377C1D">
        <w:rPr>
          <w:rFonts w:cstheme="minorHAnsi"/>
          <w:sz w:val="13"/>
          <w:szCs w:val="13"/>
        </w:rPr>
        <w:t>,</w:t>
      </w:r>
      <w:r w:rsidR="003626E4" w:rsidRPr="00377C1D">
        <w:rPr>
          <w:rFonts w:cstheme="minorHAnsi"/>
          <w:sz w:val="13"/>
          <w:szCs w:val="13"/>
        </w:rPr>
        <w:t>以使程序完成</w:t>
      </w:r>
      <w:r w:rsidR="003626E4" w:rsidRPr="00377C1D">
        <w:rPr>
          <w:rFonts w:cstheme="minorHAnsi"/>
          <w:sz w:val="13"/>
          <w:szCs w:val="13"/>
        </w:rPr>
        <w:t>,</w:t>
      </w:r>
      <w:r w:rsidR="003626E4" w:rsidRPr="00377C1D">
        <w:rPr>
          <w:rFonts w:cstheme="minorHAnsi"/>
          <w:sz w:val="13"/>
          <w:szCs w:val="13"/>
        </w:rPr>
        <w:t>程序可能有多个目标</w:t>
      </w:r>
      <w:r w:rsidR="003626E4" w:rsidRPr="00377C1D">
        <w:rPr>
          <w:rFonts w:cstheme="minorHAnsi"/>
          <w:sz w:val="13"/>
          <w:szCs w:val="13"/>
        </w:rPr>
        <w:t>.</w:t>
      </w:r>
      <w:r w:rsidR="003626E4" w:rsidRPr="00377C1D">
        <w:rPr>
          <w:rFonts w:cstheme="minorHAnsi"/>
          <w:color w:val="984806" w:themeColor="accent6" w:themeShade="80"/>
          <w:sz w:val="13"/>
          <w:szCs w:val="13"/>
        </w:rPr>
        <w:t>Portfolio</w:t>
      </w:r>
      <w:r w:rsidR="003626E4" w:rsidRPr="00377C1D">
        <w:rPr>
          <w:rFonts w:cstheme="minorHAnsi"/>
          <w:sz w:val="13"/>
          <w:szCs w:val="13"/>
        </w:rPr>
        <w:t>组合共享彼此共同链接的项目集合</w:t>
      </w:r>
      <w:r w:rsidR="003626E4" w:rsidRPr="00377C1D">
        <w:rPr>
          <w:rFonts w:cstheme="minorHAnsi"/>
          <w:color w:val="984806" w:themeColor="accent6" w:themeShade="80"/>
          <w:sz w:val="13"/>
          <w:szCs w:val="13"/>
        </w:rPr>
        <w:t xml:space="preserve">Project </w:t>
      </w:r>
      <w:proofErr w:type="spellStart"/>
      <w:r w:rsidR="003626E4" w:rsidRPr="00377C1D">
        <w:rPr>
          <w:rFonts w:cstheme="minorHAnsi"/>
          <w:color w:val="984806" w:themeColor="accent6" w:themeShade="80"/>
          <w:sz w:val="13"/>
          <w:szCs w:val="13"/>
        </w:rPr>
        <w:t>Management</w:t>
      </w:r>
      <w:r w:rsidR="003626E4" w:rsidRPr="00377C1D">
        <w:rPr>
          <w:rFonts w:cstheme="minorHAnsi"/>
          <w:sz w:val="13"/>
          <w:szCs w:val="13"/>
        </w:rPr>
        <w:t>:Project</w:t>
      </w:r>
      <w:proofErr w:type="spellEnd"/>
      <w:r w:rsidR="003626E4" w:rsidRPr="00377C1D">
        <w:rPr>
          <w:rFonts w:cstheme="minorHAnsi"/>
          <w:sz w:val="13"/>
          <w:szCs w:val="13"/>
        </w:rPr>
        <w:t xml:space="preserve"> management is the application of knowledge, skills, tools and techniques to project activities to meet the project </w:t>
      </w:r>
      <w:proofErr w:type="spellStart"/>
      <w:r w:rsidR="003626E4" w:rsidRPr="00377C1D">
        <w:rPr>
          <w:rFonts w:cstheme="minorHAnsi"/>
          <w:sz w:val="13"/>
          <w:szCs w:val="13"/>
        </w:rPr>
        <w:t>requirements.</w:t>
      </w:r>
      <w:r w:rsidR="003626E4" w:rsidRPr="00377C1D">
        <w:rPr>
          <w:rFonts w:cstheme="minorHAnsi"/>
          <w:color w:val="984806" w:themeColor="accent6" w:themeShade="80"/>
          <w:sz w:val="13"/>
          <w:szCs w:val="13"/>
        </w:rPr>
        <w:t>PMLifeCycle</w:t>
      </w:r>
      <w:proofErr w:type="spellEnd"/>
      <w:r w:rsidR="003626E4" w:rsidRPr="00377C1D">
        <w:rPr>
          <w:rFonts w:cstheme="minorHAnsi"/>
          <w:sz w:val="13"/>
          <w:szCs w:val="13"/>
        </w:rPr>
        <w:t>: a sequence of processes including Scoping, Planning, Launching, Monitoring and controlling, Closing.</w:t>
      </w:r>
      <w:r w:rsidR="00DE5CB0" w:rsidRPr="00377C1D">
        <w:rPr>
          <w:rFonts w:cstheme="minorHAnsi"/>
          <w:sz w:val="13"/>
          <w:szCs w:val="13"/>
        </w:rPr>
        <w:t xml:space="preserve"> </w:t>
      </w:r>
      <w:r w:rsidR="003626E4" w:rsidRPr="00377C1D">
        <w:rPr>
          <w:rFonts w:cstheme="minorHAnsi"/>
          <w:color w:val="984806" w:themeColor="accent6" w:themeShade="80"/>
          <w:sz w:val="13"/>
          <w:szCs w:val="13"/>
        </w:rPr>
        <w:t>3W3H</w:t>
      </w:r>
      <w:r w:rsidR="003626E4" w:rsidRPr="00377C1D">
        <w:rPr>
          <w:rFonts w:cstheme="minorHAnsi"/>
          <w:sz w:val="13"/>
          <w:szCs w:val="13"/>
        </w:rPr>
        <w:t xml:space="preserve">: What business situation is being addressed by this p; What does the business need to do; What will u do; How well did u do; How will u know u did it; How will u do </w:t>
      </w:r>
      <w:proofErr w:type="spellStart"/>
      <w:r w:rsidR="003626E4" w:rsidRPr="00377C1D">
        <w:rPr>
          <w:rFonts w:cstheme="minorHAnsi"/>
          <w:sz w:val="13"/>
          <w:szCs w:val="13"/>
        </w:rPr>
        <w:t>it.</w:t>
      </w:r>
      <w:r w:rsidR="003626E4" w:rsidRPr="00377C1D">
        <w:rPr>
          <w:rFonts w:cstheme="minorHAnsi"/>
          <w:color w:val="984806" w:themeColor="accent6" w:themeShade="80"/>
          <w:sz w:val="13"/>
          <w:szCs w:val="13"/>
        </w:rPr>
        <w:t>Project</w:t>
      </w:r>
      <w:proofErr w:type="spellEnd"/>
      <w:r w:rsidR="003626E4" w:rsidRPr="00377C1D">
        <w:rPr>
          <w:rFonts w:cstheme="minorHAnsi"/>
          <w:color w:val="984806" w:themeColor="accent6" w:themeShade="80"/>
          <w:sz w:val="13"/>
          <w:szCs w:val="13"/>
        </w:rPr>
        <w:t xml:space="preserve"> Type</w:t>
      </w:r>
      <w:r w:rsidR="003626E4" w:rsidRPr="00377C1D">
        <w:rPr>
          <w:rFonts w:cstheme="minorHAnsi"/>
          <w:sz w:val="13"/>
          <w:szCs w:val="13"/>
        </w:rPr>
        <w:t xml:space="preserve">: </w:t>
      </w:r>
      <w:proofErr w:type="spellStart"/>
      <w:r w:rsidR="003626E4" w:rsidRPr="00377C1D">
        <w:rPr>
          <w:rFonts w:cstheme="minorHAnsi"/>
          <w:color w:val="FF0000"/>
          <w:sz w:val="13"/>
          <w:szCs w:val="13"/>
        </w:rPr>
        <w:t>A</w:t>
      </w:r>
      <w:r w:rsidR="003626E4" w:rsidRPr="00377C1D">
        <w:rPr>
          <w:rFonts w:cstheme="minorHAnsi"/>
          <w:sz w:val="13"/>
          <w:szCs w:val="13"/>
        </w:rPr>
        <w:t>:high</w:t>
      </w:r>
      <w:proofErr w:type="spellEnd"/>
      <w:r w:rsidR="003626E4" w:rsidRPr="00377C1D">
        <w:rPr>
          <w:rFonts w:cstheme="minorHAnsi"/>
          <w:sz w:val="13"/>
          <w:szCs w:val="13"/>
        </w:rPr>
        <w:t xml:space="preserve"> business value, high complexity, </w:t>
      </w:r>
      <w:r w:rsidR="003626E4" w:rsidRPr="00377C1D">
        <w:rPr>
          <w:rFonts w:cstheme="minorHAnsi"/>
          <w:color w:val="FF0000"/>
          <w:sz w:val="13"/>
          <w:szCs w:val="13"/>
        </w:rPr>
        <w:t>B</w:t>
      </w:r>
      <w:r w:rsidR="003626E4" w:rsidRPr="00377C1D">
        <w:rPr>
          <w:rFonts w:cstheme="minorHAnsi"/>
          <w:sz w:val="13"/>
          <w:szCs w:val="13"/>
        </w:rPr>
        <w:t xml:space="preserve">: high business value, high complexity , </w:t>
      </w:r>
      <w:r w:rsidR="003626E4" w:rsidRPr="00377C1D">
        <w:rPr>
          <w:rFonts w:cstheme="minorHAnsi"/>
          <w:color w:val="FF0000"/>
          <w:sz w:val="13"/>
          <w:szCs w:val="13"/>
        </w:rPr>
        <w:t>C</w:t>
      </w:r>
      <w:r w:rsidR="003626E4" w:rsidRPr="00377C1D">
        <w:rPr>
          <w:rFonts w:cstheme="minorHAnsi"/>
          <w:sz w:val="13"/>
          <w:szCs w:val="13"/>
        </w:rPr>
        <w:t xml:space="preserve">: high business value, high complexity </w:t>
      </w:r>
      <w:r w:rsidR="003626E4" w:rsidRPr="00377C1D">
        <w:rPr>
          <w:rFonts w:cstheme="minorHAnsi"/>
          <w:color w:val="FF0000"/>
          <w:sz w:val="13"/>
          <w:szCs w:val="13"/>
        </w:rPr>
        <w:t>D</w:t>
      </w:r>
      <w:r w:rsidR="003626E4" w:rsidRPr="00377C1D">
        <w:rPr>
          <w:rFonts w:cstheme="minorHAnsi"/>
          <w:sz w:val="13"/>
          <w:szCs w:val="13"/>
        </w:rPr>
        <w:t xml:space="preserve">: barely meets definition of a project </w:t>
      </w:r>
      <w:r w:rsidR="003626E4" w:rsidRPr="00377C1D">
        <w:rPr>
          <w:rFonts w:cstheme="minorHAnsi"/>
          <w:color w:val="984806" w:themeColor="accent6" w:themeShade="80"/>
          <w:sz w:val="13"/>
          <w:szCs w:val="13"/>
        </w:rPr>
        <w:t>5 process group</w:t>
      </w:r>
      <w:r w:rsidR="003626E4" w:rsidRPr="00377C1D">
        <w:rPr>
          <w:rFonts w:cstheme="minorHAnsi"/>
          <w:sz w:val="13"/>
          <w:szCs w:val="13"/>
        </w:rPr>
        <w:t xml:space="preserve">: </w:t>
      </w:r>
      <w:r w:rsidR="003626E4" w:rsidRPr="00377C1D">
        <w:rPr>
          <w:rFonts w:cstheme="minorHAnsi"/>
          <w:color w:val="FF0000"/>
          <w:sz w:val="13"/>
          <w:szCs w:val="13"/>
        </w:rPr>
        <w:t xml:space="preserve">scoping </w:t>
      </w:r>
      <w:proofErr w:type="spellStart"/>
      <w:r w:rsidR="003626E4" w:rsidRPr="00377C1D">
        <w:rPr>
          <w:rFonts w:cstheme="minorHAnsi"/>
          <w:sz w:val="13"/>
          <w:szCs w:val="13"/>
        </w:rPr>
        <w:t>pg</w:t>
      </w:r>
      <w:proofErr w:type="spellEnd"/>
      <w:r w:rsidR="003626E4" w:rsidRPr="00377C1D">
        <w:rPr>
          <w:rFonts w:cstheme="minorHAnsi"/>
          <w:sz w:val="13"/>
          <w:szCs w:val="13"/>
        </w:rPr>
        <w:t xml:space="preserve">: includes all processes related to answering 2 </w:t>
      </w:r>
      <w:proofErr w:type="spellStart"/>
      <w:r w:rsidR="003626E4" w:rsidRPr="00377C1D">
        <w:rPr>
          <w:rFonts w:cstheme="minorHAnsi"/>
          <w:sz w:val="13"/>
          <w:szCs w:val="13"/>
        </w:rPr>
        <w:t>qs</w:t>
      </w:r>
      <w:proofErr w:type="spellEnd"/>
      <w:r w:rsidR="003626E4" w:rsidRPr="00377C1D">
        <w:rPr>
          <w:rFonts w:cstheme="minorHAnsi"/>
          <w:sz w:val="13"/>
          <w:szCs w:val="13"/>
        </w:rPr>
        <w:t xml:space="preserve">: 1w2w, not include any process related to doing any project work. </w:t>
      </w:r>
      <w:r w:rsidR="003626E4" w:rsidRPr="00377C1D">
        <w:rPr>
          <w:rFonts w:cstheme="minorHAnsi"/>
          <w:color w:val="FF0000"/>
          <w:sz w:val="13"/>
          <w:szCs w:val="13"/>
        </w:rPr>
        <w:t>Planning</w:t>
      </w:r>
      <w:r w:rsidR="003626E4" w:rsidRPr="00377C1D">
        <w:rPr>
          <w:rFonts w:cstheme="minorHAnsi"/>
          <w:sz w:val="13"/>
          <w:szCs w:val="13"/>
        </w:rPr>
        <w:t xml:space="preserve">: 2qs: 3w3h. </w:t>
      </w:r>
      <w:r w:rsidR="003626E4" w:rsidRPr="00377C1D">
        <w:rPr>
          <w:rFonts w:cstheme="minorHAnsi"/>
          <w:color w:val="FF0000"/>
          <w:sz w:val="13"/>
          <w:szCs w:val="13"/>
        </w:rPr>
        <w:t>Launching</w:t>
      </w:r>
      <w:r w:rsidR="003626E4" w:rsidRPr="00377C1D">
        <w:rPr>
          <w:rFonts w:cstheme="minorHAnsi"/>
          <w:sz w:val="13"/>
          <w:szCs w:val="13"/>
        </w:rPr>
        <w:t xml:space="preserve">: include all processes related to recruiting and organizing the team and establishing the team operating rules; also includes all processes related to getting the p work started. </w:t>
      </w:r>
      <w:r w:rsidR="003626E4" w:rsidRPr="00377C1D">
        <w:rPr>
          <w:rFonts w:cstheme="minorHAnsi"/>
          <w:color w:val="FF0000"/>
          <w:sz w:val="13"/>
          <w:szCs w:val="13"/>
        </w:rPr>
        <w:t>Monitoring and controlling</w:t>
      </w:r>
      <w:r w:rsidR="003626E4" w:rsidRPr="00377C1D">
        <w:rPr>
          <w:rFonts w:cstheme="minorHAnsi"/>
          <w:sz w:val="13"/>
          <w:szCs w:val="13"/>
        </w:rPr>
        <w:t xml:space="preserve">: 2h, includes all processes related to the ongoing work of the p. </w:t>
      </w:r>
      <w:r w:rsidR="003626E4" w:rsidRPr="00377C1D">
        <w:rPr>
          <w:rFonts w:cstheme="minorHAnsi"/>
          <w:color w:val="FF0000"/>
          <w:sz w:val="13"/>
          <w:szCs w:val="13"/>
        </w:rPr>
        <w:t>Closing</w:t>
      </w:r>
      <w:r w:rsidR="003626E4" w:rsidRPr="00377C1D">
        <w:rPr>
          <w:rFonts w:cstheme="minorHAnsi"/>
          <w:sz w:val="13"/>
          <w:szCs w:val="13"/>
        </w:rPr>
        <w:t xml:space="preserve">: 1h. </w:t>
      </w:r>
      <w:r w:rsidR="003626E4" w:rsidRPr="00377C1D">
        <w:rPr>
          <w:rFonts w:cstheme="minorHAnsi"/>
          <w:color w:val="984806" w:themeColor="accent6" w:themeShade="80"/>
          <w:sz w:val="13"/>
          <w:szCs w:val="13"/>
        </w:rPr>
        <w:t>10 knowledge areas</w:t>
      </w:r>
      <w:r w:rsidR="003626E4" w:rsidRPr="00377C1D">
        <w:rPr>
          <w:rFonts w:cstheme="minorHAnsi"/>
          <w:sz w:val="13"/>
          <w:szCs w:val="13"/>
        </w:rPr>
        <w:t>:</w:t>
      </w:r>
      <w:r w:rsidR="00DE5CB0" w:rsidRPr="00377C1D">
        <w:rPr>
          <w:rFonts w:cstheme="minorHAnsi"/>
          <w:sz w:val="13"/>
          <w:szCs w:val="13"/>
        </w:rPr>
        <w:t xml:space="preserve"> </w:t>
      </w:r>
      <w:r w:rsidR="003626E4" w:rsidRPr="00377C1D">
        <w:rPr>
          <w:rFonts w:cstheme="minorHAnsi"/>
          <w:sz w:val="13"/>
          <w:szCs w:val="13"/>
        </w:rPr>
        <w:t>integration,</w:t>
      </w:r>
      <w:r w:rsidR="00DE5CB0" w:rsidRPr="00377C1D">
        <w:rPr>
          <w:rFonts w:cstheme="minorHAnsi"/>
          <w:sz w:val="13"/>
          <w:szCs w:val="13"/>
        </w:rPr>
        <w:t xml:space="preserve"> </w:t>
      </w:r>
      <w:r w:rsidR="003626E4" w:rsidRPr="00377C1D">
        <w:rPr>
          <w:rFonts w:cstheme="minorHAnsi"/>
          <w:sz w:val="13"/>
          <w:szCs w:val="13"/>
        </w:rPr>
        <w:t>Scope,</w:t>
      </w:r>
      <w:r w:rsidR="00DE5CB0" w:rsidRPr="00377C1D">
        <w:rPr>
          <w:rFonts w:cstheme="minorHAnsi"/>
          <w:sz w:val="13"/>
          <w:szCs w:val="13"/>
        </w:rPr>
        <w:t xml:space="preserve"> </w:t>
      </w:r>
      <w:r w:rsidR="003626E4" w:rsidRPr="00377C1D">
        <w:rPr>
          <w:rFonts w:cstheme="minorHAnsi"/>
          <w:sz w:val="13"/>
          <w:szCs w:val="13"/>
        </w:rPr>
        <w:t>Time,</w:t>
      </w:r>
      <w:r w:rsidR="00DE5CB0" w:rsidRPr="00377C1D">
        <w:rPr>
          <w:rFonts w:cstheme="minorHAnsi"/>
          <w:sz w:val="13"/>
          <w:szCs w:val="13"/>
        </w:rPr>
        <w:t xml:space="preserve"> </w:t>
      </w:r>
      <w:r w:rsidR="003626E4" w:rsidRPr="00377C1D">
        <w:rPr>
          <w:rFonts w:cstheme="minorHAnsi"/>
          <w:sz w:val="13"/>
          <w:szCs w:val="13"/>
        </w:rPr>
        <w:t>Cost,</w:t>
      </w:r>
      <w:r w:rsidR="00DE5CB0" w:rsidRPr="00377C1D">
        <w:rPr>
          <w:rFonts w:cstheme="minorHAnsi"/>
          <w:sz w:val="13"/>
          <w:szCs w:val="13"/>
        </w:rPr>
        <w:t xml:space="preserve"> </w:t>
      </w:r>
      <w:r w:rsidR="003626E4" w:rsidRPr="00377C1D">
        <w:rPr>
          <w:rFonts w:cstheme="minorHAnsi"/>
          <w:sz w:val="13"/>
          <w:szCs w:val="13"/>
        </w:rPr>
        <w:t>Quality,</w:t>
      </w:r>
      <w:r w:rsidR="00DE5CB0" w:rsidRPr="00377C1D">
        <w:rPr>
          <w:rFonts w:cstheme="minorHAnsi"/>
          <w:sz w:val="13"/>
          <w:szCs w:val="13"/>
        </w:rPr>
        <w:t xml:space="preserve"> </w:t>
      </w:r>
      <w:r w:rsidR="003626E4" w:rsidRPr="00377C1D">
        <w:rPr>
          <w:rFonts w:cstheme="minorHAnsi"/>
          <w:sz w:val="13"/>
          <w:szCs w:val="13"/>
        </w:rPr>
        <w:t>Human</w:t>
      </w:r>
      <w:r w:rsidR="00DE5CB0" w:rsidRPr="00377C1D">
        <w:rPr>
          <w:rFonts w:cstheme="minorHAnsi"/>
          <w:sz w:val="13"/>
          <w:szCs w:val="13"/>
        </w:rPr>
        <w:t xml:space="preserve"> </w:t>
      </w:r>
      <w:r w:rsidR="003626E4" w:rsidRPr="00377C1D">
        <w:rPr>
          <w:rFonts w:cstheme="minorHAnsi"/>
          <w:sz w:val="13"/>
          <w:szCs w:val="13"/>
        </w:rPr>
        <w:t xml:space="preserve">Resource, </w:t>
      </w:r>
      <w:proofErr w:type="spellStart"/>
      <w:r w:rsidR="003626E4" w:rsidRPr="00377C1D">
        <w:rPr>
          <w:rFonts w:cstheme="minorHAnsi"/>
          <w:sz w:val="13"/>
          <w:szCs w:val="13"/>
        </w:rPr>
        <w:t>Commu</w:t>
      </w:r>
      <w:r w:rsidR="00DE5CB0" w:rsidRPr="00377C1D">
        <w:rPr>
          <w:rFonts w:cstheme="minorHAnsi"/>
          <w:sz w:val="13"/>
          <w:szCs w:val="13"/>
        </w:rPr>
        <w:t>ni</w:t>
      </w:r>
      <w:proofErr w:type="spellEnd"/>
      <w:r w:rsidR="003626E4" w:rsidRPr="00377C1D">
        <w:rPr>
          <w:rFonts w:cstheme="minorHAnsi"/>
          <w:sz w:val="13"/>
          <w:szCs w:val="13"/>
        </w:rPr>
        <w:t>,</w:t>
      </w:r>
      <w:r w:rsidR="00DE5CB0" w:rsidRPr="00377C1D">
        <w:rPr>
          <w:rFonts w:cstheme="minorHAnsi"/>
          <w:sz w:val="13"/>
          <w:szCs w:val="13"/>
        </w:rPr>
        <w:t xml:space="preserve"> </w:t>
      </w:r>
      <w:r w:rsidR="003626E4" w:rsidRPr="00377C1D">
        <w:rPr>
          <w:rFonts w:cstheme="minorHAnsi"/>
          <w:sz w:val="13"/>
          <w:szCs w:val="13"/>
        </w:rPr>
        <w:t>Risk,</w:t>
      </w:r>
      <w:r w:rsidR="00DE5CB0" w:rsidRPr="00377C1D">
        <w:rPr>
          <w:rFonts w:cstheme="minorHAnsi"/>
          <w:sz w:val="13"/>
          <w:szCs w:val="13"/>
        </w:rPr>
        <w:t xml:space="preserve"> </w:t>
      </w:r>
      <w:r w:rsidR="003626E4" w:rsidRPr="00377C1D">
        <w:rPr>
          <w:rFonts w:cstheme="minorHAnsi"/>
          <w:sz w:val="13"/>
          <w:szCs w:val="13"/>
        </w:rPr>
        <w:t>Procurement,</w:t>
      </w:r>
      <w:r w:rsidR="00DE5CB0" w:rsidRPr="00377C1D">
        <w:rPr>
          <w:rFonts w:cstheme="minorHAnsi"/>
          <w:sz w:val="13"/>
          <w:szCs w:val="13"/>
        </w:rPr>
        <w:t xml:space="preserve"> </w:t>
      </w:r>
      <w:r w:rsidR="003626E4" w:rsidRPr="00377C1D">
        <w:rPr>
          <w:rFonts w:cstheme="minorHAnsi"/>
          <w:sz w:val="13"/>
          <w:szCs w:val="13"/>
        </w:rPr>
        <w:t>Stakeholder</w:t>
      </w:r>
      <w:r w:rsidR="00AA1868" w:rsidRPr="00377C1D">
        <w:rPr>
          <w:rFonts w:cstheme="minorHAnsi"/>
          <w:sz w:val="13"/>
          <w:szCs w:val="13"/>
        </w:rPr>
        <w:t xml:space="preserve"> </w:t>
      </w:r>
      <w:r w:rsidR="00DC5BD5" w:rsidRPr="00377C1D">
        <w:rPr>
          <w:rFonts w:cstheme="minorHAnsi"/>
          <w:b/>
          <w:color w:val="C0504D" w:themeColor="accent2"/>
          <w:sz w:val="13"/>
          <w:szCs w:val="13"/>
        </w:rPr>
        <w:t>PESTLE(external):</w:t>
      </w:r>
      <w:r w:rsidR="00DC5BD5" w:rsidRPr="00377C1D">
        <w:rPr>
          <w:rFonts w:cstheme="minorHAnsi"/>
          <w:sz w:val="13"/>
          <w:szCs w:val="13"/>
        </w:rPr>
        <w:t xml:space="preserve"> Political, Economic, Sociological, Technological, Legal, Environment </w:t>
      </w:r>
      <w:r w:rsidR="00AA1868" w:rsidRPr="00377C1D">
        <w:rPr>
          <w:rFonts w:cstheme="minorHAnsi"/>
          <w:color w:val="76923C" w:themeColor="accent3" w:themeShade="BF"/>
          <w:sz w:val="13"/>
          <w:szCs w:val="13"/>
        </w:rPr>
        <w:t xml:space="preserve">Principles of APM: </w:t>
      </w:r>
      <w:r w:rsidR="00AA1868" w:rsidRPr="00377C1D">
        <w:rPr>
          <w:rFonts w:cstheme="minorHAnsi"/>
          <w:sz w:val="13"/>
          <w:szCs w:val="13"/>
        </w:rPr>
        <w:t>专注于客户价值迭代和增量交付实验和适应自组织连续的提高</w:t>
      </w:r>
      <w:r w:rsidR="00AA1868" w:rsidRPr="00377C1D">
        <w:rPr>
          <w:rFonts w:cstheme="minorHAnsi"/>
          <w:sz w:val="13"/>
          <w:szCs w:val="13"/>
        </w:rPr>
        <w:t xml:space="preserve">(rolling wave planning and scheduling project methodology. It uses iterations (“time boxes”) to develop a workable product that satisfies the customer and other key stakeholders.) </w:t>
      </w:r>
      <w:r w:rsidR="00AA1868" w:rsidRPr="00377C1D">
        <w:rPr>
          <w:rFonts w:cstheme="minorHAnsi"/>
          <w:color w:val="76923C" w:themeColor="accent3" w:themeShade="BF"/>
          <w:sz w:val="13"/>
          <w:szCs w:val="13"/>
        </w:rPr>
        <w:t>APM Methodologies</w:t>
      </w:r>
      <w:r w:rsidR="00AA1868" w:rsidRPr="00377C1D">
        <w:rPr>
          <w:rFonts w:cstheme="minorHAnsi"/>
          <w:sz w:val="13"/>
          <w:szCs w:val="13"/>
        </w:rPr>
        <w:t xml:space="preserve">: </w:t>
      </w:r>
      <w:r w:rsidR="00AA1868" w:rsidRPr="00377C1D">
        <w:rPr>
          <w:rFonts w:cstheme="minorHAnsi"/>
          <w:sz w:val="13"/>
          <w:szCs w:val="13"/>
        </w:rPr>
        <w:t>将项目视为非线性</w:t>
      </w:r>
      <w:r w:rsidR="00822240" w:rsidRPr="00377C1D">
        <w:rPr>
          <w:rFonts w:cstheme="minorHAnsi"/>
          <w:sz w:val="13"/>
          <w:szCs w:val="13"/>
        </w:rPr>
        <w:t>,</w:t>
      </w:r>
      <w:r w:rsidR="00AA1868" w:rsidRPr="00377C1D">
        <w:rPr>
          <w:rFonts w:cstheme="minorHAnsi"/>
          <w:sz w:val="13"/>
          <w:szCs w:val="13"/>
        </w:rPr>
        <w:t>复杂的自适应系统</w:t>
      </w:r>
      <w:r w:rsidR="00822240" w:rsidRPr="00377C1D">
        <w:rPr>
          <w:rFonts w:cstheme="minorHAnsi"/>
          <w:sz w:val="13"/>
          <w:szCs w:val="13"/>
        </w:rPr>
        <w:t>,</w:t>
      </w:r>
      <w:r w:rsidR="00AA1868" w:rsidRPr="00377C1D">
        <w:rPr>
          <w:rFonts w:cstheme="minorHAnsi"/>
          <w:sz w:val="13"/>
          <w:szCs w:val="13"/>
        </w:rPr>
        <w:t>其中变更是正常的</w:t>
      </w:r>
      <w:r w:rsidR="00822240" w:rsidRPr="00377C1D">
        <w:rPr>
          <w:rFonts w:cstheme="minorHAnsi"/>
          <w:sz w:val="13"/>
          <w:szCs w:val="13"/>
        </w:rPr>
        <w:t>,</w:t>
      </w:r>
      <w:r w:rsidR="00AA1868" w:rsidRPr="00377C1D">
        <w:rPr>
          <w:rFonts w:cstheme="minorHAnsi"/>
          <w:sz w:val="13"/>
          <w:szCs w:val="13"/>
        </w:rPr>
        <w:t>并且在关注于提供客户价值的同时</w:t>
      </w:r>
      <w:r w:rsidR="00822240" w:rsidRPr="00377C1D">
        <w:rPr>
          <w:rFonts w:cstheme="minorHAnsi"/>
          <w:sz w:val="13"/>
          <w:szCs w:val="13"/>
        </w:rPr>
        <w:t>,</w:t>
      </w:r>
      <w:r w:rsidR="00AA1868" w:rsidRPr="00377C1D">
        <w:rPr>
          <w:rFonts w:cstheme="minorHAnsi"/>
          <w:sz w:val="13"/>
          <w:szCs w:val="13"/>
        </w:rPr>
        <w:t>采用勉强足够的方法进行计</w:t>
      </w:r>
      <w:r w:rsidR="00AA1868" w:rsidRPr="00377C1D">
        <w:rPr>
          <w:rFonts w:cstheme="minorHAnsi"/>
          <w:sz w:val="13"/>
          <w:szCs w:val="13"/>
        </w:rPr>
        <w:t>划</w:t>
      </w:r>
      <w:r w:rsidR="00822240" w:rsidRPr="00377C1D">
        <w:rPr>
          <w:rFonts w:cstheme="minorHAnsi"/>
          <w:sz w:val="13"/>
          <w:szCs w:val="13"/>
        </w:rPr>
        <w:t>,</w:t>
      </w:r>
      <w:r w:rsidR="00AA1868" w:rsidRPr="00377C1D">
        <w:rPr>
          <w:rFonts w:cstheme="minorHAnsi"/>
          <w:sz w:val="13"/>
          <w:szCs w:val="13"/>
        </w:rPr>
        <w:t>流程和控制</w:t>
      </w:r>
      <w:r w:rsidR="00822240" w:rsidRPr="00377C1D">
        <w:rPr>
          <w:rFonts w:cstheme="minorHAnsi"/>
          <w:sz w:val="13"/>
          <w:szCs w:val="13"/>
        </w:rPr>
        <w:t>,</w:t>
      </w:r>
      <w:r w:rsidR="00822240" w:rsidRPr="00377C1D">
        <w:rPr>
          <w:rFonts w:cstheme="minorHAnsi"/>
          <w:sz w:val="13"/>
          <w:szCs w:val="13"/>
        </w:rPr>
        <w:t>重点是人和他们的互动</w:t>
      </w:r>
      <w:r w:rsidR="00822240" w:rsidRPr="00377C1D">
        <w:rPr>
          <w:rFonts w:cstheme="minorHAnsi"/>
          <w:sz w:val="13"/>
          <w:szCs w:val="13"/>
        </w:rPr>
        <w:t>.  </w:t>
      </w:r>
      <w:r w:rsidR="00822240" w:rsidRPr="00377C1D">
        <w:rPr>
          <w:rFonts w:cstheme="minorHAnsi"/>
          <w:sz w:val="13"/>
          <w:szCs w:val="13"/>
        </w:rPr>
        <w:t>产品目标是可以实现的，但它们是不可预测</w:t>
      </w:r>
      <w:r w:rsidR="00822240" w:rsidRPr="00377C1D">
        <w:rPr>
          <w:rFonts w:cstheme="minorHAnsi"/>
          <w:sz w:val="13"/>
          <w:szCs w:val="13"/>
        </w:rPr>
        <w:t xml:space="preserve">Processes aid consistency, they are not repeatable </w:t>
      </w:r>
      <w:r w:rsidR="00822240" w:rsidRPr="00377C1D">
        <w:rPr>
          <w:rFonts w:cstheme="minorHAnsi"/>
          <w:sz w:val="13"/>
          <w:szCs w:val="13"/>
          <w:lang w:val="en-US"/>
        </w:rPr>
        <w:t xml:space="preserve">Small releases – helps manage complexity, provides early feedback. </w:t>
      </w:r>
      <w:r w:rsidR="00822240" w:rsidRPr="00377C1D">
        <w:rPr>
          <w:rFonts w:cstheme="minorHAnsi"/>
          <w:color w:val="FC101B"/>
          <w:sz w:val="13"/>
          <w:szCs w:val="13"/>
          <w:u w:val="single" w:color="FC101B"/>
          <w:lang w:val="en-US"/>
        </w:rPr>
        <w:t xml:space="preserve">1 to 3 </w:t>
      </w:r>
      <w:proofErr w:type="spellStart"/>
      <w:r w:rsidR="00822240" w:rsidRPr="00377C1D">
        <w:rPr>
          <w:rFonts w:cstheme="minorHAnsi"/>
          <w:color w:val="FC101B"/>
          <w:sz w:val="13"/>
          <w:szCs w:val="13"/>
          <w:u w:val="single" w:color="FC101B"/>
          <w:lang w:val="en-US"/>
        </w:rPr>
        <w:t>months</w:t>
      </w:r>
      <w:r w:rsidR="008B74BA" w:rsidRPr="00377C1D">
        <w:rPr>
          <w:rFonts w:cstheme="minorHAnsi"/>
          <w:sz w:val="13"/>
          <w:szCs w:val="13"/>
          <w:lang w:val="en-US"/>
        </w:rPr>
        <w:t>Iterative</w:t>
      </w:r>
      <w:proofErr w:type="spellEnd"/>
      <w:r w:rsidR="008B74BA" w:rsidRPr="00377C1D">
        <w:rPr>
          <w:rFonts w:cstheme="minorHAnsi"/>
          <w:sz w:val="13"/>
          <w:szCs w:val="13"/>
          <w:lang w:val="en-US"/>
        </w:rPr>
        <w:t xml:space="preserve"> and incremental development </w:t>
      </w:r>
      <w:r w:rsidR="008B74BA" w:rsidRPr="00377C1D">
        <w:rPr>
          <w:rFonts w:cstheme="minorHAnsi"/>
          <w:sz w:val="13"/>
          <w:szCs w:val="13"/>
          <w:lang w:val="en-US"/>
        </w:rPr>
        <w:t>计划要求设计代码和测试通过多次传递或迭代逐步发展</w:t>
      </w:r>
      <w:r w:rsidR="008B74BA" w:rsidRPr="00377C1D">
        <w:rPr>
          <w:rFonts w:cstheme="minorHAnsi"/>
          <w:sz w:val="13"/>
          <w:szCs w:val="13"/>
          <w:lang w:val="en-US"/>
        </w:rPr>
        <w:t>iteration</w:t>
      </w:r>
      <w:r w:rsidR="008B74BA" w:rsidRPr="00377C1D">
        <w:rPr>
          <w:rFonts w:cstheme="minorHAnsi"/>
          <w:sz w:val="13"/>
          <w:szCs w:val="13"/>
          <w:lang w:val="en-US"/>
        </w:rPr>
        <w:t>是固定长度的</w:t>
      </w:r>
      <w:r w:rsidR="008B74BA" w:rsidRPr="00377C1D">
        <w:rPr>
          <w:rFonts w:cstheme="minorHAnsi"/>
          <w:sz w:val="13"/>
          <w:szCs w:val="13"/>
          <w:lang w:val="en-US"/>
        </w:rPr>
        <w:t>(</w:t>
      </w:r>
      <w:r w:rsidR="008B74BA" w:rsidRPr="00377C1D">
        <w:rPr>
          <w:rFonts w:cstheme="minorHAnsi"/>
          <w:color w:val="FC101B"/>
          <w:sz w:val="13"/>
          <w:szCs w:val="13"/>
          <w:lang w:val="en-US"/>
        </w:rPr>
        <w:t>usually 2 weeks</w:t>
      </w:r>
      <w:r w:rsidR="008B74BA" w:rsidRPr="00377C1D">
        <w:rPr>
          <w:rFonts w:cstheme="minorHAnsi"/>
          <w:sz w:val="13"/>
          <w:szCs w:val="13"/>
          <w:lang w:val="en-US"/>
        </w:rPr>
        <w:t xml:space="preserve">), which </w:t>
      </w:r>
      <w:proofErr w:type="spellStart"/>
      <w:r w:rsidR="008B74BA" w:rsidRPr="00377C1D">
        <w:rPr>
          <w:rFonts w:cstheme="minorHAnsi"/>
          <w:sz w:val="13"/>
          <w:szCs w:val="13"/>
          <w:lang w:val="en-US"/>
        </w:rPr>
        <w:t>maximises</w:t>
      </w:r>
      <w:proofErr w:type="spellEnd"/>
      <w:r w:rsidR="008B74BA" w:rsidRPr="00377C1D">
        <w:rPr>
          <w:rFonts w:cstheme="minorHAnsi"/>
          <w:sz w:val="13"/>
          <w:szCs w:val="13"/>
          <w:lang w:val="en-US"/>
        </w:rPr>
        <w:t xml:space="preserve"> feedback. The fixed scope retains stability. Collocation – </w:t>
      </w:r>
      <w:r w:rsidR="00EB1878" w:rsidRPr="00377C1D">
        <w:rPr>
          <w:rFonts w:cstheme="minorHAnsi"/>
          <w:sz w:val="13"/>
          <w:szCs w:val="13"/>
          <w:lang w:val="en-US"/>
        </w:rPr>
        <w:t>这种安排有利于沟通和整合鼓励即兴会议和设计会议。</w:t>
      </w:r>
      <w:r w:rsidR="008B74BA" w:rsidRPr="00377C1D">
        <w:rPr>
          <w:rFonts w:cstheme="minorHAnsi"/>
          <w:sz w:val="13"/>
          <w:szCs w:val="13"/>
          <w:lang w:val="en-US"/>
        </w:rPr>
        <w:t xml:space="preserve">Release plan / feature backlog </w:t>
      </w:r>
      <w:r w:rsidR="00EB1878" w:rsidRPr="00377C1D">
        <w:rPr>
          <w:rFonts w:cstheme="minorHAnsi"/>
          <w:sz w:val="13"/>
          <w:szCs w:val="13"/>
          <w:lang w:val="en-US"/>
        </w:rPr>
        <w:t>期望的功能在高级别定义并由客户确定优先级估计是在发布计划游戏（基于博弈论）中协同完成的开发人员提供工作量估算客户决定业务优先级</w:t>
      </w:r>
      <w:r w:rsidR="008B74BA" w:rsidRPr="00377C1D">
        <w:rPr>
          <w:rFonts w:cstheme="minorHAnsi"/>
          <w:sz w:val="13"/>
          <w:szCs w:val="13"/>
          <w:lang w:val="en-US"/>
        </w:rPr>
        <w:t xml:space="preserve">Iteration plan/task backlog – </w:t>
      </w:r>
      <w:r w:rsidR="004D7C00" w:rsidRPr="00377C1D">
        <w:rPr>
          <w:rFonts w:cstheme="minorHAnsi"/>
          <w:sz w:val="13"/>
          <w:szCs w:val="13"/>
          <w:lang w:val="en-US"/>
        </w:rPr>
        <w:t>发布计划中的高级功能在迭代计划或任务积压中详细阐述并优先处理其实现任务</w:t>
      </w:r>
      <w:r w:rsidR="004D7C00" w:rsidRPr="00377C1D">
        <w:rPr>
          <w:rFonts w:cstheme="minorHAnsi"/>
          <w:sz w:val="13"/>
          <w:szCs w:val="13"/>
          <w:lang w:val="en-US"/>
        </w:rPr>
        <w:t>,</w:t>
      </w:r>
      <w:r w:rsidR="004D7C00" w:rsidRPr="00377C1D">
        <w:rPr>
          <w:rFonts w:cstheme="minorHAnsi"/>
          <w:sz w:val="13"/>
          <w:szCs w:val="13"/>
          <w:lang w:val="en-US"/>
        </w:rPr>
        <w:t>其余同上</w:t>
      </w:r>
      <w:r w:rsidR="008B74BA" w:rsidRPr="00377C1D">
        <w:rPr>
          <w:rFonts w:cstheme="minorHAnsi"/>
          <w:sz w:val="13"/>
          <w:szCs w:val="13"/>
          <w:lang w:val="en-US"/>
        </w:rPr>
        <w:t xml:space="preserve">.Tracking </w:t>
      </w:r>
      <w:r w:rsidR="004D7C00" w:rsidRPr="00377C1D">
        <w:rPr>
          <w:rFonts w:cstheme="minorHAnsi"/>
          <w:sz w:val="13"/>
          <w:szCs w:val="13"/>
          <w:lang w:val="en-US"/>
        </w:rPr>
        <w:t xml:space="preserve"> </w:t>
      </w:r>
      <w:r w:rsidR="004D7C00" w:rsidRPr="00377C1D">
        <w:rPr>
          <w:rFonts w:cstheme="minorHAnsi"/>
          <w:sz w:val="13"/>
          <w:szCs w:val="13"/>
          <w:lang w:val="en-US"/>
        </w:rPr>
        <w:t>在迭代中跟踪功能和任务只有在</w:t>
      </w:r>
      <w:r w:rsidR="004D7C00" w:rsidRPr="00377C1D">
        <w:rPr>
          <w:rFonts w:cstheme="minorHAnsi"/>
          <w:sz w:val="13"/>
          <w:szCs w:val="13"/>
          <w:lang w:val="en-US"/>
        </w:rPr>
        <w:t>100</w:t>
      </w:r>
      <w:r w:rsidR="004D7C00" w:rsidRPr="00377C1D">
        <w:rPr>
          <w:rFonts w:cstheme="minorHAnsi"/>
          <w:sz w:val="13"/>
          <w:szCs w:val="13"/>
          <w:lang w:val="en-US"/>
        </w:rPr>
        <w:t>％完成时它们才算完整。没有部分完成的概念什么构成</w:t>
      </w:r>
      <w:r w:rsidR="004D7C00" w:rsidRPr="00377C1D">
        <w:rPr>
          <w:rFonts w:cstheme="minorHAnsi"/>
          <w:sz w:val="13"/>
          <w:szCs w:val="13"/>
          <w:lang w:val="en-US"/>
        </w:rPr>
        <w:t>“</w:t>
      </w:r>
      <w:r w:rsidR="004D7C00" w:rsidRPr="00377C1D">
        <w:rPr>
          <w:rFonts w:cstheme="minorHAnsi"/>
          <w:sz w:val="13"/>
          <w:szCs w:val="13"/>
          <w:lang w:val="en-US"/>
        </w:rPr>
        <w:t>完成</w:t>
      </w:r>
      <w:r w:rsidR="004D7C00" w:rsidRPr="00377C1D">
        <w:rPr>
          <w:rFonts w:cstheme="minorHAnsi"/>
          <w:sz w:val="13"/>
          <w:szCs w:val="13"/>
          <w:lang w:val="en-US"/>
        </w:rPr>
        <w:t>”</w:t>
      </w:r>
      <w:r w:rsidR="004D7C00" w:rsidRPr="00377C1D">
        <w:rPr>
          <w:rFonts w:cstheme="minorHAnsi"/>
          <w:sz w:val="13"/>
          <w:szCs w:val="13"/>
          <w:lang w:val="en-US"/>
        </w:rPr>
        <w:t>在项目开始之前达成一致。</w:t>
      </w:r>
      <w:r w:rsidR="008B74BA" w:rsidRPr="00377C1D">
        <w:rPr>
          <w:rFonts w:cstheme="minorHAnsi"/>
          <w:sz w:val="13"/>
          <w:szCs w:val="13"/>
          <w:lang w:val="en-US"/>
        </w:rPr>
        <w:t>Self-</w:t>
      </w:r>
      <w:proofErr w:type="spellStart"/>
      <w:r w:rsidR="008B74BA" w:rsidRPr="00377C1D">
        <w:rPr>
          <w:rFonts w:cstheme="minorHAnsi"/>
          <w:sz w:val="13"/>
          <w:szCs w:val="13"/>
          <w:lang w:val="en-US"/>
        </w:rPr>
        <w:t>organising</w:t>
      </w:r>
      <w:proofErr w:type="spellEnd"/>
      <w:r w:rsidR="008B74BA" w:rsidRPr="00377C1D">
        <w:rPr>
          <w:rFonts w:cstheme="minorHAnsi"/>
          <w:sz w:val="13"/>
          <w:szCs w:val="13"/>
          <w:lang w:val="en-US"/>
        </w:rPr>
        <w:t xml:space="preserve"> teams – </w:t>
      </w:r>
      <w:r w:rsidR="0085599B" w:rsidRPr="00377C1D">
        <w:rPr>
          <w:rFonts w:cstheme="minorHAnsi"/>
          <w:sz w:val="13"/>
          <w:szCs w:val="13"/>
          <w:lang w:val="en-US"/>
        </w:rPr>
        <w:t>团队成员通过积压完成任务自行组织，无需自上而下的管理控制</w:t>
      </w:r>
      <w:r w:rsidR="008B74BA" w:rsidRPr="00377C1D">
        <w:rPr>
          <w:rFonts w:cstheme="minorHAnsi"/>
          <w:sz w:val="13"/>
          <w:szCs w:val="13"/>
          <w:lang w:val="en-US"/>
        </w:rPr>
        <w:t xml:space="preserve">.Simple, lean and adaptable </w:t>
      </w:r>
      <w:r w:rsidR="0085599B" w:rsidRPr="00377C1D">
        <w:rPr>
          <w:rFonts w:cstheme="minorHAnsi"/>
          <w:sz w:val="13"/>
          <w:szCs w:val="13"/>
          <w:lang w:val="en-US"/>
        </w:rPr>
        <w:t>工作的所有方面包括流程都保持简单，精益（低浪费）并适应最大化客户价值和适应变化</w:t>
      </w:r>
      <w:r w:rsidR="0059563B" w:rsidRPr="00377C1D">
        <w:rPr>
          <w:rFonts w:cstheme="minorHAnsi"/>
          <w:color w:val="76923C" w:themeColor="accent3" w:themeShade="BF"/>
          <w:sz w:val="13"/>
          <w:szCs w:val="13"/>
          <w:lang w:val="en-US"/>
        </w:rPr>
        <w:t>Agile Methodologies</w:t>
      </w:r>
      <w:r w:rsidR="0059563B" w:rsidRPr="00377C1D">
        <w:rPr>
          <w:rFonts w:cstheme="minorHAnsi"/>
          <w:sz w:val="13"/>
          <w:szCs w:val="13"/>
          <w:lang w:val="en-US"/>
        </w:rPr>
        <w:t>：</w:t>
      </w:r>
      <w:r w:rsidR="0059563B" w:rsidRPr="00377C1D">
        <w:rPr>
          <w:rFonts w:cstheme="minorHAnsi"/>
          <w:sz w:val="13"/>
          <w:szCs w:val="13"/>
          <w:lang w:val="en-US"/>
        </w:rPr>
        <w:t>Dynamic Systems Development Method (DSDM)Lean Development (LD)Adapted from manufacturing;</w:t>
      </w:r>
      <w:r w:rsidR="0059563B" w:rsidRPr="00377C1D">
        <w:rPr>
          <w:rFonts w:cstheme="minorHAnsi"/>
          <w:sz w:val="13"/>
          <w:szCs w:val="13"/>
          <w:lang w:val="en-US"/>
        </w:rPr>
        <w:t>改编自制造业</w:t>
      </w:r>
      <w:r w:rsidR="0059563B" w:rsidRPr="00377C1D">
        <w:rPr>
          <w:rFonts w:cstheme="minorHAnsi"/>
          <w:sz w:val="13"/>
          <w:szCs w:val="13"/>
          <w:lang w:val="en-US"/>
        </w:rPr>
        <w:t>;</w:t>
      </w:r>
      <w:r w:rsidR="0059563B" w:rsidRPr="00377C1D">
        <w:rPr>
          <w:rFonts w:cstheme="minorHAnsi"/>
          <w:sz w:val="13"/>
          <w:szCs w:val="13"/>
          <w:lang w:val="en-US"/>
        </w:rPr>
        <w:t>七项原则</w:t>
      </w:r>
      <w:r w:rsidR="0059563B" w:rsidRPr="00377C1D">
        <w:rPr>
          <w:rFonts w:cstheme="minorHAnsi"/>
          <w:sz w:val="13"/>
          <w:szCs w:val="13"/>
          <w:lang w:val="en-US"/>
        </w:rPr>
        <w:t>:</w:t>
      </w:r>
      <w:r w:rsidR="0059563B" w:rsidRPr="00377C1D">
        <w:rPr>
          <w:rFonts w:cstheme="minorHAnsi"/>
          <w:sz w:val="13"/>
          <w:szCs w:val="13"/>
          <w:lang w:val="en-US"/>
        </w:rPr>
        <w:t>消除浪费扩大学习尽可能晚地决定尽可能快地交付赋予团队权力建立诚信看到整体</w:t>
      </w:r>
      <w:r w:rsidR="0059563B" w:rsidRPr="00377C1D">
        <w:rPr>
          <w:rFonts w:cstheme="minorHAnsi"/>
          <w:sz w:val="13"/>
          <w:szCs w:val="13"/>
          <w:lang w:val="en-US"/>
        </w:rPr>
        <w:t>Feature-Driven Development (FDD)Extreme Programming (XP) Construction:</w:t>
      </w:r>
      <w:r w:rsidR="0059563B" w:rsidRPr="00377C1D">
        <w:rPr>
          <w:rFonts w:cstheme="minorHAnsi"/>
          <w:sz w:val="13"/>
          <w:szCs w:val="13"/>
          <w:lang w:val="en-US"/>
        </w:rPr>
        <w:t>项目开发完成</w:t>
      </w:r>
      <w:r w:rsidR="0059563B" w:rsidRPr="00377C1D">
        <w:rPr>
          <w:rFonts w:cstheme="minorHAnsi"/>
          <w:sz w:val="13"/>
          <w:szCs w:val="13"/>
          <w:lang w:val="en-US"/>
        </w:rPr>
        <w:t>,</w:t>
      </w:r>
      <w:r w:rsidR="0059563B" w:rsidRPr="00377C1D">
        <w:rPr>
          <w:rFonts w:cstheme="minorHAnsi"/>
          <w:sz w:val="13"/>
          <w:szCs w:val="13"/>
        </w:rPr>
        <w:t xml:space="preserve"> </w:t>
      </w:r>
      <w:r w:rsidR="0059563B" w:rsidRPr="00377C1D">
        <w:rPr>
          <w:rFonts w:cstheme="minorHAnsi"/>
          <w:sz w:val="13"/>
          <w:szCs w:val="13"/>
          <w:lang w:val="en-US"/>
        </w:rPr>
        <w:t>Transition:</w:t>
      </w:r>
      <w:r w:rsidR="0059563B" w:rsidRPr="00377C1D">
        <w:rPr>
          <w:rFonts w:cstheme="minorHAnsi"/>
          <w:sz w:val="13"/>
          <w:szCs w:val="13"/>
          <w:lang w:val="en-US"/>
        </w:rPr>
        <w:t>向公众发布的软件</w:t>
      </w:r>
      <w:r w:rsidR="0059563B" w:rsidRPr="00377C1D">
        <w:rPr>
          <w:rFonts w:cstheme="minorHAnsi"/>
          <w:sz w:val="13"/>
          <w:szCs w:val="13"/>
          <w:lang w:val="en-US"/>
        </w:rPr>
        <w:t>. Rational Unified Process (RUP)Adaptive Software Development (ASD):</w:t>
      </w:r>
      <w:r w:rsidR="006C19BF" w:rsidRPr="00377C1D">
        <w:rPr>
          <w:rFonts w:cstheme="minorHAnsi"/>
          <w:sz w:val="13"/>
          <w:szCs w:val="13"/>
          <w:lang w:val="en-US"/>
        </w:rPr>
        <w:t xml:space="preserve"> speculate, collaborate, and learn cycles</w:t>
      </w:r>
      <w:r w:rsidR="006C19BF" w:rsidRPr="00377C1D">
        <w:rPr>
          <w:rFonts w:cstheme="minorHAnsi"/>
          <w:sz w:val="13"/>
          <w:szCs w:val="13"/>
        </w:rPr>
        <w:t xml:space="preserve"> </w:t>
      </w:r>
      <w:r w:rsidR="006C19BF" w:rsidRPr="00377C1D">
        <w:rPr>
          <w:rFonts w:cstheme="minorHAnsi"/>
          <w:color w:val="76923C" w:themeColor="accent3" w:themeShade="BF"/>
          <w:sz w:val="13"/>
          <w:szCs w:val="13"/>
          <w:lang w:val="en-US"/>
        </w:rPr>
        <w:t>Rapid Product Development (PRD)</w:t>
      </w:r>
      <w:r w:rsidR="00DD03CA" w:rsidRPr="00377C1D">
        <w:rPr>
          <w:rFonts w:cstheme="minorHAnsi"/>
          <w:color w:val="76923C" w:themeColor="accent3" w:themeShade="BF"/>
          <w:sz w:val="13"/>
          <w:szCs w:val="13"/>
        </w:rPr>
        <w:t xml:space="preserve"> </w:t>
      </w:r>
      <w:r w:rsidR="00DD03CA" w:rsidRPr="00377C1D">
        <w:rPr>
          <w:rFonts w:cstheme="minorHAnsi"/>
          <w:sz w:val="13"/>
          <w:szCs w:val="13"/>
          <w:lang w:val="en-US"/>
        </w:rPr>
        <w:t>跨学科研讨会和即兴会议整个工程团队了解所有功能简化流程提高质量控制系统的灵活性和无纸化审批系统强大的可重用软件代码库</w:t>
      </w:r>
      <w:r w:rsidR="001D723F" w:rsidRPr="00377C1D">
        <w:rPr>
          <w:rFonts w:cstheme="minorHAnsi"/>
          <w:color w:val="76923C" w:themeColor="accent3" w:themeShade="BF"/>
          <w:sz w:val="13"/>
          <w:szCs w:val="13"/>
          <w:lang w:val="en-US"/>
        </w:rPr>
        <w:t>Agile PM in Action - Scrum Methodology</w:t>
      </w:r>
      <w:r w:rsidR="001D723F" w:rsidRPr="00377C1D">
        <w:rPr>
          <w:rFonts w:cstheme="minorHAnsi"/>
          <w:sz w:val="13"/>
          <w:szCs w:val="13"/>
          <w:lang w:val="en-US"/>
        </w:rPr>
        <w:t xml:space="preserve"> holistic approach for use by a cross-functional team collaborating to develop a new product. It defines product features as deliverables and prioritizes them by their perceived highest value to the customer. Priorities are re-evaluated after each iteration (sprint) to produce fully functional features. </w:t>
      </w:r>
      <w:r w:rsidR="001D723F" w:rsidRPr="00377C1D">
        <w:rPr>
          <w:rFonts w:cstheme="minorHAnsi"/>
          <w:color w:val="76923C" w:themeColor="accent3" w:themeShade="BF"/>
          <w:sz w:val="13"/>
          <w:szCs w:val="13"/>
          <w:lang w:val="en-US"/>
        </w:rPr>
        <w:t>Scrum’ 4 iterative phases</w:t>
      </w:r>
      <w:r w:rsidR="001D723F" w:rsidRPr="00377C1D">
        <w:rPr>
          <w:rFonts w:cstheme="minorHAnsi"/>
          <w:sz w:val="13"/>
          <w:szCs w:val="13"/>
          <w:lang w:val="en-US"/>
        </w:rPr>
        <w:t>: (1)analysis(2)design(3)build     (4)test</w:t>
      </w:r>
      <w:r w:rsidR="00550AB3" w:rsidRPr="00377C1D">
        <w:rPr>
          <w:rFonts w:cstheme="minorHAnsi"/>
          <w:color w:val="FC101B"/>
          <w:sz w:val="13"/>
          <w:szCs w:val="13"/>
          <w:lang w:val="en-US"/>
        </w:rPr>
        <w:t>1sprint</w:t>
      </w:r>
      <w:r w:rsidR="00550AB3" w:rsidRPr="00377C1D">
        <w:rPr>
          <w:rFonts w:cstheme="minorHAnsi"/>
          <w:sz w:val="13"/>
          <w:szCs w:val="13"/>
          <w:lang w:val="en-US"/>
        </w:rPr>
        <w:t xml:space="preserve"> = 1 - 4 weeks</w:t>
      </w:r>
      <w:r w:rsidR="00071809" w:rsidRPr="00377C1D">
        <w:rPr>
          <w:rFonts w:cstheme="minorHAnsi"/>
          <w:sz w:val="13"/>
          <w:szCs w:val="13"/>
        </w:rPr>
        <w:t xml:space="preserve"> </w:t>
      </w:r>
      <w:r w:rsidR="00071809" w:rsidRPr="00377C1D">
        <w:rPr>
          <w:rFonts w:cstheme="minorHAnsi"/>
          <w:sz w:val="13"/>
          <w:szCs w:val="13"/>
          <w:lang w:val="en-US"/>
        </w:rPr>
        <w:t>outcomes(The way a thing turns out; a consequence.) outputs(The amount of something produced by a person, machine, or</w:t>
      </w:r>
      <w:r w:rsidR="00550AB3" w:rsidRPr="00377C1D">
        <w:rPr>
          <w:rFonts w:cstheme="minorHAnsi"/>
          <w:sz w:val="13"/>
          <w:szCs w:val="13"/>
          <w:lang w:val="en-US"/>
        </w:rPr>
        <w:t xml:space="preserve"> </w:t>
      </w:r>
      <w:r w:rsidR="00071809" w:rsidRPr="00377C1D">
        <w:rPr>
          <w:rFonts w:cstheme="minorHAnsi"/>
          <w:sz w:val="13"/>
          <w:szCs w:val="13"/>
          <w:lang w:val="en-US"/>
        </w:rPr>
        <w:t xml:space="preserve">industry) </w:t>
      </w:r>
      <w:r w:rsidR="00C95982" w:rsidRPr="00377C1D">
        <w:rPr>
          <w:rFonts w:cstheme="minorHAnsi"/>
          <w:sz w:val="13"/>
          <w:szCs w:val="13"/>
          <w:lang w:val="en-US"/>
        </w:rPr>
        <w:t xml:space="preserve">documenting the scope -- the product backlog: control workflow &amp; issues agile requirements using user stories: origin, (who, what, why ),(3C:Card, Conversation, Confirmation), generate acceptance criteria, big picture, </w:t>
      </w:r>
      <w:r w:rsidR="00134512" w:rsidRPr="00377C1D">
        <w:rPr>
          <w:rFonts w:cstheme="minorHAnsi"/>
          <w:sz w:val="13"/>
          <w:szCs w:val="13"/>
          <w:lang w:val="en-US"/>
        </w:rPr>
        <w:t>(As..</w:t>
      </w:r>
      <w:proofErr w:type="spellStart"/>
      <w:r w:rsidR="00134512" w:rsidRPr="00377C1D">
        <w:rPr>
          <w:rFonts w:cstheme="minorHAnsi"/>
          <w:sz w:val="13"/>
          <w:szCs w:val="13"/>
          <w:lang w:val="en-US"/>
        </w:rPr>
        <w:t>i</w:t>
      </w:r>
      <w:proofErr w:type="spellEnd"/>
      <w:r w:rsidR="00134512" w:rsidRPr="00377C1D">
        <w:rPr>
          <w:rFonts w:cstheme="minorHAnsi"/>
          <w:sz w:val="13"/>
          <w:szCs w:val="13"/>
          <w:lang w:val="en-US"/>
        </w:rPr>
        <w:t xml:space="preserve"> </w:t>
      </w:r>
      <w:proofErr w:type="spellStart"/>
      <w:r w:rsidR="00134512" w:rsidRPr="00377C1D">
        <w:rPr>
          <w:rFonts w:cstheme="minorHAnsi"/>
          <w:sz w:val="13"/>
          <w:szCs w:val="13"/>
          <w:lang w:val="en-US"/>
        </w:rPr>
        <w:t>want..so</w:t>
      </w:r>
      <w:proofErr w:type="spellEnd"/>
      <w:r w:rsidR="00134512" w:rsidRPr="00377C1D">
        <w:rPr>
          <w:rFonts w:cstheme="minorHAnsi"/>
          <w:sz w:val="13"/>
          <w:szCs w:val="13"/>
          <w:lang w:val="en-US"/>
        </w:rPr>
        <w:t xml:space="preserve"> that) visual mapping tool to provide an overview of the total scope of the project: user story map, planning with story map</w:t>
      </w:r>
      <w:r w:rsidR="006E080E" w:rsidRPr="00377C1D">
        <w:rPr>
          <w:rFonts w:cstheme="minorHAnsi"/>
          <w:sz w:val="13"/>
          <w:szCs w:val="13"/>
          <w:lang w:val="en-US"/>
        </w:rPr>
        <w:t>. Scrum concept help move the process from one of the requirements delivery to one of requirement discovery</w:t>
      </w:r>
      <w:r w:rsidR="00D07799" w:rsidRPr="00377C1D">
        <w:rPr>
          <w:rFonts w:cstheme="minorHAnsi"/>
          <w:sz w:val="13"/>
          <w:szCs w:val="13"/>
          <w:lang w:val="en-US"/>
        </w:rPr>
        <w:t xml:space="preserve">. FALLACY - Requirements </w:t>
      </w:r>
      <w:r w:rsidR="00D07799" w:rsidRPr="00377C1D">
        <w:rPr>
          <w:rFonts w:cstheme="minorHAnsi"/>
          <w:color w:val="C0504D" w:themeColor="accent2"/>
          <w:sz w:val="13"/>
          <w:szCs w:val="13"/>
          <w:lang w:val="en-US"/>
        </w:rPr>
        <w:t>delivery</w:t>
      </w:r>
      <w:r w:rsidR="00D07799" w:rsidRPr="00377C1D">
        <w:rPr>
          <w:rFonts w:cstheme="minorHAnsi"/>
          <w:sz w:val="13"/>
          <w:szCs w:val="13"/>
          <w:lang w:val="en-US"/>
        </w:rPr>
        <w:t xml:space="preserve"> process  The customer knows what she/he </w:t>
      </w:r>
      <w:proofErr w:type="spellStart"/>
      <w:r w:rsidR="00D07799" w:rsidRPr="00377C1D">
        <w:rPr>
          <w:rFonts w:cstheme="minorHAnsi"/>
          <w:sz w:val="13"/>
          <w:szCs w:val="13"/>
          <w:lang w:val="en-US"/>
        </w:rPr>
        <w:t>wantsThe</w:t>
      </w:r>
      <w:proofErr w:type="spellEnd"/>
      <w:r w:rsidR="00D07799" w:rsidRPr="00377C1D">
        <w:rPr>
          <w:rFonts w:cstheme="minorHAnsi"/>
          <w:sz w:val="13"/>
          <w:szCs w:val="13"/>
          <w:lang w:val="en-US"/>
        </w:rPr>
        <w:t xml:space="preserve"> developers know how to build </w:t>
      </w:r>
      <w:proofErr w:type="spellStart"/>
      <w:r w:rsidR="00D07799" w:rsidRPr="00377C1D">
        <w:rPr>
          <w:rFonts w:cstheme="minorHAnsi"/>
          <w:sz w:val="13"/>
          <w:szCs w:val="13"/>
          <w:lang w:val="en-US"/>
        </w:rPr>
        <w:t>itNothing</w:t>
      </w:r>
      <w:proofErr w:type="spellEnd"/>
      <w:r w:rsidR="00D07799" w:rsidRPr="00377C1D">
        <w:rPr>
          <w:rFonts w:cstheme="minorHAnsi"/>
          <w:sz w:val="13"/>
          <w:szCs w:val="13"/>
          <w:lang w:val="en-US"/>
        </w:rPr>
        <w:t xml:space="preserve"> will change along the way REALITY - Requirements </w:t>
      </w:r>
      <w:r w:rsidR="00D07799" w:rsidRPr="00377C1D">
        <w:rPr>
          <w:rFonts w:cstheme="minorHAnsi"/>
          <w:i/>
          <w:iCs/>
          <w:color w:val="C0504D" w:themeColor="accent2"/>
          <w:sz w:val="13"/>
          <w:szCs w:val="13"/>
          <w:lang w:val="en-US"/>
        </w:rPr>
        <w:t>discovery</w:t>
      </w:r>
      <w:r w:rsidR="00D07799" w:rsidRPr="00377C1D">
        <w:rPr>
          <w:rFonts w:cstheme="minorHAnsi"/>
          <w:i/>
          <w:iCs/>
          <w:sz w:val="13"/>
          <w:szCs w:val="13"/>
          <w:lang w:val="en-US"/>
        </w:rPr>
        <w:t xml:space="preserve">  </w:t>
      </w:r>
      <w:proofErr w:type="spellStart"/>
      <w:r w:rsidR="00D07799" w:rsidRPr="00377C1D">
        <w:rPr>
          <w:rFonts w:cstheme="minorHAnsi"/>
          <w:sz w:val="13"/>
          <w:szCs w:val="13"/>
          <w:lang w:val="en-US"/>
        </w:rPr>
        <w:t>processThe</w:t>
      </w:r>
      <w:proofErr w:type="spellEnd"/>
      <w:r w:rsidR="00D07799" w:rsidRPr="00377C1D">
        <w:rPr>
          <w:rFonts w:cstheme="minorHAnsi"/>
          <w:sz w:val="13"/>
          <w:szCs w:val="13"/>
          <w:lang w:val="en-US"/>
        </w:rPr>
        <w:t xml:space="preserve"> customer discovers what he/she really wants (not what he/she first thinks he/she wants)The developers discover how best to build it</w:t>
      </w:r>
      <w:r w:rsidR="00D07799" w:rsidRPr="00377C1D">
        <w:rPr>
          <w:rFonts w:cstheme="minorHAnsi"/>
          <w:sz w:val="13"/>
          <w:szCs w:val="13"/>
          <w:lang w:val="en-US"/>
        </w:rPr>
        <w:t>在</w:t>
      </w:r>
      <w:r w:rsidR="00D07799" w:rsidRPr="00377C1D">
        <w:rPr>
          <w:rFonts w:cstheme="minorHAnsi"/>
          <w:sz w:val="13"/>
          <w:szCs w:val="13"/>
          <w:lang w:val="en-US"/>
        </w:rPr>
        <w:t>APM</w:t>
      </w:r>
      <w:r w:rsidR="00D07799" w:rsidRPr="00377C1D">
        <w:rPr>
          <w:rFonts w:cstheme="minorHAnsi"/>
          <w:sz w:val="13"/>
          <w:szCs w:val="13"/>
          <w:lang w:val="en-US"/>
        </w:rPr>
        <w:t>中：项目范围包含在</w:t>
      </w:r>
      <w:r w:rsidR="00D07799" w:rsidRPr="00377C1D">
        <w:rPr>
          <w:rFonts w:cstheme="minorHAnsi"/>
          <w:sz w:val="13"/>
          <w:szCs w:val="13"/>
          <w:lang w:val="en-US"/>
        </w:rPr>
        <w:t>“</w:t>
      </w:r>
      <w:r w:rsidR="00D07799" w:rsidRPr="00377C1D">
        <w:rPr>
          <w:rFonts w:cstheme="minorHAnsi"/>
          <w:sz w:val="13"/>
          <w:szCs w:val="13"/>
          <w:lang w:val="en-US"/>
        </w:rPr>
        <w:t>产品</w:t>
      </w:r>
      <w:r w:rsidR="00D07799" w:rsidRPr="00377C1D">
        <w:rPr>
          <w:rFonts w:cstheme="minorHAnsi"/>
          <w:sz w:val="13"/>
          <w:szCs w:val="13"/>
          <w:lang w:val="en-US"/>
        </w:rPr>
        <w:t>Backlog”</w:t>
      </w:r>
      <w:r w:rsidR="00D07799" w:rsidRPr="00377C1D">
        <w:rPr>
          <w:rFonts w:cstheme="minorHAnsi"/>
          <w:sz w:val="13"/>
          <w:szCs w:val="13"/>
          <w:lang w:val="en-US"/>
        </w:rPr>
        <w:t>中敏捷产品待办事项是优先级功能列表，包含产品所需的所有功能的简短描述与许多传统托管项目不同，敏捷项目不会启动项目，需要花费大量时间来记录所有需求。</w:t>
      </w:r>
      <w:r w:rsidR="00D07799" w:rsidRPr="00377C1D">
        <w:rPr>
          <w:rFonts w:cstheme="minorHAnsi"/>
          <w:sz w:val="13"/>
          <w:szCs w:val="13"/>
          <w:lang w:val="en-US"/>
        </w:rPr>
        <w:t xml:space="preserve"> </w:t>
      </w:r>
      <w:r w:rsidR="00D07799" w:rsidRPr="00377C1D">
        <w:rPr>
          <w:rFonts w:cstheme="minorHAnsi"/>
          <w:sz w:val="13"/>
          <w:szCs w:val="13"/>
          <w:lang w:val="en-US"/>
        </w:rPr>
        <w:t>相反敏捷团队及其产品所有者通常首先写下他们可以想到包含在待办事项中的所有内容典型的</w:t>
      </w:r>
      <w:proofErr w:type="spellStart"/>
      <w:r w:rsidR="00D07799" w:rsidRPr="00377C1D">
        <w:rPr>
          <w:rFonts w:cstheme="minorHAnsi"/>
          <w:color w:val="4F6228" w:themeColor="accent3" w:themeShade="80"/>
          <w:sz w:val="13"/>
          <w:szCs w:val="13"/>
          <w:lang w:val="en-US"/>
        </w:rPr>
        <w:t>ScrumBacklog</w:t>
      </w:r>
      <w:proofErr w:type="spellEnd"/>
      <w:r w:rsidR="00D07799" w:rsidRPr="00377C1D">
        <w:rPr>
          <w:rFonts w:cstheme="minorHAnsi"/>
          <w:color w:val="4F6228" w:themeColor="accent3" w:themeShade="80"/>
          <w:sz w:val="13"/>
          <w:szCs w:val="13"/>
          <w:lang w:val="en-US"/>
        </w:rPr>
        <w:t xml:space="preserve"> 4 types items</w:t>
      </w:r>
      <w:r w:rsidR="00D07799" w:rsidRPr="00377C1D">
        <w:rPr>
          <w:rFonts w:cstheme="minorHAnsi"/>
          <w:sz w:val="13"/>
          <w:szCs w:val="13"/>
          <w:lang w:val="en-US"/>
        </w:rPr>
        <w:t xml:space="preserve"> (1)Features.   (2)Bugs(no diff btw new feature).(3)Technical work.   ("Upgrade all developers' workstations to Windows 10.")(4)Knowledge acquisition (“Scrum backlog item about researching various JavaScript libraries and making a selection.”)</w:t>
      </w:r>
      <w:r w:rsidR="00B14531" w:rsidRPr="00377C1D">
        <w:rPr>
          <w:rFonts w:cstheme="minorHAnsi"/>
          <w:color w:val="4F6228" w:themeColor="accent3" w:themeShade="80"/>
          <w:sz w:val="13"/>
          <w:szCs w:val="13"/>
          <w:lang w:val="en-US"/>
        </w:rPr>
        <w:t>Product Backlog</w:t>
      </w:r>
      <w:r w:rsidR="00B14531" w:rsidRPr="00377C1D">
        <w:rPr>
          <w:rFonts w:cstheme="minorHAnsi"/>
          <w:color w:val="4F6228" w:themeColor="accent3" w:themeShade="80"/>
          <w:sz w:val="13"/>
          <w:szCs w:val="13"/>
          <w:lang w:val="en-US"/>
        </w:rPr>
        <w:t>控制工作流程</w:t>
      </w:r>
      <w:r w:rsidR="00B14531" w:rsidRPr="00377C1D">
        <w:rPr>
          <w:rFonts w:cstheme="minorHAnsi"/>
          <w:sz w:val="13"/>
          <w:szCs w:val="13"/>
          <w:lang w:val="en-US"/>
        </w:rPr>
        <w:t>产品所有者在</w:t>
      </w:r>
      <w:r w:rsidR="00B14531" w:rsidRPr="00377C1D">
        <w:rPr>
          <w:rFonts w:cstheme="minorHAnsi"/>
          <w:sz w:val="13"/>
          <w:szCs w:val="13"/>
          <w:lang w:val="en-US"/>
        </w:rPr>
        <w:t>sprint</w:t>
      </w:r>
      <w:r w:rsidR="00B14531" w:rsidRPr="00377C1D">
        <w:rPr>
          <w:rFonts w:cstheme="minorHAnsi"/>
          <w:sz w:val="13"/>
          <w:szCs w:val="13"/>
          <w:lang w:val="en-US"/>
        </w:rPr>
        <w:t>计划会议上显示优先级敏捷产品待办事项，并向团队描述最重要的项目</w:t>
      </w:r>
      <w:r w:rsidR="00B14531" w:rsidRPr="00377C1D">
        <w:rPr>
          <w:rFonts w:cstheme="minorHAnsi"/>
          <w:sz w:val="13"/>
          <w:szCs w:val="13"/>
          <w:lang w:val="en-US"/>
        </w:rPr>
        <w:t>,</w:t>
      </w:r>
      <w:r w:rsidR="00B14531" w:rsidRPr="00377C1D">
        <w:rPr>
          <w:rFonts w:cstheme="minorHAnsi"/>
          <w:sz w:val="13"/>
          <w:szCs w:val="13"/>
          <w:lang w:val="en-US"/>
        </w:rPr>
        <w:t>团队确定在即将到来的冲刺期间他们可以完成哪些项目</w:t>
      </w:r>
      <w:r w:rsidR="00B14531" w:rsidRPr="00377C1D">
        <w:rPr>
          <w:rFonts w:cstheme="minorHAnsi"/>
          <w:sz w:val="13"/>
          <w:szCs w:val="13"/>
          <w:lang w:val="en-US"/>
        </w:rPr>
        <w:t>,</w:t>
      </w:r>
      <w:r w:rsidR="00B14531" w:rsidRPr="00377C1D">
        <w:rPr>
          <w:rFonts w:cstheme="minorHAnsi"/>
          <w:sz w:val="13"/>
          <w:szCs w:val="13"/>
          <w:lang w:val="en-US"/>
        </w:rPr>
        <w:t>团队将项目从产品待办事项移动到</w:t>
      </w:r>
      <w:r w:rsidR="00B14531" w:rsidRPr="00377C1D">
        <w:rPr>
          <w:rFonts w:cstheme="minorHAnsi"/>
          <w:sz w:val="13"/>
          <w:szCs w:val="13"/>
          <w:lang w:val="en-US"/>
        </w:rPr>
        <w:t>sprint backlog</w:t>
      </w:r>
      <w:r w:rsidR="00B14531" w:rsidRPr="00377C1D">
        <w:rPr>
          <w:rFonts w:cstheme="minorHAnsi"/>
          <w:sz w:val="13"/>
          <w:szCs w:val="13"/>
          <w:lang w:val="en-US"/>
        </w:rPr>
        <w:t>。</w:t>
      </w:r>
      <w:r w:rsidR="00B14531" w:rsidRPr="00377C1D">
        <w:rPr>
          <w:rFonts w:cstheme="minorHAnsi"/>
          <w:sz w:val="13"/>
          <w:szCs w:val="13"/>
          <w:lang w:val="en-US"/>
        </w:rPr>
        <w:t xml:space="preserve"> </w:t>
      </w:r>
      <w:r w:rsidR="00B14531" w:rsidRPr="00377C1D">
        <w:rPr>
          <w:rFonts w:cstheme="minorHAnsi"/>
          <w:sz w:val="13"/>
          <w:szCs w:val="13"/>
          <w:lang w:val="en-US"/>
        </w:rPr>
        <w:t>通过这样做，他们将每个</w:t>
      </w:r>
      <w:r w:rsidR="00B14531" w:rsidRPr="00377C1D">
        <w:rPr>
          <w:rFonts w:cstheme="minorHAnsi"/>
          <w:sz w:val="13"/>
          <w:szCs w:val="13"/>
          <w:lang w:val="en-US"/>
        </w:rPr>
        <w:t>Scrum</w:t>
      </w:r>
      <w:r w:rsidR="00B14531" w:rsidRPr="00377C1D">
        <w:rPr>
          <w:rFonts w:cstheme="minorHAnsi"/>
          <w:sz w:val="13"/>
          <w:szCs w:val="13"/>
          <w:lang w:val="en-US"/>
        </w:rPr>
        <w:t>产品积压项目扩展为一个或多个</w:t>
      </w:r>
      <w:r w:rsidR="00B14531" w:rsidRPr="00377C1D">
        <w:rPr>
          <w:rFonts w:cstheme="minorHAnsi"/>
          <w:sz w:val="13"/>
          <w:szCs w:val="13"/>
          <w:lang w:val="en-US"/>
        </w:rPr>
        <w:t>sprint backlog</w:t>
      </w:r>
      <w:r w:rsidR="00B14531" w:rsidRPr="00377C1D">
        <w:rPr>
          <w:rFonts w:cstheme="minorHAnsi"/>
          <w:sz w:val="13"/>
          <w:szCs w:val="13"/>
          <w:lang w:val="en-US"/>
        </w:rPr>
        <w:t>任务，以便他们可以在</w:t>
      </w:r>
      <w:r w:rsidR="00B14531" w:rsidRPr="00377C1D">
        <w:rPr>
          <w:rFonts w:cstheme="minorHAnsi"/>
          <w:sz w:val="13"/>
          <w:szCs w:val="13"/>
          <w:lang w:val="en-US"/>
        </w:rPr>
        <w:t>sprint</w:t>
      </w:r>
      <w:r w:rsidR="00B14531" w:rsidRPr="00377C1D">
        <w:rPr>
          <w:rFonts w:cstheme="minorHAnsi"/>
          <w:sz w:val="13"/>
          <w:szCs w:val="13"/>
          <w:lang w:val="en-US"/>
        </w:rPr>
        <w:t>期间更有效地共享工作</w:t>
      </w:r>
      <w:r w:rsidR="00B14531" w:rsidRPr="00377C1D">
        <w:rPr>
          <w:rFonts w:cstheme="minorHAnsi"/>
          <w:sz w:val="13"/>
          <w:szCs w:val="13"/>
          <w:lang w:val="en-US"/>
        </w:rPr>
        <w:t xml:space="preserve">Conceptually, the team starts at the top of the prioritized Scrum backlog and draws a line after </w:t>
      </w:r>
      <w:r w:rsidR="00B14531" w:rsidRPr="00377C1D">
        <w:rPr>
          <w:rFonts w:cstheme="minorHAnsi"/>
          <w:sz w:val="13"/>
          <w:szCs w:val="13"/>
          <w:lang w:val="en-US"/>
        </w:rPr>
        <w:t>the lowest of the high-priority items they feel they can complete. In practice, it is not unusual to see a team select, for example, the top five items and then two items from lower on the list that are associated with the initial five.</w:t>
      </w:r>
      <w:r w:rsidR="009839D9" w:rsidRPr="00377C1D">
        <w:rPr>
          <w:rFonts w:cstheme="minorHAnsi"/>
          <w:sz w:val="13"/>
          <w:szCs w:val="13"/>
        </w:rPr>
        <w:t xml:space="preserve"> </w:t>
      </w:r>
      <w:r w:rsidR="009839D9" w:rsidRPr="00377C1D">
        <w:rPr>
          <w:rFonts w:cstheme="minorHAnsi"/>
          <w:color w:val="4F6228" w:themeColor="accent3" w:themeShade="80"/>
          <w:sz w:val="13"/>
          <w:szCs w:val="13"/>
          <w:lang w:val="en-US"/>
        </w:rPr>
        <w:t>Product Backlog Issues:</w:t>
      </w:r>
      <w:r w:rsidR="009839D9" w:rsidRPr="00377C1D">
        <w:rPr>
          <w:rFonts w:cstheme="minorHAnsi"/>
          <w:color w:val="4F6228" w:themeColor="accent3" w:themeShade="80"/>
          <w:sz w:val="13"/>
          <w:szCs w:val="13"/>
        </w:rPr>
        <w:t xml:space="preserve"> </w:t>
      </w:r>
      <w:r w:rsidR="009839D9" w:rsidRPr="00377C1D">
        <w:rPr>
          <w:rFonts w:cstheme="minorHAnsi"/>
          <w:sz w:val="13"/>
          <w:szCs w:val="13"/>
          <w:lang w:val="en-US"/>
        </w:rPr>
        <w:t>长的</w:t>
      </w:r>
      <w:r w:rsidR="009839D9" w:rsidRPr="00377C1D">
        <w:rPr>
          <w:rFonts w:cstheme="minorHAnsi"/>
          <w:sz w:val="13"/>
          <w:szCs w:val="13"/>
          <w:lang w:val="en-US"/>
        </w:rPr>
        <w:t>“</w:t>
      </w:r>
      <w:r w:rsidR="009839D9" w:rsidRPr="00377C1D">
        <w:rPr>
          <w:rFonts w:cstheme="minorHAnsi"/>
          <w:sz w:val="13"/>
          <w:szCs w:val="13"/>
          <w:lang w:val="en-US"/>
        </w:rPr>
        <w:t>待办事项</w:t>
      </w:r>
      <w:r w:rsidR="009839D9" w:rsidRPr="00377C1D">
        <w:rPr>
          <w:rFonts w:cstheme="minorHAnsi"/>
          <w:sz w:val="13"/>
          <w:szCs w:val="13"/>
          <w:lang w:val="en-US"/>
        </w:rPr>
        <w:t>”</w:t>
      </w:r>
      <w:r w:rsidR="009839D9" w:rsidRPr="00377C1D">
        <w:rPr>
          <w:rFonts w:cstheme="minorHAnsi"/>
          <w:sz w:val="13"/>
          <w:szCs w:val="13"/>
          <w:lang w:val="en-US"/>
        </w:rPr>
        <w:t>清单</w:t>
      </w:r>
      <w:r w:rsidR="009839D9" w:rsidRPr="00377C1D">
        <w:rPr>
          <w:rFonts w:cstheme="minorHAnsi"/>
          <w:sz w:val="13"/>
          <w:szCs w:val="13"/>
          <w:lang w:val="en-US"/>
        </w:rPr>
        <w:t xml:space="preserve"> - </w:t>
      </w:r>
      <w:r w:rsidR="009839D9" w:rsidRPr="00377C1D">
        <w:rPr>
          <w:rFonts w:cstheme="minorHAnsi"/>
          <w:sz w:val="13"/>
          <w:szCs w:val="13"/>
          <w:lang w:val="en-US"/>
        </w:rPr>
        <w:t>扁平结构。没有比</w:t>
      </w:r>
      <w:r w:rsidR="009839D9" w:rsidRPr="00377C1D">
        <w:rPr>
          <w:rFonts w:cstheme="minorHAnsi"/>
          <w:sz w:val="13"/>
          <w:szCs w:val="13"/>
          <w:lang w:val="en-US"/>
        </w:rPr>
        <w:t>WBS / PBS</w:t>
      </w:r>
      <w:r w:rsidR="009839D9" w:rsidRPr="00377C1D">
        <w:rPr>
          <w:rFonts w:cstheme="minorHAnsi"/>
          <w:sz w:val="13"/>
          <w:szCs w:val="13"/>
          <w:lang w:val="en-US"/>
        </w:rPr>
        <w:t>更好</w:t>
      </w:r>
      <w:r w:rsidR="009839D9" w:rsidRPr="00377C1D">
        <w:rPr>
          <w:rFonts w:cstheme="minorHAnsi"/>
          <w:sz w:val="13"/>
          <w:szCs w:val="13"/>
          <w:lang w:val="en-US"/>
        </w:rPr>
        <w:t xml:space="preserve"> - </w:t>
      </w:r>
      <w:r w:rsidR="009839D9" w:rsidRPr="00377C1D">
        <w:rPr>
          <w:rFonts w:cstheme="minorHAnsi"/>
          <w:sz w:val="13"/>
          <w:szCs w:val="13"/>
          <w:lang w:val="en-US"/>
        </w:rPr>
        <w:t>专注于提供清单上的项目而不是提供价值。一个故事列表，与要尝试解决问题的用户的值无任何关联。按照您构建它们的顺序排列用户故事无助于向其他人解释系统的功能。您需要上下文才能真正讲述有关系统的故事。</w:t>
      </w:r>
      <w:r w:rsidR="009839D9" w:rsidRPr="00377C1D">
        <w:rPr>
          <w:rFonts w:cstheme="minorHAnsi"/>
          <w:sz w:val="13"/>
          <w:szCs w:val="13"/>
          <w:lang w:val="en-US"/>
        </w:rPr>
        <w:t xml:space="preserve"> </w:t>
      </w:r>
      <w:r w:rsidR="009839D9" w:rsidRPr="00377C1D">
        <w:rPr>
          <w:rFonts w:cstheme="minorHAnsi"/>
          <w:sz w:val="13"/>
          <w:szCs w:val="13"/>
          <w:lang w:val="en-US"/>
        </w:rPr>
        <w:t>但典型的产品积压没有上下文。典型的项目至少有几十个用户故事，通常超过一百个。</w:t>
      </w:r>
      <w:r w:rsidR="009839D9" w:rsidRPr="00377C1D">
        <w:rPr>
          <w:rFonts w:cstheme="minorHAnsi"/>
          <w:sz w:val="13"/>
          <w:szCs w:val="13"/>
          <w:lang w:val="en-US"/>
        </w:rPr>
        <w:t xml:space="preserve"> </w:t>
      </w:r>
      <w:r w:rsidR="009839D9" w:rsidRPr="00377C1D">
        <w:rPr>
          <w:rFonts w:cstheme="minorHAnsi"/>
          <w:sz w:val="13"/>
          <w:szCs w:val="13"/>
          <w:lang w:val="en-US"/>
        </w:rPr>
        <w:t>逐步完成每一个做出决定是单调乏味且耗时的。</w:t>
      </w:r>
      <w:r w:rsidR="00BE2C57" w:rsidRPr="00377C1D">
        <w:rPr>
          <w:rFonts w:cstheme="minorHAnsi"/>
          <w:color w:val="4F6228" w:themeColor="accent3" w:themeShade="80"/>
          <w:sz w:val="13"/>
          <w:szCs w:val="13"/>
          <w:lang w:val="en-US"/>
        </w:rPr>
        <w:t>Agile Story</w:t>
      </w:r>
      <w:r w:rsidR="00BE2C57" w:rsidRPr="00377C1D">
        <w:rPr>
          <w:rFonts w:cstheme="minorHAnsi"/>
          <w:sz w:val="13"/>
          <w:szCs w:val="13"/>
          <w:lang w:val="en-US"/>
        </w:rPr>
        <w:t>:</w:t>
      </w:r>
      <w:r w:rsidR="00BE2C57" w:rsidRPr="00377C1D">
        <w:rPr>
          <w:rFonts w:cstheme="minorHAnsi"/>
          <w:sz w:val="13"/>
          <w:szCs w:val="13"/>
        </w:rPr>
        <w:t xml:space="preserve"> </w:t>
      </w:r>
      <w:r w:rsidR="00BE2C57" w:rsidRPr="00377C1D">
        <w:rPr>
          <w:rFonts w:cstheme="minorHAnsi"/>
          <w:sz w:val="13"/>
          <w:szCs w:val="13"/>
          <w:lang w:val="en-US"/>
        </w:rPr>
        <w:t>Shared understanding and alignment are the objectives of collaborative work</w:t>
      </w:r>
      <w:r w:rsidR="00BE2C57" w:rsidRPr="00377C1D">
        <w:rPr>
          <w:rFonts w:cstheme="minorHAnsi"/>
          <w:sz w:val="13"/>
          <w:szCs w:val="13"/>
          <w:lang w:val="en-US"/>
        </w:rPr>
        <w:t>故事的名称取决于它们应该如何使用专注于全局它们为管理系统需求提供了轻量级方法</w:t>
      </w:r>
      <w:r w:rsidR="00BE2C57" w:rsidRPr="00377C1D">
        <w:rPr>
          <w:rFonts w:cstheme="minorHAnsi"/>
          <w:sz w:val="13"/>
          <w:szCs w:val="13"/>
          <w:lang w:val="en-US"/>
        </w:rPr>
        <w:t xml:space="preserve">, his approach facilitates </w:t>
      </w:r>
      <w:r w:rsidR="00BE2C57" w:rsidRPr="00377C1D">
        <w:rPr>
          <w:rFonts w:cstheme="minorHAnsi"/>
          <w:color w:val="FF0000"/>
          <w:sz w:val="13"/>
          <w:szCs w:val="13"/>
          <w:lang w:val="en-US"/>
        </w:rPr>
        <w:t>just-in-tim</w:t>
      </w:r>
      <w:r w:rsidR="00BE2C57" w:rsidRPr="00377C1D">
        <w:rPr>
          <w:rFonts w:cstheme="minorHAnsi"/>
          <w:sz w:val="13"/>
          <w:szCs w:val="13"/>
          <w:lang w:val="en-US"/>
        </w:rPr>
        <w:t>e requirements gathering, analysis and design by the following activities: -</w:t>
      </w:r>
      <w:r w:rsidR="00BE2C57" w:rsidRPr="00377C1D">
        <w:rPr>
          <w:rFonts w:cstheme="minorHAnsi"/>
          <w:color w:val="0F7031"/>
          <w:sz w:val="13"/>
          <w:szCs w:val="13"/>
          <w:lang w:val="en-US"/>
        </w:rPr>
        <w:t xml:space="preserve">Slicing </w:t>
      </w:r>
      <w:r w:rsidR="00BE2C57" w:rsidRPr="00377C1D">
        <w:rPr>
          <w:rFonts w:cstheme="minorHAnsi"/>
          <w:sz w:val="13"/>
          <w:szCs w:val="13"/>
          <w:lang w:val="en-US"/>
        </w:rPr>
        <w:t>user stories down in release planning-</w:t>
      </w:r>
      <w:r w:rsidR="00BE2C57" w:rsidRPr="00377C1D">
        <w:rPr>
          <w:rFonts w:cstheme="minorHAnsi"/>
          <w:color w:val="0F7031"/>
          <w:sz w:val="13"/>
          <w:szCs w:val="13"/>
          <w:lang w:val="en-US"/>
        </w:rPr>
        <w:t xml:space="preserve">Tasking </w:t>
      </w:r>
      <w:r w:rsidR="00BE2C57" w:rsidRPr="00377C1D">
        <w:rPr>
          <w:rFonts w:cstheme="minorHAnsi"/>
          <w:sz w:val="13"/>
          <w:szCs w:val="13"/>
          <w:lang w:val="en-US"/>
        </w:rPr>
        <w:t>user stories out in sprint planning-</w:t>
      </w:r>
      <w:r w:rsidR="00BE2C57" w:rsidRPr="00377C1D">
        <w:rPr>
          <w:rFonts w:cstheme="minorHAnsi"/>
          <w:color w:val="0F7031"/>
          <w:sz w:val="13"/>
          <w:szCs w:val="13"/>
          <w:lang w:val="en-US"/>
        </w:rPr>
        <w:t xml:space="preserve">Specifying </w:t>
      </w:r>
      <w:r w:rsidR="00BE2C57" w:rsidRPr="00377C1D">
        <w:rPr>
          <w:rFonts w:cstheme="minorHAnsi"/>
          <w:sz w:val="13"/>
          <w:szCs w:val="13"/>
          <w:lang w:val="en-US"/>
        </w:rPr>
        <w:t>acceptance test criteria for user stories early in development.</w:t>
      </w:r>
      <w:r w:rsidR="001E738B" w:rsidRPr="00377C1D">
        <w:rPr>
          <w:rFonts w:cstheme="minorHAnsi"/>
          <w:sz w:val="13"/>
          <w:szCs w:val="13"/>
          <w:lang w:val="en-US"/>
        </w:rPr>
        <w:t xml:space="preserve"> </w:t>
      </w:r>
      <w:r w:rsidR="001E738B" w:rsidRPr="00377C1D">
        <w:rPr>
          <w:rFonts w:cstheme="minorHAnsi"/>
          <w:color w:val="4F6228" w:themeColor="accent3" w:themeShade="80"/>
          <w:sz w:val="13"/>
          <w:szCs w:val="13"/>
          <w:lang w:val="en-US"/>
        </w:rPr>
        <w:t>INVEST</w:t>
      </w:r>
      <w:r w:rsidR="001E738B" w:rsidRPr="00377C1D">
        <w:rPr>
          <w:rFonts w:cstheme="minorHAnsi"/>
          <w:sz w:val="13"/>
          <w:szCs w:val="13"/>
          <w:lang w:val="en-US"/>
        </w:rPr>
        <w:t>:</w:t>
      </w:r>
      <w:r w:rsidR="001E738B" w:rsidRPr="00377C1D">
        <w:rPr>
          <w:rFonts w:cstheme="minorHAnsi"/>
          <w:color w:val="0F7031"/>
          <w:sz w:val="13"/>
          <w:szCs w:val="13"/>
          <w:lang w:val="en-US"/>
        </w:rPr>
        <w:t xml:space="preserve"> </w:t>
      </w:r>
      <w:r w:rsidR="001E738B" w:rsidRPr="00377C1D">
        <w:rPr>
          <w:rFonts w:cstheme="minorHAnsi"/>
          <w:sz w:val="13"/>
          <w:szCs w:val="13"/>
          <w:lang w:val="en-US"/>
        </w:rPr>
        <w:t xml:space="preserve">Independent -  The user story should be self-contained, in a way that there is no inherent dependency on another user story. Negotiable User stories, up until they are done, are part of an iteration (Sprint in Scrum), can always be changed and </w:t>
      </w:r>
      <w:proofErr w:type="spellStart"/>
      <w:r w:rsidR="001E738B" w:rsidRPr="00377C1D">
        <w:rPr>
          <w:rFonts w:cstheme="minorHAnsi"/>
          <w:sz w:val="13"/>
          <w:szCs w:val="13"/>
          <w:lang w:val="en-US"/>
        </w:rPr>
        <w:t>rewritten.Valuable</w:t>
      </w:r>
      <w:proofErr w:type="spellEnd"/>
      <w:r w:rsidR="001E738B" w:rsidRPr="00377C1D">
        <w:rPr>
          <w:rFonts w:cstheme="minorHAnsi"/>
          <w:sz w:val="13"/>
          <w:szCs w:val="13"/>
          <w:lang w:val="en-US"/>
        </w:rPr>
        <w:t xml:space="preserve"> A user story must deliver value to the end user. Estimable You must always be able to estimate the size of a user </w:t>
      </w:r>
      <w:proofErr w:type="spellStart"/>
      <w:r w:rsidR="001E738B" w:rsidRPr="00377C1D">
        <w:rPr>
          <w:rFonts w:cstheme="minorHAnsi"/>
          <w:sz w:val="13"/>
          <w:szCs w:val="13"/>
          <w:lang w:val="en-US"/>
        </w:rPr>
        <w:t>storySized</w:t>
      </w:r>
      <w:proofErr w:type="spellEnd"/>
      <w:r w:rsidR="001E738B" w:rsidRPr="00377C1D">
        <w:rPr>
          <w:rFonts w:cstheme="minorHAnsi"/>
          <w:sz w:val="13"/>
          <w:szCs w:val="13"/>
          <w:lang w:val="en-US"/>
        </w:rPr>
        <w:t xml:space="preserve"> appropriately User stories should not be so big as to become impossible to plan /task /</w:t>
      </w:r>
      <w:proofErr w:type="spellStart"/>
      <w:r w:rsidR="001E738B" w:rsidRPr="00377C1D">
        <w:rPr>
          <w:rFonts w:cstheme="minorHAnsi"/>
          <w:sz w:val="13"/>
          <w:szCs w:val="13"/>
          <w:lang w:val="en-US"/>
        </w:rPr>
        <w:t>prioritise</w:t>
      </w:r>
      <w:proofErr w:type="spellEnd"/>
      <w:r w:rsidR="001E738B" w:rsidRPr="00377C1D">
        <w:rPr>
          <w:rFonts w:cstheme="minorHAnsi"/>
          <w:sz w:val="13"/>
          <w:szCs w:val="13"/>
          <w:lang w:val="en-US"/>
        </w:rPr>
        <w:t xml:space="preserve"> with some </w:t>
      </w:r>
      <w:proofErr w:type="spellStart"/>
      <w:r w:rsidR="001E738B" w:rsidRPr="00377C1D">
        <w:rPr>
          <w:rFonts w:cstheme="minorHAnsi"/>
          <w:sz w:val="13"/>
          <w:szCs w:val="13"/>
          <w:lang w:val="en-US"/>
        </w:rPr>
        <w:t>certaintyTestable</w:t>
      </w:r>
      <w:proofErr w:type="spellEnd"/>
      <w:r w:rsidR="001E738B" w:rsidRPr="00377C1D">
        <w:rPr>
          <w:rFonts w:cstheme="minorHAnsi"/>
          <w:sz w:val="13"/>
          <w:szCs w:val="13"/>
          <w:lang w:val="en-US"/>
        </w:rPr>
        <w:t xml:space="preserve"> - The user story or its related description must provide the necessary information to make test development possible.</w:t>
      </w:r>
      <w:r w:rsidR="00FB4EA9" w:rsidRPr="00377C1D">
        <w:rPr>
          <w:rFonts w:cstheme="minorHAnsi"/>
          <w:sz w:val="13"/>
          <w:szCs w:val="13"/>
        </w:rPr>
        <w:t xml:space="preserve"> </w:t>
      </w:r>
      <w:r w:rsidR="00FB4EA9" w:rsidRPr="00377C1D">
        <w:rPr>
          <w:rFonts w:cstheme="minorHAnsi"/>
          <w:color w:val="4F6228" w:themeColor="accent3" w:themeShade="80"/>
          <w:sz w:val="13"/>
          <w:szCs w:val="13"/>
          <w:lang w:val="en-US"/>
        </w:rPr>
        <w:t>User Story Map(USM</w:t>
      </w:r>
      <w:r w:rsidR="00FB4EA9" w:rsidRPr="00377C1D">
        <w:rPr>
          <w:rFonts w:cstheme="minorHAnsi"/>
          <w:sz w:val="13"/>
          <w:szCs w:val="13"/>
          <w:lang w:val="en-US"/>
        </w:rPr>
        <w:t>): Activities  = backbone,</w:t>
      </w:r>
      <w:r w:rsidR="00FB4EA9" w:rsidRPr="00377C1D">
        <w:rPr>
          <w:rFonts w:cstheme="minorHAnsi"/>
          <w:sz w:val="13"/>
          <w:szCs w:val="13"/>
        </w:rPr>
        <w:t xml:space="preserve"> </w:t>
      </w:r>
      <w:r w:rsidR="00FB4EA9" w:rsidRPr="00377C1D">
        <w:rPr>
          <w:rFonts w:cstheme="minorHAnsi"/>
          <w:sz w:val="13"/>
          <w:szCs w:val="13"/>
          <w:lang w:val="en-US"/>
        </w:rPr>
        <w:t>The essential activities required to deliver minimum viable product (MVP)</w:t>
      </w:r>
      <w:r w:rsidR="00FB4EA9" w:rsidRPr="00377C1D">
        <w:rPr>
          <w:rFonts w:cstheme="minorHAnsi"/>
          <w:sz w:val="13"/>
          <w:szCs w:val="13"/>
        </w:rPr>
        <w:t xml:space="preserve"> </w:t>
      </w:r>
      <w:r w:rsidR="00FB4EA9" w:rsidRPr="00377C1D">
        <w:rPr>
          <w:rFonts w:cstheme="minorHAnsi"/>
          <w:sz w:val="13"/>
          <w:szCs w:val="13"/>
          <w:lang w:val="en-US"/>
        </w:rPr>
        <w:t xml:space="preserve">Do not </w:t>
      </w:r>
      <w:proofErr w:type="spellStart"/>
      <w:r w:rsidR="00FB4EA9" w:rsidRPr="00377C1D">
        <w:rPr>
          <w:rFonts w:cstheme="minorHAnsi"/>
          <w:sz w:val="13"/>
          <w:szCs w:val="13"/>
          <w:lang w:val="en-US"/>
        </w:rPr>
        <w:t>prioritise</w:t>
      </w:r>
      <w:proofErr w:type="spellEnd"/>
      <w:r w:rsidR="00FB4EA9" w:rsidRPr="00377C1D">
        <w:rPr>
          <w:rFonts w:cstheme="minorHAnsi"/>
          <w:sz w:val="13"/>
          <w:szCs w:val="13"/>
          <w:lang w:val="en-US"/>
        </w:rPr>
        <w:t>: Without any of these you do not have an MVP.</w:t>
      </w:r>
      <w:r w:rsidR="00FB4EA9" w:rsidRPr="00377C1D">
        <w:rPr>
          <w:rFonts w:cstheme="minorHAnsi"/>
          <w:sz w:val="13"/>
          <w:szCs w:val="13"/>
        </w:rPr>
        <w:t xml:space="preserve"> </w:t>
      </w:r>
      <w:r w:rsidR="00FB4EA9" w:rsidRPr="00377C1D">
        <w:rPr>
          <w:rFonts w:cstheme="minorHAnsi"/>
          <w:sz w:val="13"/>
          <w:szCs w:val="13"/>
          <w:lang w:val="en-US"/>
        </w:rPr>
        <w:t>Walking Skeleton</w:t>
      </w:r>
      <w:r w:rsidR="00192D05" w:rsidRPr="00377C1D">
        <w:rPr>
          <w:rFonts w:cstheme="minorHAnsi"/>
          <w:sz w:val="13"/>
          <w:szCs w:val="13"/>
          <w:lang w:val="en-US"/>
        </w:rPr>
        <w:t>:</w:t>
      </w:r>
      <w:r w:rsidR="00192D05" w:rsidRPr="00377C1D">
        <w:rPr>
          <w:rFonts w:cstheme="minorHAnsi"/>
          <w:sz w:val="13"/>
          <w:szCs w:val="13"/>
          <w:lang w:val="en-US"/>
        </w:rPr>
        <w:t>骨干下面的最高优先级任务</w:t>
      </w:r>
      <w:r w:rsidR="00192D05" w:rsidRPr="00377C1D">
        <w:rPr>
          <w:rFonts w:cstheme="minorHAnsi"/>
          <w:sz w:val="13"/>
          <w:szCs w:val="13"/>
          <w:lang w:val="en-US"/>
        </w:rPr>
        <w:t>,</w:t>
      </w:r>
      <w:r w:rsidR="00192D05" w:rsidRPr="00377C1D">
        <w:rPr>
          <w:rFonts w:cstheme="minorHAnsi"/>
          <w:sz w:val="13"/>
          <w:szCs w:val="13"/>
          <w:lang w:val="en-US"/>
        </w:rPr>
        <w:t>最小系统提供</w:t>
      </w:r>
      <w:r w:rsidR="00192D05" w:rsidRPr="00377C1D">
        <w:rPr>
          <w:rFonts w:cstheme="minorHAnsi"/>
          <w:sz w:val="13"/>
          <w:szCs w:val="13"/>
          <w:lang w:val="en-US"/>
        </w:rPr>
        <w:t xml:space="preserve">end to end </w:t>
      </w:r>
      <w:proofErr w:type="spellStart"/>
      <w:r w:rsidR="00192D05" w:rsidRPr="00377C1D">
        <w:rPr>
          <w:rFonts w:cstheme="minorHAnsi"/>
          <w:sz w:val="13"/>
          <w:szCs w:val="13"/>
          <w:lang w:val="en-US"/>
        </w:rPr>
        <w:t>functionalityReleases</w:t>
      </w:r>
      <w:proofErr w:type="spellEnd"/>
      <w:r w:rsidR="00192D05" w:rsidRPr="00377C1D">
        <w:rPr>
          <w:rFonts w:cstheme="minorHAnsi"/>
          <w:sz w:val="13"/>
          <w:szCs w:val="13"/>
          <w:lang w:val="en-US"/>
        </w:rPr>
        <w:t xml:space="preserve"> can be marked out in “swim </w:t>
      </w:r>
      <w:proofErr w:type="spellStart"/>
      <w:r w:rsidR="00192D05" w:rsidRPr="00377C1D">
        <w:rPr>
          <w:rFonts w:cstheme="minorHAnsi"/>
          <w:sz w:val="13"/>
          <w:szCs w:val="13"/>
          <w:lang w:val="en-US"/>
        </w:rPr>
        <w:t>lanes”Stories</w:t>
      </w:r>
      <w:proofErr w:type="spellEnd"/>
      <w:r w:rsidR="00192D05" w:rsidRPr="00377C1D">
        <w:rPr>
          <w:rFonts w:cstheme="minorHAnsi"/>
          <w:sz w:val="13"/>
          <w:szCs w:val="13"/>
          <w:lang w:val="en-US"/>
        </w:rPr>
        <w:t xml:space="preserve"> can be moved in or out of releases</w:t>
      </w:r>
      <w:r w:rsidR="00192D05" w:rsidRPr="00377C1D">
        <w:rPr>
          <w:rFonts w:cstheme="minorHAnsi"/>
          <w:sz w:val="13"/>
          <w:szCs w:val="13"/>
        </w:rPr>
        <w:t xml:space="preserve">. </w:t>
      </w:r>
      <w:r w:rsidR="00192D05" w:rsidRPr="00377C1D">
        <w:rPr>
          <w:rFonts w:cstheme="minorHAnsi"/>
          <w:sz w:val="13"/>
          <w:szCs w:val="13"/>
          <w:lang w:val="en-US"/>
        </w:rPr>
        <w:t xml:space="preserve">Stories can have different heights within a </w:t>
      </w:r>
      <w:proofErr w:type="spellStart"/>
      <w:r w:rsidR="00192D05" w:rsidRPr="00377C1D">
        <w:rPr>
          <w:rFonts w:cstheme="minorHAnsi"/>
          <w:sz w:val="13"/>
          <w:szCs w:val="13"/>
          <w:lang w:val="en-US"/>
        </w:rPr>
        <w:t>release.Build</w:t>
      </w:r>
      <w:proofErr w:type="spellEnd"/>
      <w:r w:rsidR="00192D05" w:rsidRPr="00377C1D">
        <w:rPr>
          <w:rFonts w:cstheme="minorHAnsi"/>
          <w:sz w:val="13"/>
          <w:szCs w:val="13"/>
          <w:lang w:val="en-US"/>
        </w:rPr>
        <w:t xml:space="preserve"> all the major features a little at a time: Each release always adds value. Test by walk/talk through, left to right;</w:t>
      </w:r>
      <w:r w:rsidR="00192D05" w:rsidRPr="00377C1D">
        <w:rPr>
          <w:rFonts w:cstheme="minorHAnsi"/>
          <w:sz w:val="13"/>
          <w:szCs w:val="13"/>
        </w:rPr>
        <w:t xml:space="preserve"> </w:t>
      </w:r>
      <w:r w:rsidR="00192D05" w:rsidRPr="00377C1D">
        <w:rPr>
          <w:rFonts w:cstheme="minorHAnsi"/>
          <w:color w:val="4F6228" w:themeColor="accent3" w:themeShade="80"/>
          <w:sz w:val="13"/>
          <w:szCs w:val="13"/>
          <w:lang w:val="en-US"/>
        </w:rPr>
        <w:t>Benefits of User Story Maps</w:t>
      </w:r>
      <w:r w:rsidR="00192D05" w:rsidRPr="00377C1D">
        <w:rPr>
          <w:rFonts w:cstheme="minorHAnsi"/>
          <w:sz w:val="13"/>
          <w:szCs w:val="13"/>
          <w:lang w:val="en-US"/>
        </w:rPr>
        <w:t>:</w:t>
      </w:r>
      <w:r w:rsidR="00192D05" w:rsidRPr="00377C1D">
        <w:rPr>
          <w:rFonts w:cstheme="minorHAnsi"/>
          <w:sz w:val="13"/>
          <w:szCs w:val="13"/>
        </w:rPr>
        <w:t xml:space="preserve"> </w:t>
      </w:r>
      <w:r w:rsidR="00192D05" w:rsidRPr="00377C1D">
        <w:rPr>
          <w:rFonts w:cstheme="minorHAnsi"/>
          <w:sz w:val="13"/>
          <w:szCs w:val="13"/>
          <w:lang w:val="en-US"/>
        </w:rPr>
        <w:t>big picture in your backlog,</w:t>
      </w:r>
      <w:r w:rsidR="00192D05" w:rsidRPr="00377C1D">
        <w:rPr>
          <w:rFonts w:cstheme="minorHAnsi"/>
          <w:sz w:val="13"/>
          <w:szCs w:val="13"/>
        </w:rPr>
        <w:t xml:space="preserve"> </w:t>
      </w:r>
      <w:r w:rsidR="00192D05" w:rsidRPr="00377C1D">
        <w:rPr>
          <w:rFonts w:cstheme="minorHAnsi"/>
          <w:sz w:val="13"/>
          <w:szCs w:val="13"/>
          <w:lang w:val="en-US"/>
        </w:rPr>
        <w:t>better tool for making decisions about grooming and prioritizing the backlog</w:t>
      </w:r>
      <w:r w:rsidR="00773EF0" w:rsidRPr="00377C1D">
        <w:rPr>
          <w:rFonts w:cstheme="minorHAnsi"/>
          <w:sz w:val="13"/>
          <w:szCs w:val="13"/>
          <w:lang w:val="en-US"/>
        </w:rPr>
        <w:t>鼓励采用迭代开发方法，早期交付验证您的架构和解决方案传统项目计划的绝佳视觉替代讨论和管理范围的有用模型</w:t>
      </w:r>
      <w:r w:rsidR="00773EF0" w:rsidRPr="00377C1D">
        <w:rPr>
          <w:rFonts w:cstheme="minorHAnsi"/>
          <w:sz w:val="13"/>
          <w:szCs w:val="13"/>
          <w:lang w:val="en-US"/>
        </w:rPr>
        <w:t>visual dimension to planning, &amp; real options for your project /product</w:t>
      </w:r>
      <w:r w:rsidR="00AA0D93" w:rsidRPr="00377C1D">
        <w:rPr>
          <w:rFonts w:cstheme="minorHAnsi"/>
          <w:sz w:val="13"/>
          <w:szCs w:val="13"/>
          <w:lang w:val="en-US"/>
        </w:rPr>
        <w:t xml:space="preserve"> </w:t>
      </w:r>
      <w:r w:rsidR="00773EF0" w:rsidRPr="00377C1D">
        <w:rPr>
          <w:rFonts w:cstheme="minorHAnsi"/>
          <w:sz w:val="13"/>
          <w:szCs w:val="13"/>
          <w:lang w:val="en-US"/>
        </w:rPr>
        <w:t>Display as an info radiator : good for sprint or iteration planning, mark of progress</w:t>
      </w:r>
      <w:r w:rsidR="00987971" w:rsidRPr="00377C1D">
        <w:rPr>
          <w:rFonts w:cstheme="minorHAnsi"/>
          <w:sz w:val="13"/>
          <w:szCs w:val="13"/>
          <w:lang w:val="en-US"/>
        </w:rPr>
        <w:t>.</w:t>
      </w:r>
      <w:r w:rsidR="00987971" w:rsidRPr="00377C1D">
        <w:rPr>
          <w:rFonts w:cstheme="minorHAnsi"/>
          <w:sz w:val="13"/>
          <w:szCs w:val="13"/>
        </w:rPr>
        <w:t xml:space="preserve"> </w:t>
      </w:r>
      <w:r w:rsidR="00987971" w:rsidRPr="00377C1D">
        <w:rPr>
          <w:rFonts w:cstheme="minorHAnsi"/>
          <w:color w:val="4F6228" w:themeColor="accent3" w:themeShade="80"/>
          <w:sz w:val="13"/>
          <w:szCs w:val="13"/>
          <w:lang w:val="en-US"/>
        </w:rPr>
        <w:t>减少问题的提示</w:t>
      </w:r>
      <w:r w:rsidR="00987971" w:rsidRPr="00377C1D">
        <w:rPr>
          <w:rFonts w:cstheme="minorHAnsi"/>
          <w:color w:val="4F6228" w:themeColor="accent3" w:themeShade="80"/>
          <w:sz w:val="13"/>
          <w:szCs w:val="13"/>
          <w:lang w:val="en-US"/>
        </w:rPr>
        <w:t>:</w:t>
      </w:r>
      <w:r w:rsidR="00987971" w:rsidRPr="00377C1D">
        <w:rPr>
          <w:rFonts w:cstheme="minorHAnsi"/>
          <w:color w:val="4F6228" w:themeColor="accent3" w:themeShade="80"/>
          <w:sz w:val="13"/>
          <w:szCs w:val="13"/>
        </w:rPr>
        <w:t xml:space="preserve"> </w:t>
      </w:r>
      <w:r w:rsidR="00987971" w:rsidRPr="00377C1D">
        <w:rPr>
          <w:rFonts w:cstheme="minorHAnsi"/>
          <w:sz w:val="13"/>
          <w:szCs w:val="13"/>
          <w:lang w:val="en-US"/>
        </w:rPr>
        <w:t>合适的利益相关者需要参与问题定义</w:t>
      </w:r>
      <w:r w:rsidR="00987971" w:rsidRPr="00377C1D">
        <w:rPr>
          <w:rFonts w:cstheme="minorHAnsi"/>
          <w:sz w:val="13"/>
          <w:szCs w:val="13"/>
          <w:lang w:val="en-US"/>
        </w:rPr>
        <w:t>.</w:t>
      </w:r>
      <w:r w:rsidR="00987971" w:rsidRPr="00377C1D">
        <w:rPr>
          <w:rFonts w:cstheme="minorHAnsi"/>
          <w:sz w:val="13"/>
          <w:szCs w:val="13"/>
          <w:lang w:val="en-US"/>
        </w:rPr>
        <w:t>利益相关者需要清楚地了解他们的运营</w:t>
      </w:r>
      <w:r w:rsidR="00987971" w:rsidRPr="00377C1D">
        <w:rPr>
          <w:rFonts w:cstheme="minorHAnsi"/>
          <w:sz w:val="13"/>
          <w:szCs w:val="13"/>
          <w:lang w:val="en-US"/>
        </w:rPr>
        <w:t>/</w:t>
      </w:r>
      <w:r w:rsidR="00987971" w:rsidRPr="00377C1D">
        <w:rPr>
          <w:rFonts w:cstheme="minorHAnsi"/>
          <w:sz w:val="13"/>
          <w:szCs w:val="13"/>
          <w:lang w:val="en-US"/>
        </w:rPr>
        <w:t>业务需求</w:t>
      </w:r>
      <w:r w:rsidR="00987971" w:rsidRPr="00377C1D">
        <w:rPr>
          <w:rFonts w:cstheme="minorHAnsi"/>
          <w:sz w:val="13"/>
          <w:szCs w:val="13"/>
          <w:lang w:val="en-US"/>
        </w:rPr>
        <w:t>.</w:t>
      </w:r>
      <w:r w:rsidR="00987971" w:rsidRPr="00377C1D">
        <w:rPr>
          <w:rFonts w:cstheme="minorHAnsi"/>
          <w:sz w:val="13"/>
          <w:szCs w:val="13"/>
        </w:rPr>
        <w:t>利益相关者定义问题</w:t>
      </w:r>
      <w:r w:rsidR="00987971" w:rsidRPr="00377C1D">
        <w:rPr>
          <w:rFonts w:cstheme="minorHAnsi"/>
          <w:sz w:val="13"/>
          <w:szCs w:val="13"/>
        </w:rPr>
        <w:t>,</w:t>
      </w:r>
      <w:r w:rsidR="00987971" w:rsidRPr="00377C1D">
        <w:rPr>
          <w:rFonts w:cstheme="minorHAnsi"/>
          <w:sz w:val="13"/>
          <w:szCs w:val="13"/>
        </w:rPr>
        <w:t>而不是解决方案</w:t>
      </w:r>
      <w:r w:rsidR="00987971" w:rsidRPr="00377C1D">
        <w:rPr>
          <w:rFonts w:cstheme="minorHAnsi"/>
          <w:sz w:val="13"/>
          <w:szCs w:val="13"/>
        </w:rPr>
        <w:t>.</w:t>
      </w:r>
      <w:r w:rsidR="00987971" w:rsidRPr="00377C1D">
        <w:rPr>
          <w:rFonts w:cstheme="minorHAnsi"/>
          <w:sz w:val="13"/>
          <w:szCs w:val="13"/>
        </w:rPr>
        <w:t>解决方案和交付限制必须是真实的适用的和可协商的</w:t>
      </w:r>
      <w:r w:rsidR="00987971" w:rsidRPr="00377C1D">
        <w:rPr>
          <w:rFonts w:cstheme="minorHAnsi"/>
          <w:sz w:val="13"/>
          <w:szCs w:val="13"/>
        </w:rPr>
        <w:t>.</w:t>
      </w:r>
      <w:r w:rsidR="00987971" w:rsidRPr="00377C1D">
        <w:rPr>
          <w:rFonts w:cstheme="minorHAnsi"/>
          <w:sz w:val="13"/>
          <w:szCs w:val="13"/>
        </w:rPr>
        <w:t>发展战略（选定的生命周期模型）应满足业务和产品要求的不断变化的性质</w:t>
      </w:r>
      <w:r w:rsidR="00987971" w:rsidRPr="00377C1D">
        <w:rPr>
          <w:rFonts w:cstheme="minorHAnsi"/>
          <w:sz w:val="13"/>
          <w:szCs w:val="13"/>
        </w:rPr>
        <w:t>.</w:t>
      </w:r>
      <w:r w:rsidR="00987971" w:rsidRPr="00377C1D">
        <w:rPr>
          <w:rFonts w:cstheme="minorHAnsi"/>
          <w:sz w:val="13"/>
          <w:szCs w:val="13"/>
        </w:rPr>
        <w:t>逐步</w:t>
      </w:r>
      <w:r w:rsidR="00987971" w:rsidRPr="00377C1D">
        <w:rPr>
          <w:rFonts w:cstheme="minorHAnsi"/>
          <w:sz w:val="13"/>
          <w:szCs w:val="13"/>
        </w:rPr>
        <w:t>/</w:t>
      </w:r>
      <w:r w:rsidR="00987971" w:rsidRPr="00377C1D">
        <w:rPr>
          <w:rFonts w:cstheme="minorHAnsi"/>
          <w:sz w:val="13"/>
          <w:szCs w:val="13"/>
        </w:rPr>
        <w:t>不断发展对所需结果</w:t>
      </w:r>
      <w:r w:rsidR="00987971" w:rsidRPr="00377C1D">
        <w:rPr>
          <w:rFonts w:cstheme="minorHAnsi"/>
          <w:sz w:val="13"/>
          <w:szCs w:val="13"/>
        </w:rPr>
        <w:t>/</w:t>
      </w:r>
      <w:r w:rsidR="00987971" w:rsidRPr="00377C1D">
        <w:rPr>
          <w:rFonts w:cstheme="minorHAnsi"/>
          <w:sz w:val="13"/>
          <w:szCs w:val="13"/>
        </w:rPr>
        <w:t>技术解决方案需求的理解是常态</w:t>
      </w:r>
      <w:r w:rsidR="00987971" w:rsidRPr="00377C1D">
        <w:rPr>
          <w:rFonts w:cstheme="minorHAnsi"/>
          <w:sz w:val="13"/>
          <w:szCs w:val="13"/>
        </w:rPr>
        <w:t>.</w:t>
      </w:r>
      <w:r w:rsidR="00987971" w:rsidRPr="00377C1D">
        <w:rPr>
          <w:rFonts w:cstheme="minorHAnsi"/>
          <w:sz w:val="13"/>
          <w:szCs w:val="13"/>
        </w:rPr>
        <w:t>有效的项目管理不是一成不变的</w:t>
      </w:r>
      <w:r w:rsidR="00987971" w:rsidRPr="00377C1D">
        <w:rPr>
          <w:rFonts w:cstheme="minorHAnsi"/>
          <w:sz w:val="13"/>
          <w:szCs w:val="13"/>
        </w:rPr>
        <w:t xml:space="preserve"> ,</w:t>
      </w:r>
      <w:r w:rsidR="00987971" w:rsidRPr="00377C1D">
        <w:rPr>
          <w:rFonts w:cstheme="minorHAnsi"/>
          <w:sz w:val="13"/>
          <w:szCs w:val="13"/>
        </w:rPr>
        <w:t>需要遵守纪律和敏捷重点关注受项目影响的业务的整个变更范围</w:t>
      </w:r>
      <w:r w:rsidR="00987971" w:rsidRPr="00377C1D">
        <w:rPr>
          <w:rFonts w:cstheme="minorHAnsi"/>
          <w:sz w:val="13"/>
          <w:szCs w:val="13"/>
        </w:rPr>
        <w:t>,</w:t>
      </w:r>
      <w:r w:rsidR="0021281D" w:rsidRPr="00377C1D">
        <w:rPr>
          <w:rFonts w:cstheme="minorHAnsi"/>
          <w:sz w:val="13"/>
          <w:szCs w:val="13"/>
        </w:rPr>
        <w:t xml:space="preserve"> initial plan</w:t>
      </w:r>
      <w:r w:rsidR="00987971" w:rsidRPr="00377C1D">
        <w:rPr>
          <w:rFonts w:cstheme="minorHAnsi"/>
          <w:sz w:val="13"/>
          <w:szCs w:val="13"/>
        </w:rPr>
        <w:t>只适用于有限的时间</w:t>
      </w:r>
      <w:r w:rsidR="00987971" w:rsidRPr="00377C1D">
        <w:rPr>
          <w:rFonts w:cstheme="minorHAnsi"/>
          <w:sz w:val="13"/>
          <w:szCs w:val="13"/>
        </w:rPr>
        <w:t>,</w:t>
      </w:r>
      <w:r w:rsidR="00987971" w:rsidRPr="00377C1D">
        <w:rPr>
          <w:rFonts w:cstheme="minorHAnsi"/>
          <w:sz w:val="13"/>
          <w:szCs w:val="13"/>
        </w:rPr>
        <w:t>事情总是会发生变化</w:t>
      </w:r>
      <w:r w:rsidR="00987971" w:rsidRPr="00377C1D">
        <w:rPr>
          <w:rFonts w:cstheme="minorHAnsi"/>
          <w:sz w:val="13"/>
          <w:szCs w:val="13"/>
        </w:rPr>
        <w:t>.</w:t>
      </w:r>
      <w:r w:rsidR="00987971" w:rsidRPr="00377C1D">
        <w:rPr>
          <w:rFonts w:cstheme="minorHAnsi"/>
          <w:sz w:val="13"/>
          <w:szCs w:val="13"/>
        </w:rPr>
        <w:t>随着项目期间的变化必须收集信息做出决策采取措施并监控实施有效性</w:t>
      </w:r>
      <w:r w:rsidR="00987971" w:rsidRPr="00377C1D">
        <w:rPr>
          <w:rFonts w:cstheme="minorHAnsi"/>
          <w:sz w:val="13"/>
          <w:szCs w:val="13"/>
        </w:rPr>
        <w:t>.</w:t>
      </w:r>
      <w:r w:rsidR="00987971" w:rsidRPr="00377C1D">
        <w:rPr>
          <w:rFonts w:cstheme="minorHAnsi"/>
          <w:sz w:val="13"/>
          <w:szCs w:val="13"/>
        </w:rPr>
        <w:t>应在</w:t>
      </w:r>
      <w:r w:rsidR="00987971" w:rsidRPr="00377C1D">
        <w:rPr>
          <w:rFonts w:cstheme="minorHAnsi"/>
          <w:color w:val="FF0000"/>
          <w:sz w:val="13"/>
          <w:szCs w:val="13"/>
        </w:rPr>
        <w:t>开发工作开始之前</w:t>
      </w:r>
      <w:r w:rsidR="00987971" w:rsidRPr="00377C1D">
        <w:rPr>
          <w:rFonts w:cstheme="minorHAnsi"/>
          <w:sz w:val="13"/>
          <w:szCs w:val="13"/>
        </w:rPr>
        <w:t>确定决策和产品开发的责任和权限</w:t>
      </w:r>
      <w:r w:rsidR="0021281D" w:rsidRPr="00377C1D">
        <w:rPr>
          <w:rFonts w:cstheme="minorHAnsi"/>
          <w:sz w:val="13"/>
          <w:szCs w:val="13"/>
        </w:rPr>
        <w:t>;</w:t>
      </w:r>
      <w:r w:rsidR="00987971" w:rsidRPr="00377C1D">
        <w:rPr>
          <w:rFonts w:cstheme="minorHAnsi"/>
          <w:sz w:val="13"/>
          <w:szCs w:val="13"/>
        </w:rPr>
        <w:t>应在</w:t>
      </w:r>
      <w:r w:rsidR="00987971" w:rsidRPr="00377C1D">
        <w:rPr>
          <w:rFonts w:cstheme="minorHAnsi"/>
          <w:color w:val="FF0000"/>
          <w:sz w:val="13"/>
          <w:szCs w:val="13"/>
        </w:rPr>
        <w:t>开展工作开始之前</w:t>
      </w:r>
      <w:r w:rsidR="00987971" w:rsidRPr="00377C1D">
        <w:rPr>
          <w:rFonts w:cstheme="minorHAnsi"/>
          <w:sz w:val="13"/>
          <w:szCs w:val="13"/>
        </w:rPr>
        <w:t>确定成功的衡量标准</w:t>
      </w:r>
      <w:r w:rsidR="0021281D" w:rsidRPr="00377C1D">
        <w:rPr>
          <w:rFonts w:cstheme="minorHAnsi"/>
          <w:sz w:val="13"/>
          <w:szCs w:val="13"/>
        </w:rPr>
        <w:t>;</w:t>
      </w:r>
      <w:r w:rsidR="00987971" w:rsidRPr="00377C1D">
        <w:rPr>
          <w:rFonts w:cstheme="minorHAnsi"/>
          <w:sz w:val="13"/>
          <w:szCs w:val="13"/>
        </w:rPr>
        <w:t>应对所有关于复杂和高风险发展工作的技术和管理活动采用一致和连贯的方法应在整个开发活动中逐步寻求并提供质量证明。</w:t>
      </w:r>
      <w:r w:rsidR="005B55FD" w:rsidRPr="00377C1D">
        <w:rPr>
          <w:rFonts w:cstheme="minorHAnsi"/>
          <w:color w:val="4F6228" w:themeColor="accent3" w:themeShade="80"/>
          <w:sz w:val="13"/>
          <w:szCs w:val="13"/>
          <w:lang w:val="en-US"/>
        </w:rPr>
        <w:t xml:space="preserve">The Agile Project </w:t>
      </w:r>
      <w:proofErr w:type="spellStart"/>
      <w:r w:rsidR="005B55FD" w:rsidRPr="00377C1D">
        <w:rPr>
          <w:rFonts w:cstheme="minorHAnsi"/>
          <w:color w:val="4F6228" w:themeColor="accent3" w:themeShade="80"/>
          <w:sz w:val="13"/>
          <w:szCs w:val="13"/>
          <w:lang w:val="en-US"/>
        </w:rPr>
        <w:t>Plan</w:t>
      </w:r>
      <w:r w:rsidR="005B55FD" w:rsidRPr="00377C1D">
        <w:rPr>
          <w:rFonts w:cstheme="minorHAnsi"/>
          <w:sz w:val="13"/>
          <w:szCs w:val="13"/>
          <w:lang w:val="en-US"/>
        </w:rPr>
        <w:t>:Exists</w:t>
      </w:r>
      <w:proofErr w:type="spellEnd"/>
      <w:r w:rsidR="005B55FD" w:rsidRPr="00377C1D">
        <w:rPr>
          <w:rFonts w:cstheme="minorHAnsi"/>
          <w:sz w:val="13"/>
          <w:szCs w:val="13"/>
          <w:lang w:val="en-US"/>
        </w:rPr>
        <w:t xml:space="preserve"> at multiple </w:t>
      </w:r>
      <w:proofErr w:type="spellStart"/>
      <w:r w:rsidR="005B55FD" w:rsidRPr="00377C1D">
        <w:rPr>
          <w:rFonts w:cstheme="minorHAnsi"/>
          <w:sz w:val="13"/>
          <w:szCs w:val="13"/>
          <w:lang w:val="en-US"/>
        </w:rPr>
        <w:t>levels:Product</w:t>
      </w:r>
      <w:proofErr w:type="spellEnd"/>
      <w:r w:rsidR="005B55FD" w:rsidRPr="00377C1D">
        <w:rPr>
          <w:rFonts w:cstheme="minorHAnsi"/>
          <w:sz w:val="13"/>
          <w:szCs w:val="13"/>
          <w:lang w:val="en-US"/>
        </w:rPr>
        <w:t xml:space="preserve"> Vision Product Road Map Product </w:t>
      </w:r>
      <w:proofErr w:type="spellStart"/>
      <w:r w:rsidR="005B55FD" w:rsidRPr="00377C1D">
        <w:rPr>
          <w:rFonts w:cstheme="minorHAnsi"/>
          <w:sz w:val="13"/>
          <w:szCs w:val="13"/>
          <w:lang w:val="en-US"/>
        </w:rPr>
        <w:t>Backlog.Iteration</w:t>
      </w:r>
      <w:proofErr w:type="spellEnd"/>
      <w:r w:rsidR="005B55FD" w:rsidRPr="00377C1D">
        <w:rPr>
          <w:rFonts w:cstheme="minorHAnsi"/>
          <w:sz w:val="13"/>
          <w:szCs w:val="13"/>
          <w:lang w:val="en-US"/>
        </w:rPr>
        <w:t xml:space="preserve"> Backlog (also called sprint backlog)Daily task planning.</w:t>
      </w:r>
      <w:r w:rsidR="00F76603" w:rsidRPr="00377C1D">
        <w:rPr>
          <w:rFonts w:cstheme="minorHAnsi"/>
          <w:sz w:val="13"/>
          <w:szCs w:val="13"/>
          <w:lang w:val="en-US"/>
        </w:rPr>
        <w:t xml:space="preserve"> </w:t>
      </w:r>
      <w:r w:rsidR="00F76603" w:rsidRPr="00377C1D">
        <w:rPr>
          <w:rFonts w:cstheme="minorHAnsi"/>
          <w:color w:val="4F6228" w:themeColor="accent3" w:themeShade="80"/>
          <w:sz w:val="13"/>
          <w:szCs w:val="13"/>
          <w:lang w:val="en-US"/>
        </w:rPr>
        <w:t>Phases of the Agile Project Management Lifecycle –</w:t>
      </w:r>
      <w:r w:rsidR="00F76603" w:rsidRPr="00377C1D">
        <w:rPr>
          <w:rFonts w:cstheme="minorHAnsi"/>
          <w:sz w:val="13"/>
          <w:szCs w:val="13"/>
          <w:lang w:val="en-US"/>
        </w:rPr>
        <w:t>Initiation Phase:</w:t>
      </w:r>
      <w:r w:rsidR="00361002" w:rsidRPr="00377C1D">
        <w:rPr>
          <w:rFonts w:cstheme="minorHAnsi"/>
          <w:sz w:val="13"/>
          <w:szCs w:val="13"/>
        </w:rPr>
        <w:t xml:space="preserve">Visioning and development of the product </w:t>
      </w:r>
      <w:proofErr w:type="spellStart"/>
      <w:r w:rsidR="00361002" w:rsidRPr="00377C1D">
        <w:rPr>
          <w:rFonts w:cstheme="minorHAnsi"/>
          <w:sz w:val="13"/>
          <w:szCs w:val="13"/>
        </w:rPr>
        <w:t>roadmapPlanning</w:t>
      </w:r>
      <w:proofErr w:type="spellEnd"/>
      <w:r w:rsidR="00361002" w:rsidRPr="00377C1D">
        <w:rPr>
          <w:rFonts w:cstheme="minorHAnsi"/>
          <w:sz w:val="13"/>
          <w:szCs w:val="13"/>
        </w:rPr>
        <w:t xml:space="preserve"> = the evolution of the product over </w:t>
      </w:r>
      <w:proofErr w:type="spellStart"/>
      <w:r w:rsidR="00361002" w:rsidRPr="00377C1D">
        <w:rPr>
          <w:rFonts w:cstheme="minorHAnsi"/>
          <w:sz w:val="13"/>
          <w:szCs w:val="13"/>
        </w:rPr>
        <w:t>timeProduct</w:t>
      </w:r>
      <w:proofErr w:type="spellEnd"/>
      <w:r w:rsidR="00361002" w:rsidRPr="00377C1D">
        <w:rPr>
          <w:rFonts w:cstheme="minorHAnsi"/>
          <w:sz w:val="13"/>
          <w:szCs w:val="13"/>
        </w:rPr>
        <w:t xml:space="preserve"> backlog definition -- the broad scope of the </w:t>
      </w:r>
      <w:proofErr w:type="spellStart"/>
      <w:r w:rsidR="00361002" w:rsidRPr="00377C1D">
        <w:rPr>
          <w:rFonts w:cstheme="minorHAnsi"/>
          <w:sz w:val="13"/>
          <w:szCs w:val="13"/>
        </w:rPr>
        <w:t>projectThe</w:t>
      </w:r>
      <w:proofErr w:type="spellEnd"/>
      <w:r w:rsidR="00361002" w:rsidRPr="00377C1D">
        <w:rPr>
          <w:rFonts w:cstheme="minorHAnsi"/>
          <w:sz w:val="13"/>
          <w:szCs w:val="13"/>
        </w:rPr>
        <w:t xml:space="preserve"> initiation phase in an agile project also includes the following activities (many of which are also completed during initiation in a traditionally managed project)Setting up the </w:t>
      </w:r>
      <w:proofErr w:type="spellStart"/>
      <w:r w:rsidR="00361002" w:rsidRPr="00377C1D">
        <w:rPr>
          <w:rFonts w:cstheme="minorHAnsi"/>
          <w:sz w:val="13"/>
          <w:szCs w:val="13"/>
        </w:rPr>
        <w:t>environmentDocumenting</w:t>
      </w:r>
      <w:proofErr w:type="spellEnd"/>
      <w:r w:rsidR="00361002" w:rsidRPr="00377C1D">
        <w:rPr>
          <w:rFonts w:cstheme="minorHAnsi"/>
          <w:sz w:val="13"/>
          <w:szCs w:val="13"/>
        </w:rPr>
        <w:t xml:space="preserve"> the </w:t>
      </w:r>
      <w:proofErr w:type="spellStart"/>
      <w:r w:rsidR="00361002" w:rsidRPr="00377C1D">
        <w:rPr>
          <w:rFonts w:cstheme="minorHAnsi"/>
          <w:sz w:val="13"/>
          <w:szCs w:val="13"/>
        </w:rPr>
        <w:t>architectureRelease</w:t>
      </w:r>
      <w:proofErr w:type="spellEnd"/>
      <w:r w:rsidR="00361002" w:rsidRPr="00377C1D">
        <w:rPr>
          <w:rFonts w:cstheme="minorHAnsi"/>
          <w:sz w:val="13"/>
          <w:szCs w:val="13"/>
        </w:rPr>
        <w:t xml:space="preserve"> </w:t>
      </w:r>
      <w:proofErr w:type="spellStart"/>
      <w:r w:rsidR="00361002" w:rsidRPr="00377C1D">
        <w:rPr>
          <w:rFonts w:cstheme="minorHAnsi"/>
          <w:sz w:val="13"/>
          <w:szCs w:val="13"/>
        </w:rPr>
        <w:t>planningTeam</w:t>
      </w:r>
      <w:proofErr w:type="spellEnd"/>
      <w:r w:rsidR="00361002" w:rsidRPr="00377C1D">
        <w:rPr>
          <w:rFonts w:cstheme="minorHAnsi"/>
          <w:sz w:val="13"/>
          <w:szCs w:val="13"/>
        </w:rPr>
        <w:t xml:space="preserve"> coding </w:t>
      </w:r>
      <w:proofErr w:type="spellStart"/>
      <w:r w:rsidR="00361002" w:rsidRPr="00377C1D">
        <w:rPr>
          <w:rFonts w:cstheme="minorHAnsi"/>
          <w:sz w:val="13"/>
          <w:szCs w:val="13"/>
        </w:rPr>
        <w:t>standardsDefinition</w:t>
      </w:r>
      <w:proofErr w:type="spellEnd"/>
      <w:r w:rsidR="00361002" w:rsidRPr="00377C1D">
        <w:rPr>
          <w:rFonts w:cstheme="minorHAnsi"/>
          <w:sz w:val="13"/>
          <w:szCs w:val="13"/>
        </w:rPr>
        <w:t xml:space="preserve"> of “</w:t>
      </w:r>
      <w:proofErr w:type="spellStart"/>
      <w:r w:rsidR="00361002" w:rsidRPr="00377C1D">
        <w:rPr>
          <w:rFonts w:cstheme="minorHAnsi"/>
          <w:sz w:val="13"/>
          <w:szCs w:val="13"/>
        </w:rPr>
        <w:t>done”</w:t>
      </w:r>
      <w:r w:rsidR="00361002" w:rsidRPr="00377C1D">
        <w:rPr>
          <w:rFonts w:cstheme="minorHAnsi"/>
          <w:color w:val="5F497A" w:themeColor="accent4" w:themeShade="BF"/>
          <w:sz w:val="13"/>
          <w:szCs w:val="13"/>
        </w:rPr>
        <w:t>Agile</w:t>
      </w:r>
      <w:proofErr w:type="spellEnd"/>
      <w:r w:rsidR="00361002" w:rsidRPr="00377C1D">
        <w:rPr>
          <w:rFonts w:cstheme="minorHAnsi"/>
          <w:color w:val="5F497A" w:themeColor="accent4" w:themeShade="BF"/>
          <w:sz w:val="13"/>
          <w:szCs w:val="13"/>
        </w:rPr>
        <w:t xml:space="preserve"> initiation may also include development of the business case &amp; feasibility study.</w:t>
      </w:r>
      <w:r w:rsidR="001A527D" w:rsidRPr="00377C1D">
        <w:rPr>
          <w:rFonts w:cstheme="minorHAnsi"/>
          <w:sz w:val="13"/>
          <w:szCs w:val="13"/>
          <w:lang w:val="en-US"/>
        </w:rPr>
        <w:t xml:space="preserve"> </w:t>
      </w:r>
      <w:r w:rsidR="001A527D" w:rsidRPr="00377C1D">
        <w:rPr>
          <w:rFonts w:cstheme="minorHAnsi"/>
          <w:sz w:val="13"/>
          <w:szCs w:val="13"/>
        </w:rPr>
        <w:t xml:space="preserve">Product Release: </w:t>
      </w:r>
      <w:r w:rsidR="001A527D" w:rsidRPr="00377C1D">
        <w:rPr>
          <w:rFonts w:cstheme="minorHAnsi"/>
          <w:sz w:val="13"/>
          <w:szCs w:val="13"/>
          <w:lang w:val="en-US"/>
        </w:rPr>
        <w:t xml:space="preserve">Consists of one </w:t>
      </w:r>
      <w:r w:rsidR="001A527D" w:rsidRPr="00377C1D">
        <w:rPr>
          <w:rFonts w:cstheme="minorHAnsi"/>
          <w:sz w:val="13"/>
          <w:szCs w:val="13"/>
          <w:lang w:val="en-US"/>
        </w:rPr>
        <w:t xml:space="preserve">or more iterations </w:t>
      </w:r>
      <w:proofErr w:type="spellStart"/>
      <w:r w:rsidR="001A527D" w:rsidRPr="00377C1D">
        <w:rPr>
          <w:rFonts w:cstheme="minorHAnsi"/>
          <w:sz w:val="13"/>
          <w:szCs w:val="13"/>
          <w:lang w:val="en-US"/>
        </w:rPr>
        <w:t>Iterations</w:t>
      </w:r>
      <w:proofErr w:type="spellEnd"/>
      <w:r w:rsidR="001A527D" w:rsidRPr="00377C1D">
        <w:rPr>
          <w:rFonts w:cstheme="minorHAnsi"/>
          <w:sz w:val="13"/>
          <w:szCs w:val="13"/>
          <w:lang w:val="en-US"/>
        </w:rPr>
        <w:t xml:space="preserve"> = </w:t>
      </w:r>
      <w:proofErr w:type="spellStart"/>
      <w:r w:rsidR="001A527D" w:rsidRPr="00377C1D">
        <w:rPr>
          <w:rFonts w:cstheme="minorHAnsi"/>
          <w:sz w:val="13"/>
          <w:szCs w:val="13"/>
          <w:lang w:val="en-US"/>
        </w:rPr>
        <w:t>PMBoK</w:t>
      </w:r>
      <w:proofErr w:type="spellEnd"/>
      <w:r w:rsidR="001A527D" w:rsidRPr="00377C1D">
        <w:rPr>
          <w:rFonts w:cstheme="minorHAnsi"/>
          <w:sz w:val="13"/>
          <w:szCs w:val="13"/>
          <w:lang w:val="en-US"/>
        </w:rPr>
        <w:t xml:space="preserve"> Sub-</w:t>
      </w:r>
      <w:proofErr w:type="spellStart"/>
      <w:r w:rsidR="001A527D" w:rsidRPr="00377C1D">
        <w:rPr>
          <w:rFonts w:cstheme="minorHAnsi"/>
          <w:sz w:val="13"/>
          <w:szCs w:val="13"/>
          <w:lang w:val="en-US"/>
        </w:rPr>
        <w:t>PhasesBegins</w:t>
      </w:r>
      <w:proofErr w:type="spellEnd"/>
      <w:r w:rsidR="001A527D" w:rsidRPr="00377C1D">
        <w:rPr>
          <w:rFonts w:cstheme="minorHAnsi"/>
          <w:sz w:val="13"/>
          <w:szCs w:val="13"/>
          <w:lang w:val="en-US"/>
        </w:rPr>
        <w:t xml:space="preserve"> with Release Planning One or two day </w:t>
      </w:r>
      <w:proofErr w:type="spellStart"/>
      <w:r w:rsidR="001A527D" w:rsidRPr="00377C1D">
        <w:rPr>
          <w:rFonts w:cstheme="minorHAnsi"/>
          <w:sz w:val="13"/>
          <w:szCs w:val="13"/>
          <w:lang w:val="en-US"/>
        </w:rPr>
        <w:t>eventInvolves</w:t>
      </w:r>
      <w:proofErr w:type="spellEnd"/>
      <w:r w:rsidR="001A527D" w:rsidRPr="00377C1D">
        <w:rPr>
          <w:rFonts w:cstheme="minorHAnsi"/>
          <w:sz w:val="13"/>
          <w:szCs w:val="13"/>
          <w:lang w:val="en-US"/>
        </w:rPr>
        <w:t xml:space="preserve"> whole team, including customer Output = Release Plan = high level STRATEGIC </w:t>
      </w:r>
      <w:proofErr w:type="spellStart"/>
      <w:r w:rsidR="001A527D" w:rsidRPr="00377C1D">
        <w:rPr>
          <w:rFonts w:cstheme="minorHAnsi"/>
          <w:sz w:val="13"/>
          <w:szCs w:val="13"/>
          <w:lang w:val="en-US"/>
        </w:rPr>
        <w:t>planGoals</w:t>
      </w:r>
      <w:proofErr w:type="spellEnd"/>
      <w:r w:rsidR="001A527D" w:rsidRPr="00377C1D">
        <w:rPr>
          <w:rFonts w:cstheme="minorHAnsi"/>
          <w:sz w:val="13"/>
          <w:szCs w:val="13"/>
          <w:lang w:val="en-US"/>
        </w:rPr>
        <w:t xml:space="preserve">, assumptions, and decisions to guide the team so that it delivers value to the </w:t>
      </w:r>
      <w:proofErr w:type="spellStart"/>
      <w:r w:rsidR="001A527D" w:rsidRPr="00377C1D">
        <w:rPr>
          <w:rFonts w:cstheme="minorHAnsi"/>
          <w:sz w:val="13"/>
          <w:szCs w:val="13"/>
          <w:lang w:val="en-US"/>
        </w:rPr>
        <w:t>customerEnds</w:t>
      </w:r>
      <w:proofErr w:type="spellEnd"/>
      <w:r w:rsidR="001A527D" w:rsidRPr="00377C1D">
        <w:rPr>
          <w:rFonts w:cstheme="minorHAnsi"/>
          <w:sz w:val="13"/>
          <w:szCs w:val="13"/>
          <w:lang w:val="en-US"/>
        </w:rPr>
        <w:t xml:space="preserve"> with Release </w:t>
      </w:r>
      <w:proofErr w:type="spellStart"/>
      <w:r w:rsidR="001A527D" w:rsidRPr="00377C1D">
        <w:rPr>
          <w:rFonts w:cstheme="minorHAnsi"/>
          <w:sz w:val="13"/>
          <w:szCs w:val="13"/>
          <w:lang w:val="en-US"/>
        </w:rPr>
        <w:t>RetrospectiveInputs</w:t>
      </w:r>
      <w:proofErr w:type="spellEnd"/>
      <w:r w:rsidR="001A527D" w:rsidRPr="00377C1D">
        <w:rPr>
          <w:rFonts w:cstheme="minorHAnsi"/>
          <w:sz w:val="13"/>
          <w:szCs w:val="13"/>
          <w:lang w:val="en-US"/>
        </w:rPr>
        <w:t xml:space="preserve"> to release planning </w:t>
      </w:r>
      <w:proofErr w:type="spellStart"/>
      <w:r w:rsidR="001A527D" w:rsidRPr="00377C1D">
        <w:rPr>
          <w:rFonts w:cstheme="minorHAnsi"/>
          <w:sz w:val="13"/>
          <w:szCs w:val="13"/>
          <w:lang w:val="en-US"/>
        </w:rPr>
        <w:t>Prioritised</w:t>
      </w:r>
      <w:proofErr w:type="spellEnd"/>
      <w:r w:rsidR="001A527D" w:rsidRPr="00377C1D">
        <w:rPr>
          <w:rFonts w:cstheme="minorHAnsi"/>
          <w:sz w:val="13"/>
          <w:szCs w:val="13"/>
          <w:lang w:val="en-US"/>
        </w:rPr>
        <w:t xml:space="preserve"> and estimated product backlog</w:t>
      </w:r>
      <w:r w:rsidR="008D1F94" w:rsidRPr="00377C1D">
        <w:rPr>
          <w:rFonts w:cstheme="minorHAnsi"/>
          <w:sz w:val="13"/>
          <w:szCs w:val="13"/>
          <w:lang w:val="en-US"/>
        </w:rPr>
        <w:t xml:space="preserve"> </w:t>
      </w:r>
      <w:proofErr w:type="spellStart"/>
      <w:r w:rsidR="001A527D" w:rsidRPr="00377C1D">
        <w:rPr>
          <w:rFonts w:cstheme="minorHAnsi"/>
          <w:sz w:val="13"/>
          <w:szCs w:val="13"/>
          <w:lang w:val="en-US"/>
        </w:rPr>
        <w:t>Backlog</w:t>
      </w:r>
      <w:proofErr w:type="spellEnd"/>
      <w:r w:rsidR="001A527D" w:rsidRPr="00377C1D">
        <w:rPr>
          <w:rFonts w:cstheme="minorHAnsi"/>
          <w:sz w:val="13"/>
          <w:szCs w:val="13"/>
          <w:lang w:val="en-US"/>
        </w:rPr>
        <w:t xml:space="preserve"> = </w:t>
      </w:r>
      <w:proofErr w:type="spellStart"/>
      <w:r w:rsidR="001A527D" w:rsidRPr="00377C1D">
        <w:rPr>
          <w:rFonts w:cstheme="minorHAnsi"/>
          <w:i/>
          <w:iCs/>
          <w:color w:val="FF0000"/>
          <w:sz w:val="13"/>
          <w:szCs w:val="13"/>
          <w:lang w:val="en-US"/>
        </w:rPr>
        <w:t>PMBoK</w:t>
      </w:r>
      <w:proofErr w:type="spellEnd"/>
      <w:r w:rsidR="001A527D" w:rsidRPr="00377C1D">
        <w:rPr>
          <w:rFonts w:cstheme="minorHAnsi"/>
          <w:sz w:val="13"/>
          <w:szCs w:val="13"/>
          <w:lang w:val="en-US"/>
        </w:rPr>
        <w:t xml:space="preserve"> User </w:t>
      </w:r>
      <w:proofErr w:type="spellStart"/>
      <w:r w:rsidR="001A527D" w:rsidRPr="00377C1D">
        <w:rPr>
          <w:rFonts w:cstheme="minorHAnsi"/>
          <w:sz w:val="13"/>
          <w:szCs w:val="13"/>
          <w:lang w:val="en-US"/>
        </w:rPr>
        <w:t>RequirementsTeam’s</w:t>
      </w:r>
      <w:proofErr w:type="spellEnd"/>
      <w:r w:rsidR="001A527D" w:rsidRPr="00377C1D">
        <w:rPr>
          <w:rFonts w:cstheme="minorHAnsi"/>
          <w:sz w:val="13"/>
          <w:szCs w:val="13"/>
          <w:lang w:val="en-US"/>
        </w:rPr>
        <w:t xml:space="preserve"> velocity</w:t>
      </w:r>
      <w:r w:rsidR="00C70CBE" w:rsidRPr="00377C1D">
        <w:rPr>
          <w:rFonts w:cstheme="minorHAnsi"/>
          <w:sz w:val="13"/>
          <w:szCs w:val="13"/>
          <w:lang w:val="en-US"/>
        </w:rPr>
        <w:t xml:space="preserve"> </w:t>
      </w:r>
      <w:proofErr w:type="spellStart"/>
      <w:r w:rsidR="001A527D" w:rsidRPr="00377C1D">
        <w:rPr>
          <w:rFonts w:cstheme="minorHAnsi"/>
          <w:color w:val="FF0000"/>
          <w:sz w:val="13"/>
          <w:szCs w:val="13"/>
          <w:highlight w:val="yellow"/>
          <w:lang w:val="en-US"/>
        </w:rPr>
        <w:t>Velocity</w:t>
      </w:r>
      <w:proofErr w:type="spellEnd"/>
      <w:r w:rsidR="001A527D" w:rsidRPr="00377C1D">
        <w:rPr>
          <w:rFonts w:cstheme="minorHAnsi"/>
          <w:sz w:val="13"/>
          <w:szCs w:val="13"/>
          <w:lang w:val="en-US"/>
        </w:rPr>
        <w:t xml:space="preserve"> = rate at which a team completes work (user stories) and turns them into running, tested and documented features Product vision &amp; road map</w:t>
      </w:r>
      <w:r w:rsidR="0093078C" w:rsidRPr="00377C1D">
        <w:rPr>
          <w:rFonts w:cstheme="minorHAnsi"/>
          <w:sz w:val="13"/>
          <w:szCs w:val="13"/>
          <w:lang w:val="en-US"/>
        </w:rPr>
        <w:t>.</w:t>
      </w:r>
      <w:r w:rsidR="0093078C" w:rsidRPr="00377C1D">
        <w:rPr>
          <w:rFonts w:cstheme="minorHAnsi"/>
          <w:color w:val="4F6228" w:themeColor="accent3" w:themeShade="80"/>
          <w:sz w:val="13"/>
          <w:szCs w:val="13"/>
        </w:rPr>
        <w:t xml:space="preserve">Phases of an Agile </w:t>
      </w:r>
      <w:r w:rsidR="0093078C" w:rsidRPr="00377C1D">
        <w:rPr>
          <w:rFonts w:cstheme="minorHAnsi"/>
          <w:sz w:val="13"/>
          <w:szCs w:val="13"/>
        </w:rPr>
        <w:t>Project – Agile Iteration</w:t>
      </w:r>
      <w:r w:rsidR="009E13E3" w:rsidRPr="00377C1D">
        <w:rPr>
          <w:rFonts w:cstheme="minorHAnsi"/>
          <w:sz w:val="13"/>
          <w:szCs w:val="13"/>
        </w:rPr>
        <w:t>:</w:t>
      </w:r>
      <w:r w:rsidR="009E13E3" w:rsidRPr="00377C1D">
        <w:rPr>
          <w:rFonts w:cstheme="minorHAnsi"/>
          <w:sz w:val="13"/>
          <w:szCs w:val="13"/>
          <w:lang w:val="en-US"/>
        </w:rPr>
        <w:t xml:space="preserve"> Iteration = one </w:t>
      </w:r>
      <w:r w:rsidR="009E13E3" w:rsidRPr="00377C1D">
        <w:rPr>
          <w:rFonts w:cstheme="minorHAnsi"/>
          <w:color w:val="0F7031"/>
          <w:sz w:val="13"/>
          <w:szCs w:val="13"/>
          <w:lang w:val="en-US"/>
        </w:rPr>
        <w:t xml:space="preserve">timebox </w:t>
      </w:r>
      <w:r w:rsidR="009E13E3" w:rsidRPr="00377C1D">
        <w:rPr>
          <w:rFonts w:cstheme="minorHAnsi"/>
          <w:sz w:val="13"/>
          <w:szCs w:val="13"/>
          <w:lang w:val="en-US"/>
        </w:rPr>
        <w:t xml:space="preserve">of work; Timebox has a fixed start &amp; end date. Iterations are usually between 1 &amp; 6 weeks long Managed by the team: Consists of daily tasks for individual team </w:t>
      </w:r>
      <w:proofErr w:type="spellStart"/>
      <w:r w:rsidR="009E13E3" w:rsidRPr="00377C1D">
        <w:rPr>
          <w:rFonts w:cstheme="minorHAnsi"/>
          <w:sz w:val="13"/>
          <w:szCs w:val="13"/>
          <w:lang w:val="en-US"/>
        </w:rPr>
        <w:t>membersBegins</w:t>
      </w:r>
      <w:proofErr w:type="spellEnd"/>
      <w:r w:rsidR="009E13E3" w:rsidRPr="00377C1D">
        <w:rPr>
          <w:rFonts w:cstheme="minorHAnsi"/>
          <w:sz w:val="13"/>
          <w:szCs w:val="13"/>
          <w:lang w:val="en-US"/>
        </w:rPr>
        <w:t xml:space="preserve"> with a planning meeting with customer. Each agile iteration begins with Iteration </w:t>
      </w:r>
      <w:proofErr w:type="spellStart"/>
      <w:r w:rsidR="009E13E3" w:rsidRPr="00377C1D">
        <w:rPr>
          <w:rFonts w:cstheme="minorHAnsi"/>
          <w:sz w:val="13"/>
          <w:szCs w:val="13"/>
          <w:lang w:val="en-US"/>
        </w:rPr>
        <w:t>planning:Output</w:t>
      </w:r>
      <w:proofErr w:type="spellEnd"/>
      <w:r w:rsidR="009E13E3" w:rsidRPr="00377C1D">
        <w:rPr>
          <w:rFonts w:cstheme="minorHAnsi"/>
          <w:sz w:val="13"/>
          <w:szCs w:val="13"/>
          <w:lang w:val="en-US"/>
        </w:rPr>
        <w:t xml:space="preserve"> = detailed task list = tactical guide. Team manages work within an </w:t>
      </w:r>
      <w:proofErr w:type="spellStart"/>
      <w:r w:rsidR="009E13E3" w:rsidRPr="00377C1D">
        <w:rPr>
          <w:rFonts w:cstheme="minorHAnsi"/>
          <w:sz w:val="13"/>
          <w:szCs w:val="13"/>
          <w:lang w:val="en-US"/>
        </w:rPr>
        <w:t>iterationIteration</w:t>
      </w:r>
      <w:proofErr w:type="spellEnd"/>
      <w:r w:rsidR="009E13E3" w:rsidRPr="00377C1D">
        <w:rPr>
          <w:rFonts w:cstheme="minorHAnsi"/>
          <w:sz w:val="13"/>
          <w:szCs w:val="13"/>
          <w:lang w:val="en-US"/>
        </w:rPr>
        <w:t xml:space="preserve"> plan updated to reflect </w:t>
      </w:r>
      <w:r w:rsidR="009E13E3" w:rsidRPr="00377C1D">
        <w:rPr>
          <w:rFonts w:cstheme="minorHAnsi"/>
          <w:sz w:val="13"/>
          <w:szCs w:val="13"/>
        </w:rPr>
        <w:t>reality Daily Work:</w:t>
      </w:r>
      <w:r w:rsidR="009E13E3" w:rsidRPr="00377C1D">
        <w:rPr>
          <w:rFonts w:cstheme="minorHAnsi"/>
          <w:sz w:val="13"/>
          <w:szCs w:val="13"/>
          <w:lang w:val="en-US"/>
        </w:rPr>
        <w:t xml:space="preserve"> Lowest level of the “agile fractal” Interim Phase – Releases</w:t>
      </w:r>
      <w:r w:rsidR="002D71B9" w:rsidRPr="00377C1D">
        <w:rPr>
          <w:rFonts w:cstheme="minorHAnsi"/>
          <w:sz w:val="13"/>
          <w:szCs w:val="13"/>
          <w:lang w:val="en-US"/>
        </w:rPr>
        <w:t xml:space="preserve"> </w:t>
      </w:r>
      <w:r w:rsidR="009E13E3" w:rsidRPr="00377C1D">
        <w:rPr>
          <w:rFonts w:cstheme="minorHAnsi"/>
          <w:sz w:val="13"/>
          <w:szCs w:val="13"/>
        </w:rPr>
        <w:t>agile project ALWAYS delivers a working (set of) feature(s).Within each release, there are a series of “</w:t>
      </w:r>
      <w:proofErr w:type="spellStart"/>
      <w:r w:rsidR="009E13E3" w:rsidRPr="00377C1D">
        <w:rPr>
          <w:rFonts w:cstheme="minorHAnsi"/>
          <w:sz w:val="13"/>
          <w:szCs w:val="13"/>
        </w:rPr>
        <w:t>iterations".Final</w:t>
      </w:r>
      <w:proofErr w:type="spellEnd"/>
      <w:r w:rsidR="009E13E3" w:rsidRPr="00377C1D">
        <w:rPr>
          <w:rFonts w:cstheme="minorHAnsi"/>
          <w:sz w:val="13"/>
          <w:szCs w:val="13"/>
        </w:rPr>
        <w:t xml:space="preserve"> Phase -- The Project Retrospective (= </w:t>
      </w:r>
      <w:proofErr w:type="spellStart"/>
      <w:r w:rsidR="009E13E3" w:rsidRPr="00377C1D">
        <w:rPr>
          <w:rFonts w:cstheme="minorHAnsi"/>
          <w:sz w:val="13"/>
          <w:szCs w:val="13"/>
        </w:rPr>
        <w:t>PMBoK</w:t>
      </w:r>
      <w:proofErr w:type="spellEnd"/>
      <w:r w:rsidR="009E13E3" w:rsidRPr="00377C1D">
        <w:rPr>
          <w:rFonts w:cstheme="minorHAnsi"/>
          <w:sz w:val="13"/>
          <w:szCs w:val="13"/>
        </w:rPr>
        <w:t xml:space="preserve"> Closing process) The final phase in an agile project is the project retrospective, which equals the project ‘post-mortem’ in a traditional project. </w:t>
      </w:r>
      <w:r w:rsidR="009E13E3" w:rsidRPr="00377C1D">
        <w:rPr>
          <w:rFonts w:cstheme="minorHAnsi"/>
          <w:sz w:val="13"/>
          <w:szCs w:val="13"/>
        </w:rPr>
        <w:t>项目回顾涉及整个项目管理团队和关键利益相关者包括客户回顾的目的是反思整个项目以改善下一个项目的管理流程</w:t>
      </w:r>
      <w:r w:rsidR="009E13E3" w:rsidRPr="00377C1D">
        <w:rPr>
          <w:rFonts w:cstheme="minorHAnsi"/>
          <w:sz w:val="13"/>
          <w:szCs w:val="13"/>
        </w:rPr>
        <w:t xml:space="preserve">Scheduling: </w:t>
      </w:r>
      <w:r w:rsidR="009E13E3" w:rsidRPr="00377C1D">
        <w:rPr>
          <w:rFonts w:cstheme="minorHAnsi"/>
          <w:sz w:val="13"/>
          <w:szCs w:val="13"/>
        </w:rPr>
        <w:t>用于确定整个项目持续时间以及计划何时发生活动和事件的过程这包括确定活动及其逻辑依赖关系并估算活动持续时间同时考虑到资源的需求和可用性</w:t>
      </w:r>
      <w:r w:rsidR="009E13E3" w:rsidRPr="00377C1D">
        <w:rPr>
          <w:rFonts w:cstheme="minorHAnsi"/>
          <w:sz w:val="13"/>
          <w:szCs w:val="13"/>
        </w:rPr>
        <w:t xml:space="preserve">Schedule Development: </w:t>
      </w:r>
      <w:r w:rsidR="009E13E3" w:rsidRPr="00377C1D">
        <w:rPr>
          <w:rFonts w:cstheme="minorHAnsi"/>
          <w:sz w:val="13"/>
          <w:szCs w:val="13"/>
        </w:rPr>
        <w:t>确定项目活动的计划开始和结束日期如有变更和频繁修改修订提高了准确性解释了变化</w:t>
      </w:r>
      <w:r w:rsidR="00954640" w:rsidRPr="00377C1D">
        <w:rPr>
          <w:rFonts w:cstheme="minorHAnsi"/>
          <w:sz w:val="13"/>
          <w:szCs w:val="13"/>
        </w:rPr>
        <w:t xml:space="preserve">Iteration Review </w:t>
      </w:r>
      <w:r w:rsidR="00C01E00" w:rsidRPr="00377C1D">
        <w:rPr>
          <w:rFonts w:cstheme="minorHAnsi"/>
          <w:sz w:val="13"/>
          <w:szCs w:val="13"/>
        </w:rPr>
        <w:t xml:space="preserve">Collaborative decision making about the product </w:t>
      </w:r>
      <w:r w:rsidR="00954640" w:rsidRPr="00377C1D">
        <w:rPr>
          <w:rFonts w:cstheme="minorHAnsi"/>
          <w:sz w:val="13"/>
          <w:szCs w:val="13"/>
        </w:rPr>
        <w:t>Walkthrough of the completed</w:t>
      </w:r>
      <w:r w:rsidR="00C01E00" w:rsidRPr="00377C1D">
        <w:rPr>
          <w:rFonts w:cstheme="minorHAnsi"/>
          <w:sz w:val="13"/>
          <w:szCs w:val="13"/>
        </w:rPr>
        <w:t xml:space="preserve"> </w:t>
      </w:r>
      <w:r w:rsidR="00954640" w:rsidRPr="00377C1D">
        <w:rPr>
          <w:rFonts w:cstheme="minorHAnsi"/>
          <w:sz w:val="13"/>
          <w:szCs w:val="13"/>
        </w:rPr>
        <w:t>work as well as uncompleted work, review iteration metrics</w:t>
      </w:r>
      <w:r w:rsidR="001B119E" w:rsidRPr="00377C1D">
        <w:rPr>
          <w:rFonts w:cstheme="minorHAnsi"/>
          <w:sz w:val="13"/>
          <w:szCs w:val="13"/>
        </w:rPr>
        <w:t xml:space="preserve"> Iteration Retrospective: Decisions flow into next </w:t>
      </w:r>
      <w:proofErr w:type="spellStart"/>
      <w:r w:rsidR="001B119E" w:rsidRPr="00377C1D">
        <w:rPr>
          <w:rFonts w:cstheme="minorHAnsi"/>
          <w:sz w:val="13"/>
          <w:szCs w:val="13"/>
        </w:rPr>
        <w:t>iterationWhat</w:t>
      </w:r>
      <w:proofErr w:type="spellEnd"/>
      <w:r w:rsidR="001B119E" w:rsidRPr="00377C1D">
        <w:rPr>
          <w:rFonts w:cstheme="minorHAnsi"/>
          <w:sz w:val="13"/>
          <w:szCs w:val="13"/>
        </w:rPr>
        <w:t xml:space="preserve"> when well What needs improvement Updated priorities for backlog</w:t>
      </w:r>
      <w:r w:rsidR="001E2F11" w:rsidRPr="00377C1D">
        <w:rPr>
          <w:rFonts w:cstheme="minorHAnsi"/>
          <w:sz w:val="13"/>
          <w:szCs w:val="13"/>
        </w:rPr>
        <w:t xml:space="preserve">. </w:t>
      </w:r>
      <w:r w:rsidR="001E2F11" w:rsidRPr="00377C1D">
        <w:rPr>
          <w:rFonts w:cstheme="minorHAnsi"/>
          <w:sz w:val="13"/>
          <w:szCs w:val="13"/>
          <w:highlight w:val="yellow"/>
        </w:rPr>
        <w:t>Product Owner</w:t>
      </w:r>
      <w:r w:rsidR="001E2F11" w:rsidRPr="00377C1D">
        <w:rPr>
          <w:rFonts w:cstheme="minorHAnsi"/>
          <w:sz w:val="13"/>
          <w:szCs w:val="13"/>
        </w:rPr>
        <w:t xml:space="preserve">: manage vision, the ROI, </w:t>
      </w:r>
      <w:proofErr w:type="spellStart"/>
      <w:r w:rsidR="001E2F11" w:rsidRPr="00377C1D">
        <w:rPr>
          <w:rFonts w:cstheme="minorHAnsi"/>
          <w:sz w:val="13"/>
          <w:szCs w:val="13"/>
          <w:highlight w:val="yellow"/>
        </w:rPr>
        <w:t>releaseScrum</w:t>
      </w:r>
      <w:proofErr w:type="spellEnd"/>
      <w:r w:rsidR="001E2F11" w:rsidRPr="00377C1D">
        <w:rPr>
          <w:rFonts w:cstheme="minorHAnsi"/>
          <w:sz w:val="13"/>
          <w:szCs w:val="13"/>
          <w:highlight w:val="yellow"/>
        </w:rPr>
        <w:t xml:space="preserve"> Master</w:t>
      </w:r>
      <w:r w:rsidR="001E2F11" w:rsidRPr="00377C1D">
        <w:rPr>
          <w:rFonts w:cstheme="minorHAnsi"/>
          <w:sz w:val="13"/>
          <w:szCs w:val="13"/>
        </w:rPr>
        <w:t xml:space="preserve">: manage the </w:t>
      </w:r>
      <w:proofErr w:type="spellStart"/>
      <w:r w:rsidR="001E2F11" w:rsidRPr="00377C1D">
        <w:rPr>
          <w:rFonts w:cstheme="minorHAnsi"/>
          <w:sz w:val="13"/>
          <w:szCs w:val="13"/>
        </w:rPr>
        <w:t>process</w:t>
      </w:r>
      <w:r w:rsidR="001E2F11" w:rsidRPr="00377C1D">
        <w:rPr>
          <w:rFonts w:cstheme="minorHAnsi"/>
          <w:sz w:val="13"/>
          <w:szCs w:val="13"/>
          <w:highlight w:val="yellow"/>
        </w:rPr>
        <w:t>Team</w:t>
      </w:r>
      <w:proofErr w:type="spellEnd"/>
      <w:r w:rsidR="001E2F11" w:rsidRPr="00377C1D">
        <w:rPr>
          <w:rFonts w:cstheme="minorHAnsi"/>
          <w:sz w:val="13"/>
          <w:szCs w:val="13"/>
        </w:rPr>
        <w:t xml:space="preserve">: manage the development </w:t>
      </w:r>
      <w:proofErr w:type="spellStart"/>
      <w:r w:rsidR="001E2F11" w:rsidRPr="00377C1D">
        <w:rPr>
          <w:rFonts w:cstheme="minorHAnsi"/>
          <w:sz w:val="13"/>
          <w:szCs w:val="13"/>
        </w:rPr>
        <w:t>iteration</w:t>
      </w:r>
      <w:r w:rsidR="00504524" w:rsidRPr="00377C1D">
        <w:rPr>
          <w:rFonts w:cstheme="minorHAnsi"/>
          <w:color w:val="4F6228" w:themeColor="accent3" w:themeShade="80"/>
          <w:sz w:val="13"/>
          <w:szCs w:val="13"/>
        </w:rPr>
        <w:t>“ready”</w:t>
      </w:r>
      <w:r w:rsidR="00504524" w:rsidRPr="00377C1D">
        <w:rPr>
          <w:rFonts w:cstheme="minorHAnsi"/>
          <w:sz w:val="13"/>
          <w:szCs w:val="13"/>
        </w:rPr>
        <w:t>Feature</w:t>
      </w:r>
      <w:proofErr w:type="spellEnd"/>
      <w:r w:rsidR="00504524" w:rsidRPr="00377C1D">
        <w:rPr>
          <w:rFonts w:cstheme="minorHAnsi"/>
          <w:sz w:val="13"/>
          <w:szCs w:val="13"/>
        </w:rPr>
        <w:t xml:space="preserve">(s) to be developed in sprint iteration need to be:•Immediately actionable by the </w:t>
      </w:r>
      <w:proofErr w:type="spellStart"/>
      <w:r w:rsidR="00504524" w:rsidRPr="00377C1D">
        <w:rPr>
          <w:rFonts w:cstheme="minorHAnsi"/>
          <w:sz w:val="13"/>
          <w:szCs w:val="13"/>
        </w:rPr>
        <w:t>team•Product</w:t>
      </w:r>
      <w:proofErr w:type="spellEnd"/>
      <w:r w:rsidR="00504524" w:rsidRPr="00377C1D">
        <w:rPr>
          <w:rFonts w:cstheme="minorHAnsi"/>
          <w:sz w:val="13"/>
          <w:szCs w:val="13"/>
        </w:rPr>
        <w:t xml:space="preserve"> backlog is designed to be a negotiation between the product owner and the team – so talk it through before planning the sprint, meets the</w:t>
      </w:r>
      <w:hyperlink r:id="rId5" w:history="1">
        <w:r w:rsidR="00504524" w:rsidRPr="00377C1D">
          <w:rPr>
            <w:rFonts w:cstheme="minorHAnsi"/>
            <w:sz w:val="13"/>
            <w:szCs w:val="13"/>
          </w:rPr>
          <w:t xml:space="preserve"> INVEST</w:t>
        </w:r>
      </w:hyperlink>
      <w:r w:rsidR="00E672C8" w:rsidRPr="00377C1D">
        <w:rPr>
          <w:rFonts w:cstheme="minorHAnsi"/>
          <w:sz w:val="13"/>
          <w:szCs w:val="13"/>
        </w:rPr>
        <w:t xml:space="preserve">. </w:t>
      </w:r>
      <w:proofErr w:type="spellStart"/>
      <w:r w:rsidR="00E672C8" w:rsidRPr="00377C1D">
        <w:rPr>
          <w:rFonts w:cstheme="minorHAnsi"/>
          <w:color w:val="4F6228" w:themeColor="accent3" w:themeShade="80"/>
          <w:sz w:val="13"/>
          <w:szCs w:val="13"/>
        </w:rPr>
        <w:t>DoDone</w:t>
      </w:r>
      <w:proofErr w:type="spellEnd"/>
      <w:r w:rsidR="00E672C8" w:rsidRPr="00377C1D">
        <w:rPr>
          <w:rFonts w:cstheme="minorHAnsi"/>
          <w:sz w:val="13"/>
          <w:szCs w:val="13"/>
        </w:rPr>
        <w:t xml:space="preserve">: No non Done story in iteration </w:t>
      </w:r>
      <w:proofErr w:type="spellStart"/>
      <w:r w:rsidR="00E672C8" w:rsidRPr="00377C1D">
        <w:rPr>
          <w:rFonts w:cstheme="minorHAnsi"/>
          <w:sz w:val="13"/>
          <w:szCs w:val="13"/>
        </w:rPr>
        <w:t>meetingDone</w:t>
      </w:r>
      <w:proofErr w:type="spellEnd"/>
      <w:r w:rsidR="00E672C8" w:rsidRPr="00377C1D">
        <w:rPr>
          <w:rFonts w:cstheme="minorHAnsi"/>
          <w:sz w:val="13"/>
          <w:szCs w:val="13"/>
        </w:rPr>
        <w:t xml:space="preserve"> is about quality not approval from external </w:t>
      </w:r>
      <w:proofErr w:type="spellStart"/>
      <w:r w:rsidR="00E672C8" w:rsidRPr="00377C1D">
        <w:rPr>
          <w:rFonts w:cstheme="minorHAnsi"/>
          <w:sz w:val="13"/>
          <w:szCs w:val="13"/>
        </w:rPr>
        <w:t>parties</w:t>
      </w:r>
      <w:r w:rsidR="00747617" w:rsidRPr="00377C1D">
        <w:rPr>
          <w:rFonts w:cstheme="minorHAnsi"/>
          <w:sz w:val="13"/>
          <w:szCs w:val="13"/>
        </w:rPr>
        <w:t>Development</w:t>
      </w:r>
      <w:proofErr w:type="spellEnd"/>
      <w:r w:rsidR="00747617" w:rsidRPr="00377C1D">
        <w:rPr>
          <w:rFonts w:cstheme="minorHAnsi"/>
          <w:sz w:val="13"/>
          <w:szCs w:val="13"/>
        </w:rPr>
        <w:t xml:space="preserve"> ‘done-ness’: Well-written code, Documentation </w:t>
      </w:r>
      <w:proofErr w:type="spellStart"/>
      <w:r w:rsidR="00747617" w:rsidRPr="00377C1D">
        <w:rPr>
          <w:rFonts w:cstheme="minorHAnsi"/>
          <w:sz w:val="13"/>
          <w:szCs w:val="13"/>
        </w:rPr>
        <w:t>completeAcceptance</w:t>
      </w:r>
      <w:proofErr w:type="spellEnd"/>
      <w:r w:rsidR="00747617" w:rsidRPr="00377C1D">
        <w:rPr>
          <w:rFonts w:cstheme="minorHAnsi"/>
          <w:sz w:val="13"/>
          <w:szCs w:val="13"/>
        </w:rPr>
        <w:t xml:space="preserve"> criteria ‘done-ness’: User can request a password reminder</w:t>
      </w:r>
      <w:r w:rsidR="002D71B9" w:rsidRPr="00377C1D">
        <w:rPr>
          <w:rFonts w:cstheme="minorHAnsi"/>
          <w:sz w:val="13"/>
          <w:szCs w:val="13"/>
        </w:rPr>
        <w:t xml:space="preserve"> </w:t>
      </w:r>
      <w:r w:rsidR="002D71B9" w:rsidRPr="00377C1D">
        <w:rPr>
          <w:rFonts w:cstheme="minorHAnsi"/>
          <w:color w:val="4F6228" w:themeColor="accent3" w:themeShade="80"/>
          <w:sz w:val="13"/>
          <w:szCs w:val="13"/>
        </w:rPr>
        <w:t>When to use Epic not user story?</w:t>
      </w:r>
      <w:r w:rsidR="00251F48" w:rsidRPr="00377C1D">
        <w:rPr>
          <w:rFonts w:cstheme="minorHAnsi"/>
          <w:sz w:val="13"/>
          <w:szCs w:val="13"/>
        </w:rPr>
        <w:t xml:space="preserve"> </w:t>
      </w:r>
      <w:r w:rsidR="00251F48" w:rsidRPr="00377C1D">
        <w:rPr>
          <w:rFonts w:cstheme="minorHAnsi"/>
          <w:sz w:val="13"/>
          <w:szCs w:val="13"/>
        </w:rPr>
        <w:t>进行长期规划</w:t>
      </w:r>
      <w:r w:rsidR="00251F48" w:rsidRPr="00377C1D">
        <w:rPr>
          <w:rFonts w:cstheme="minorHAnsi"/>
          <w:sz w:val="13"/>
          <w:szCs w:val="13"/>
        </w:rPr>
        <w:t>;</w:t>
      </w:r>
      <w:r w:rsidR="00251F48" w:rsidRPr="00377C1D">
        <w:rPr>
          <w:rFonts w:cstheme="minorHAnsi"/>
          <w:sz w:val="13"/>
          <w:szCs w:val="13"/>
        </w:rPr>
        <w:t>作为业务案例或项目启动的一部分，在初始估算期间不需要完美非常精确的估算。</w:t>
      </w:r>
      <w:r w:rsidR="00251F48" w:rsidRPr="00377C1D">
        <w:rPr>
          <w:rFonts w:cstheme="minorHAnsi"/>
          <w:sz w:val="13"/>
          <w:szCs w:val="13"/>
        </w:rPr>
        <w:t xml:space="preserve"> </w:t>
      </w:r>
      <w:r w:rsidR="00251F48" w:rsidRPr="00377C1D">
        <w:rPr>
          <w:rFonts w:cstheme="minorHAnsi"/>
          <w:sz w:val="13"/>
          <w:szCs w:val="13"/>
        </w:rPr>
        <w:t>相反通过高级产品积压提供的高级评估就足够了大型用户故事</w:t>
      </w:r>
      <w:r w:rsidR="00251F48" w:rsidRPr="00377C1D">
        <w:rPr>
          <w:rFonts w:cstheme="minorHAnsi"/>
          <w:sz w:val="13"/>
          <w:szCs w:val="13"/>
        </w:rPr>
        <w:t xml:space="preserve"> - </w:t>
      </w:r>
      <w:r w:rsidR="00251F48" w:rsidRPr="00377C1D">
        <w:rPr>
          <w:rFonts w:cstheme="minorHAnsi"/>
          <w:sz w:val="13"/>
          <w:szCs w:val="13"/>
        </w:rPr>
        <w:t>史诗</w:t>
      </w:r>
      <w:r w:rsidR="00251F48" w:rsidRPr="00377C1D">
        <w:rPr>
          <w:rFonts w:cstheme="minorHAnsi"/>
          <w:sz w:val="13"/>
          <w:szCs w:val="13"/>
        </w:rPr>
        <w:t xml:space="preserve"> - </w:t>
      </w:r>
      <w:r w:rsidR="00251F48" w:rsidRPr="00377C1D">
        <w:rPr>
          <w:rFonts w:cstheme="minorHAnsi"/>
          <w:sz w:val="13"/>
          <w:szCs w:val="13"/>
        </w:rPr>
        <w:t>描述了大量的功能</w:t>
      </w:r>
      <w:r w:rsidR="00251F48" w:rsidRPr="00377C1D">
        <w:rPr>
          <w:rFonts w:cstheme="minorHAnsi"/>
          <w:sz w:val="13"/>
          <w:szCs w:val="13"/>
        </w:rPr>
        <w:t>;</w:t>
      </w:r>
      <w:r w:rsidR="00251F48" w:rsidRPr="00377C1D">
        <w:rPr>
          <w:rFonts w:cstheme="minorHAnsi"/>
          <w:sz w:val="13"/>
          <w:szCs w:val="13"/>
        </w:rPr>
        <w:t>和在您准备开发它们之前</w:t>
      </w:r>
      <w:r w:rsidR="00251F48" w:rsidRPr="00377C1D">
        <w:rPr>
          <w:rFonts w:cstheme="minorHAnsi"/>
          <w:sz w:val="13"/>
          <w:szCs w:val="13"/>
        </w:rPr>
        <w:t xml:space="preserve"> -</w:t>
      </w:r>
      <w:r w:rsidR="00251F48" w:rsidRPr="00377C1D">
        <w:rPr>
          <w:rFonts w:cstheme="minorHAnsi"/>
          <w:sz w:val="13"/>
          <w:szCs w:val="13"/>
        </w:rPr>
        <w:t>记住</w:t>
      </w:r>
      <w:r w:rsidR="00841349" w:rsidRPr="00377C1D">
        <w:rPr>
          <w:rFonts w:cstheme="minorHAnsi"/>
          <w:sz w:val="13"/>
          <w:szCs w:val="13"/>
        </w:rPr>
        <w:t>just-in-time decomposition</w:t>
      </w:r>
      <w:r w:rsidR="00251F48" w:rsidRPr="00377C1D">
        <w:rPr>
          <w:rFonts w:cstheme="minorHAnsi"/>
          <w:sz w:val="13"/>
          <w:szCs w:val="13"/>
        </w:rPr>
        <w:t>是可行的方法</w:t>
      </w:r>
      <w:r w:rsidR="00906F28" w:rsidRPr="00377C1D">
        <w:rPr>
          <w:rFonts w:cstheme="minorHAnsi"/>
          <w:color w:val="4F6228" w:themeColor="accent3" w:themeShade="80"/>
          <w:sz w:val="13"/>
          <w:szCs w:val="13"/>
        </w:rPr>
        <w:t>How to break down epics into stories</w:t>
      </w:r>
      <w:r w:rsidR="00436FF5" w:rsidRPr="00377C1D">
        <w:rPr>
          <w:rFonts w:cstheme="minorHAnsi"/>
          <w:color w:val="4F6228" w:themeColor="accent3" w:themeShade="80"/>
          <w:sz w:val="13"/>
          <w:szCs w:val="13"/>
        </w:rPr>
        <w:t>?</w:t>
      </w:r>
      <w:r w:rsidR="00906F28" w:rsidRPr="00377C1D">
        <w:rPr>
          <w:rFonts w:cstheme="minorHAnsi"/>
          <w:sz w:val="13"/>
          <w:szCs w:val="13"/>
        </w:rPr>
        <w:t>分裂故事通常将高价值部分与低价值部分分开，使团队有时间专注于特征的有价值部分。</w:t>
      </w:r>
      <w:r w:rsidR="00906F28" w:rsidRPr="00377C1D">
        <w:rPr>
          <w:rFonts w:cstheme="minorHAnsi"/>
          <w:sz w:val="13"/>
          <w:szCs w:val="13"/>
        </w:rPr>
        <w:t xml:space="preserve"> </w:t>
      </w:r>
      <w:r w:rsidR="00906F28" w:rsidRPr="00377C1D">
        <w:rPr>
          <w:rFonts w:cstheme="minorHAnsi"/>
          <w:sz w:val="13"/>
          <w:szCs w:val="13"/>
        </w:rPr>
        <w:t>这有助于通过开发最小的端到端解决方案然后填写其余解决方案来提供价值。</w:t>
      </w:r>
      <w:r w:rsidR="00906F28" w:rsidRPr="00377C1D">
        <w:rPr>
          <w:rFonts w:cstheme="minorHAnsi"/>
          <w:sz w:val="13"/>
          <w:szCs w:val="13"/>
        </w:rPr>
        <w:t xml:space="preserve"> </w:t>
      </w:r>
      <w:r w:rsidR="00906F28" w:rsidRPr="00377C1D">
        <w:rPr>
          <w:rFonts w:cstheme="minorHAnsi"/>
          <w:sz w:val="13"/>
          <w:szCs w:val="13"/>
        </w:rPr>
        <w:t>经常拆分故事称为分解。</w:t>
      </w:r>
      <w:r w:rsidR="00605BFE" w:rsidRPr="00377C1D">
        <w:rPr>
          <w:rFonts w:cstheme="minorHAnsi"/>
          <w:color w:val="4F6228" w:themeColor="accent3" w:themeShade="80"/>
          <w:sz w:val="13"/>
          <w:szCs w:val="13"/>
        </w:rPr>
        <w:t xml:space="preserve">Flowchart for Splitting </w:t>
      </w:r>
      <w:proofErr w:type="spellStart"/>
      <w:r w:rsidR="00605BFE" w:rsidRPr="00377C1D">
        <w:rPr>
          <w:rFonts w:cstheme="minorHAnsi"/>
          <w:color w:val="4F6228" w:themeColor="accent3" w:themeShade="80"/>
          <w:sz w:val="13"/>
          <w:szCs w:val="13"/>
        </w:rPr>
        <w:t>Epics</w:t>
      </w:r>
      <w:r w:rsidR="00605BFE" w:rsidRPr="00377C1D">
        <w:rPr>
          <w:rFonts w:cstheme="minorHAnsi"/>
          <w:sz w:val="13"/>
          <w:szCs w:val="13"/>
        </w:rPr>
        <w:t>•Prepare</w:t>
      </w:r>
      <w:proofErr w:type="spellEnd"/>
      <w:r w:rsidR="00605BFE" w:rsidRPr="00377C1D">
        <w:rPr>
          <w:rFonts w:cstheme="minorHAnsi"/>
          <w:sz w:val="13"/>
          <w:szCs w:val="13"/>
        </w:rPr>
        <w:t xml:space="preserve"> the input </w:t>
      </w:r>
      <w:proofErr w:type="spellStart"/>
      <w:r w:rsidR="00605BFE" w:rsidRPr="00377C1D">
        <w:rPr>
          <w:rFonts w:cstheme="minorHAnsi"/>
          <w:sz w:val="13"/>
          <w:szCs w:val="13"/>
        </w:rPr>
        <w:t>story•Apply</w:t>
      </w:r>
      <w:proofErr w:type="spellEnd"/>
      <w:r w:rsidR="00605BFE" w:rsidRPr="00377C1D">
        <w:rPr>
          <w:rFonts w:cstheme="minorHAnsi"/>
          <w:sz w:val="13"/>
          <w:szCs w:val="13"/>
        </w:rPr>
        <w:t xml:space="preserve"> the splitting pattern •Evaluate the split</w:t>
      </w:r>
      <w:r w:rsidR="002B3093" w:rsidRPr="00377C1D">
        <w:rPr>
          <w:rFonts w:cstheme="minorHAnsi"/>
          <w:sz w:val="13"/>
          <w:szCs w:val="13"/>
        </w:rPr>
        <w:t>. 1.</w:t>
      </w:r>
      <w:r w:rsidR="002B3093" w:rsidRPr="00377C1D">
        <w:rPr>
          <w:rFonts w:cstheme="minorHAnsi"/>
          <w:sz w:val="13"/>
          <w:szCs w:val="13"/>
        </w:rPr>
        <w:t>工作流程步骤首先构建一个简单的端到端案例然后添加中间步骤和特殊情况。</w:t>
      </w:r>
      <w:r w:rsidR="002B3093" w:rsidRPr="00377C1D">
        <w:rPr>
          <w:rFonts w:cstheme="minorHAnsi"/>
          <w:sz w:val="13"/>
          <w:szCs w:val="13"/>
        </w:rPr>
        <w:t>2.</w:t>
      </w:r>
      <w:r w:rsidR="002B3093" w:rsidRPr="00377C1D">
        <w:rPr>
          <w:rFonts w:cstheme="minorHAnsi"/>
          <w:sz w:val="13"/>
          <w:szCs w:val="13"/>
        </w:rPr>
        <w:t>业务规则变化作为用户，我可以搜索具有灵活日期的航班。作为</w:t>
      </w:r>
      <w:r w:rsidR="002B3093" w:rsidRPr="00377C1D">
        <w:rPr>
          <w:rFonts w:cstheme="minorHAnsi"/>
          <w:sz w:val="13"/>
          <w:szCs w:val="13"/>
        </w:rPr>
        <w:t>“x</w:t>
      </w:r>
      <w:r w:rsidR="002B3093" w:rsidRPr="00377C1D">
        <w:rPr>
          <w:rFonts w:cstheme="minorHAnsi"/>
          <w:sz w:val="13"/>
          <w:szCs w:val="13"/>
        </w:rPr>
        <w:t>和</w:t>
      </w:r>
      <w:r w:rsidR="002B3093" w:rsidRPr="00377C1D">
        <w:rPr>
          <w:rFonts w:cstheme="minorHAnsi"/>
          <w:sz w:val="13"/>
          <w:szCs w:val="13"/>
        </w:rPr>
        <w:t>y</w:t>
      </w:r>
      <w:r w:rsidR="002B3093" w:rsidRPr="00377C1D">
        <w:rPr>
          <w:rFonts w:cstheme="minorHAnsi"/>
          <w:sz w:val="13"/>
          <w:szCs w:val="13"/>
        </w:rPr>
        <w:t>之间的</w:t>
      </w:r>
      <w:r w:rsidR="002B3093" w:rsidRPr="00377C1D">
        <w:rPr>
          <w:rFonts w:cstheme="minorHAnsi"/>
          <w:sz w:val="13"/>
          <w:szCs w:val="13"/>
        </w:rPr>
        <w:t>n</w:t>
      </w:r>
      <w:r w:rsidR="002B3093" w:rsidRPr="00377C1D">
        <w:rPr>
          <w:rFonts w:cstheme="minorHAnsi"/>
          <w:sz w:val="13"/>
          <w:szCs w:val="13"/>
        </w:rPr>
        <w:t>天</w:t>
      </w:r>
      <w:r w:rsidR="002B3093" w:rsidRPr="00377C1D">
        <w:rPr>
          <w:rFonts w:cstheme="minorHAnsi"/>
          <w:sz w:val="13"/>
          <w:szCs w:val="13"/>
        </w:rPr>
        <w:t>”3.</w:t>
      </w:r>
      <w:r w:rsidR="002B3093" w:rsidRPr="00377C1D">
        <w:rPr>
          <w:rFonts w:cstheme="minorHAnsi"/>
          <w:sz w:val="13"/>
          <w:szCs w:val="13"/>
        </w:rPr>
        <w:t>重大努力故事有几个部分，但大多数努力都是第一部分。例如，按信用卡类型拆分故事：大部分工作都是创建第一个故事</w:t>
      </w:r>
      <w:r w:rsidR="002B3093" w:rsidRPr="00377C1D">
        <w:rPr>
          <w:rFonts w:cstheme="minorHAnsi"/>
          <w:sz w:val="13"/>
          <w:szCs w:val="13"/>
        </w:rPr>
        <w:t>4.</w:t>
      </w:r>
      <w:r w:rsidR="002B3093" w:rsidRPr="00377C1D">
        <w:rPr>
          <w:rFonts w:cstheme="minorHAnsi"/>
          <w:sz w:val="13"/>
          <w:szCs w:val="13"/>
        </w:rPr>
        <w:t>简单</w:t>
      </w:r>
      <w:r w:rsidR="002B3093" w:rsidRPr="00377C1D">
        <w:rPr>
          <w:rFonts w:cstheme="minorHAnsi"/>
          <w:sz w:val="13"/>
          <w:szCs w:val="13"/>
        </w:rPr>
        <w:t>/</w:t>
      </w:r>
      <w:r w:rsidR="002B3093" w:rsidRPr="00377C1D">
        <w:rPr>
          <w:rFonts w:cstheme="minorHAnsi"/>
          <w:sz w:val="13"/>
          <w:szCs w:val="13"/>
        </w:rPr>
        <w:t>复杂捕获最简单的版本以及一些验收标准。然后在他们自己的故事中添加变化和复杂性。例如，作为用户，我可以搜索两个目的地之间的航班。</w:t>
      </w:r>
      <w:r w:rsidR="002B3093" w:rsidRPr="00377C1D">
        <w:rPr>
          <w:rFonts w:cstheme="minorHAnsi"/>
          <w:sz w:val="13"/>
          <w:szCs w:val="13"/>
        </w:rPr>
        <w:t>5.</w:t>
      </w:r>
      <w:r w:rsidR="002B3093" w:rsidRPr="00377C1D">
        <w:rPr>
          <w:rFonts w:cstheme="minorHAnsi"/>
          <w:sz w:val="13"/>
          <w:szCs w:val="13"/>
        </w:rPr>
        <w:t>数据的变化首先构建最简单的。例如，作为内容管理员，我可以创建新闻报道。</w:t>
      </w:r>
      <w:r w:rsidR="002B3093" w:rsidRPr="00377C1D">
        <w:rPr>
          <w:rFonts w:cstheme="minorHAnsi"/>
          <w:sz w:val="13"/>
          <w:szCs w:val="13"/>
        </w:rPr>
        <w:t>6.</w:t>
      </w:r>
      <w:r w:rsidR="002B3093" w:rsidRPr="00377C1D">
        <w:rPr>
          <w:rFonts w:cstheme="minorHAnsi"/>
          <w:sz w:val="13"/>
          <w:szCs w:val="13"/>
        </w:rPr>
        <w:t>数据输入方法复杂性通常在</w:t>
      </w:r>
      <w:r w:rsidR="002B3093" w:rsidRPr="00377C1D">
        <w:rPr>
          <w:rFonts w:cstheme="minorHAnsi"/>
          <w:sz w:val="13"/>
          <w:szCs w:val="13"/>
        </w:rPr>
        <w:t>UI</w:t>
      </w:r>
      <w:r w:rsidR="002B3093" w:rsidRPr="00377C1D">
        <w:rPr>
          <w:rFonts w:cstheme="minorHAnsi"/>
          <w:sz w:val="13"/>
          <w:szCs w:val="13"/>
        </w:rPr>
        <w:t>中，而不是故事中。例如，作为用户，我可以搜索两个目的地之间的航班。</w:t>
      </w:r>
      <w:r w:rsidR="002B3093" w:rsidRPr="00377C1D">
        <w:rPr>
          <w:rFonts w:cstheme="minorHAnsi"/>
          <w:sz w:val="13"/>
          <w:szCs w:val="13"/>
        </w:rPr>
        <w:t>7.</w:t>
      </w:r>
      <w:r w:rsidR="002B3093" w:rsidRPr="00377C1D">
        <w:rPr>
          <w:rFonts w:cstheme="minorHAnsi"/>
          <w:sz w:val="13"/>
          <w:szCs w:val="13"/>
        </w:rPr>
        <w:t>推迟表现从最简单的开始，提供价值。让它工作，快速。作为用户，我可以搜索两个目的地之间的航班。</w:t>
      </w:r>
      <w:r w:rsidR="002B3093" w:rsidRPr="00377C1D">
        <w:rPr>
          <w:rFonts w:cstheme="minorHAnsi"/>
          <w:sz w:val="13"/>
          <w:szCs w:val="13"/>
        </w:rPr>
        <w:t>8.</w:t>
      </w:r>
      <w:r w:rsidR="002B3093" w:rsidRPr="00377C1D">
        <w:rPr>
          <w:rFonts w:cstheme="minorHAnsi"/>
          <w:sz w:val="13"/>
          <w:szCs w:val="13"/>
        </w:rPr>
        <w:t>运</w:t>
      </w:r>
      <w:r w:rsidR="002B3093" w:rsidRPr="00377C1D">
        <w:rPr>
          <w:rFonts w:cstheme="minorHAnsi"/>
          <w:sz w:val="13"/>
          <w:szCs w:val="13"/>
        </w:rPr>
        <w:t>营故事通常以</w:t>
      </w:r>
      <w:r w:rsidR="002B3093" w:rsidRPr="00377C1D">
        <w:rPr>
          <w:rFonts w:cstheme="minorHAnsi"/>
          <w:sz w:val="13"/>
          <w:szCs w:val="13"/>
        </w:rPr>
        <w:t>“</w:t>
      </w:r>
      <w:r w:rsidR="002B3093" w:rsidRPr="00377C1D">
        <w:rPr>
          <w:rFonts w:cstheme="minorHAnsi"/>
          <w:sz w:val="13"/>
          <w:szCs w:val="13"/>
        </w:rPr>
        <w:t>管理</w:t>
      </w:r>
      <w:r w:rsidR="002B3093" w:rsidRPr="00377C1D">
        <w:rPr>
          <w:rFonts w:cstheme="minorHAnsi"/>
          <w:sz w:val="13"/>
          <w:szCs w:val="13"/>
        </w:rPr>
        <w:t>”</w:t>
      </w:r>
      <w:r w:rsidR="002B3093" w:rsidRPr="00377C1D">
        <w:rPr>
          <w:rFonts w:cstheme="minorHAnsi"/>
          <w:sz w:val="13"/>
          <w:szCs w:val="13"/>
        </w:rPr>
        <w:t>一词开头。例如作为用户，我可以管理我的帐户。</w:t>
      </w:r>
      <w:r w:rsidR="002B3093" w:rsidRPr="00377C1D">
        <w:rPr>
          <w:rFonts w:cstheme="minorHAnsi"/>
          <w:sz w:val="13"/>
          <w:szCs w:val="13"/>
        </w:rPr>
        <w:t>9.</w:t>
      </w:r>
      <w:r w:rsidR="002B3093" w:rsidRPr="00377C1D">
        <w:rPr>
          <w:rFonts w:cstheme="minorHAnsi"/>
          <w:sz w:val="13"/>
          <w:szCs w:val="13"/>
        </w:rPr>
        <w:t>突破</w:t>
      </w:r>
      <w:r w:rsidR="002B3093" w:rsidRPr="00377C1D">
        <w:rPr>
          <w:rFonts w:cstheme="minorHAnsi"/>
          <w:sz w:val="13"/>
          <w:szCs w:val="13"/>
        </w:rPr>
        <w:t>“</w:t>
      </w:r>
      <w:r w:rsidR="002B3093" w:rsidRPr="00377C1D">
        <w:rPr>
          <w:rFonts w:cstheme="minorHAnsi"/>
          <w:sz w:val="13"/>
          <w:szCs w:val="13"/>
        </w:rPr>
        <w:t>尖峰</w:t>
      </w:r>
      <w:r w:rsidR="002B3093" w:rsidRPr="00377C1D">
        <w:rPr>
          <w:rFonts w:cstheme="minorHAnsi"/>
          <w:sz w:val="13"/>
          <w:szCs w:val="13"/>
        </w:rPr>
        <w:t>”</w:t>
      </w:r>
      <w:r w:rsidR="002B3093" w:rsidRPr="00377C1D">
        <w:rPr>
          <w:rFonts w:cstheme="minorHAnsi"/>
          <w:sz w:val="13"/>
          <w:szCs w:val="13"/>
        </w:rPr>
        <w:t>当执行情况知之甚少时，需要时间限制才能解决问题</w:t>
      </w:r>
      <w:r w:rsidR="00441D6E" w:rsidRPr="00377C1D">
        <w:rPr>
          <w:rFonts w:cstheme="minorHAnsi"/>
          <w:sz w:val="13"/>
          <w:szCs w:val="13"/>
        </w:rPr>
        <w:t xml:space="preserve">. </w:t>
      </w:r>
      <w:r w:rsidR="00441D6E" w:rsidRPr="00377C1D">
        <w:rPr>
          <w:rFonts w:cstheme="minorHAnsi"/>
          <w:color w:val="4F6228" w:themeColor="accent3" w:themeShade="80"/>
          <w:sz w:val="13"/>
          <w:szCs w:val="13"/>
        </w:rPr>
        <w:t>太多的故事导致</w:t>
      </w:r>
      <w:r w:rsidR="00441D6E" w:rsidRPr="00377C1D">
        <w:rPr>
          <w:rFonts w:cstheme="minorHAnsi"/>
          <w:sz w:val="13"/>
          <w:szCs w:val="13"/>
        </w:rPr>
        <w:t xml:space="preserve">Bloated </w:t>
      </w:r>
      <w:proofErr w:type="spellStart"/>
      <w:r w:rsidR="00441D6E" w:rsidRPr="00377C1D">
        <w:rPr>
          <w:rFonts w:cstheme="minorHAnsi"/>
          <w:sz w:val="13"/>
          <w:szCs w:val="13"/>
        </w:rPr>
        <w:t>backlogsExtra</w:t>
      </w:r>
      <w:proofErr w:type="spellEnd"/>
      <w:r w:rsidR="00441D6E" w:rsidRPr="00377C1D">
        <w:rPr>
          <w:rFonts w:cstheme="minorHAnsi"/>
          <w:sz w:val="13"/>
          <w:szCs w:val="13"/>
        </w:rPr>
        <w:t xml:space="preserve"> work (possibly mis-work) on </w:t>
      </w:r>
      <w:proofErr w:type="spellStart"/>
      <w:r w:rsidR="00441D6E" w:rsidRPr="00377C1D">
        <w:rPr>
          <w:rFonts w:cstheme="minorHAnsi"/>
          <w:sz w:val="13"/>
          <w:szCs w:val="13"/>
        </w:rPr>
        <w:t>storiesTeam</w:t>
      </w:r>
      <w:proofErr w:type="spellEnd"/>
      <w:r w:rsidR="00441D6E" w:rsidRPr="00377C1D">
        <w:rPr>
          <w:rFonts w:cstheme="minorHAnsi"/>
          <w:sz w:val="13"/>
          <w:szCs w:val="13"/>
        </w:rPr>
        <w:t xml:space="preserve"> taking its eyes off business </w:t>
      </w:r>
      <w:proofErr w:type="spellStart"/>
      <w:r w:rsidR="00441D6E" w:rsidRPr="00377C1D">
        <w:rPr>
          <w:rFonts w:cstheme="minorHAnsi"/>
          <w:sz w:val="13"/>
          <w:szCs w:val="13"/>
        </w:rPr>
        <w:t>valueLoss</w:t>
      </w:r>
      <w:proofErr w:type="spellEnd"/>
      <w:r w:rsidR="00441D6E" w:rsidRPr="00377C1D">
        <w:rPr>
          <w:rFonts w:cstheme="minorHAnsi"/>
          <w:sz w:val="13"/>
          <w:szCs w:val="13"/>
        </w:rPr>
        <w:t xml:space="preserve"> of focus on the user</w:t>
      </w:r>
      <w:r w:rsidR="004F54BB" w:rsidRPr="00377C1D">
        <w:rPr>
          <w:rFonts w:cstheme="minorHAnsi"/>
          <w:color w:val="4F6228" w:themeColor="accent3" w:themeShade="80"/>
          <w:sz w:val="13"/>
          <w:szCs w:val="13"/>
        </w:rPr>
        <w:t xml:space="preserve"> To develop quality</w:t>
      </w:r>
      <w:r w:rsidR="00AF7A09" w:rsidRPr="00377C1D">
        <w:rPr>
          <w:rFonts w:cstheme="minorHAnsi"/>
          <w:color w:val="4F6228" w:themeColor="accent3" w:themeShade="80"/>
          <w:sz w:val="13"/>
          <w:szCs w:val="13"/>
        </w:rPr>
        <w:t xml:space="preserve"> </w:t>
      </w:r>
      <w:r w:rsidR="004F54BB" w:rsidRPr="00377C1D">
        <w:rPr>
          <w:rFonts w:cstheme="minorHAnsi"/>
          <w:color w:val="4F6228" w:themeColor="accent3" w:themeShade="80"/>
          <w:sz w:val="13"/>
          <w:szCs w:val="13"/>
        </w:rPr>
        <w:t xml:space="preserve">"ready" </w:t>
      </w:r>
      <w:r w:rsidR="004F54BB" w:rsidRPr="00377C1D">
        <w:rPr>
          <w:rFonts w:cstheme="minorHAnsi"/>
          <w:sz w:val="13"/>
          <w:szCs w:val="13"/>
        </w:rPr>
        <w:t>stories in addition to the usual product owner you should aim to include a tester, a member of the core product discovery team and a user experience designer in your story-writing workshops.</w:t>
      </w:r>
      <w:r w:rsidR="00AF7A09" w:rsidRPr="00377C1D">
        <w:rPr>
          <w:rFonts w:cstheme="minorHAnsi"/>
          <w:sz w:val="13"/>
          <w:szCs w:val="13"/>
        </w:rPr>
        <w:t xml:space="preserve"> </w:t>
      </w:r>
      <w:r w:rsidR="00AF7A09" w:rsidRPr="00377C1D">
        <w:rPr>
          <w:rFonts w:cstheme="minorHAnsi"/>
          <w:color w:val="4F6228" w:themeColor="accent3" w:themeShade="80"/>
          <w:sz w:val="13"/>
          <w:szCs w:val="13"/>
        </w:rPr>
        <w:t>Story mapping</w:t>
      </w:r>
      <w:r w:rsidR="00AF7A09" w:rsidRPr="00377C1D">
        <w:rPr>
          <w:rFonts w:cstheme="minorHAnsi"/>
          <w:sz w:val="13"/>
          <w:szCs w:val="13"/>
        </w:rPr>
        <w:t>: helps the decomposition process while keeping the focus of the conversation on the people who will use the product and what makes those people successful.</w:t>
      </w:r>
      <w:r w:rsidR="004F54BB" w:rsidRPr="00377C1D">
        <w:rPr>
          <w:rFonts w:cstheme="minorHAnsi"/>
          <w:sz w:val="13"/>
          <w:szCs w:val="13"/>
        </w:rPr>
        <w:t xml:space="preserve"> </w:t>
      </w:r>
      <w:r w:rsidR="00E85237" w:rsidRPr="00377C1D">
        <w:rPr>
          <w:rFonts w:cstheme="minorHAnsi"/>
          <w:b/>
          <w:color w:val="FC464C"/>
          <w:sz w:val="13"/>
          <w:szCs w:val="13"/>
          <w:lang w:val="en-US"/>
        </w:rPr>
        <w:t>User stories</w:t>
      </w:r>
      <w:r w:rsidR="00E85237" w:rsidRPr="00377C1D">
        <w:rPr>
          <w:rFonts w:cstheme="minorHAnsi"/>
          <w:sz w:val="13"/>
          <w:szCs w:val="13"/>
          <w:lang w:val="en-US"/>
        </w:rPr>
        <w:t xml:space="preserve"> are simple, and written from the perspective of the end user.</w:t>
      </w:r>
      <w:r w:rsidR="00E85237" w:rsidRPr="00377C1D">
        <w:rPr>
          <w:rFonts w:cstheme="minorHAnsi"/>
          <w:b/>
          <w:color w:val="FC464C"/>
          <w:sz w:val="13"/>
          <w:szCs w:val="13"/>
          <w:lang w:val="en-US"/>
        </w:rPr>
        <w:t xml:space="preserve"> User scenarios</w:t>
      </w:r>
      <w:r w:rsidR="00E85237" w:rsidRPr="00377C1D">
        <w:rPr>
          <w:rFonts w:cstheme="minorHAnsi"/>
          <w:sz w:val="13"/>
          <w:szCs w:val="13"/>
          <w:lang w:val="en-US"/>
        </w:rPr>
        <w:t xml:space="preserve"> are richer descriptions of the user story.  They take into consideration the motivation of the user and the environment within which the user story lives.  </w:t>
      </w:r>
      <w:r w:rsidR="00E85237" w:rsidRPr="00377C1D">
        <w:rPr>
          <w:rFonts w:cstheme="minorHAnsi"/>
          <w:b/>
          <w:sz w:val="13"/>
          <w:szCs w:val="13"/>
          <w:lang w:val="en-US"/>
        </w:rPr>
        <w:t>Minimum Viable Product (</w:t>
      </w:r>
      <w:r w:rsidR="00E85237" w:rsidRPr="00377C1D">
        <w:rPr>
          <w:rFonts w:cstheme="minorHAnsi"/>
          <w:b/>
          <w:color w:val="0B5601"/>
          <w:sz w:val="13"/>
          <w:szCs w:val="13"/>
          <w:lang w:val="en-US"/>
        </w:rPr>
        <w:t>MVP/MVS</w:t>
      </w:r>
      <w:r w:rsidR="00E85237" w:rsidRPr="00377C1D">
        <w:rPr>
          <w:rFonts w:cstheme="minorHAnsi"/>
          <w:b/>
          <w:sz w:val="13"/>
          <w:szCs w:val="13"/>
          <w:lang w:val="en-US"/>
        </w:rPr>
        <w:t>)</w:t>
      </w:r>
      <w:r w:rsidR="00E85237" w:rsidRPr="00377C1D">
        <w:rPr>
          <w:rFonts w:cstheme="minorHAnsi"/>
          <w:sz w:val="13"/>
          <w:szCs w:val="13"/>
          <w:lang w:val="en-US"/>
        </w:rPr>
        <w:t xml:space="preserve">A great way to remember what the MVP should be is   </w:t>
      </w:r>
      <w:r w:rsidR="00E85237" w:rsidRPr="00377C1D">
        <w:rPr>
          <w:rFonts w:cstheme="minorHAnsi"/>
          <w:color w:val="3B88BD"/>
          <w:sz w:val="13"/>
          <w:szCs w:val="13"/>
          <w:lang w:val="en-US"/>
        </w:rPr>
        <w:t xml:space="preserve">M U R F </w:t>
      </w:r>
      <w:proofErr w:type="spellStart"/>
      <w:r w:rsidR="00E85237" w:rsidRPr="00377C1D">
        <w:rPr>
          <w:rFonts w:cstheme="minorHAnsi"/>
          <w:color w:val="3B88BD"/>
          <w:sz w:val="13"/>
          <w:szCs w:val="13"/>
          <w:lang w:val="en-US"/>
        </w:rPr>
        <w:t>S</w:t>
      </w:r>
      <w:r w:rsidR="00E85237" w:rsidRPr="00377C1D">
        <w:rPr>
          <w:rFonts w:cstheme="minorHAnsi"/>
          <w:color w:val="54A3D7"/>
          <w:sz w:val="13"/>
          <w:szCs w:val="13"/>
          <w:lang w:val="en-US"/>
        </w:rPr>
        <w:t>S</w:t>
      </w:r>
      <w:r w:rsidR="00E85237" w:rsidRPr="00377C1D">
        <w:rPr>
          <w:rFonts w:cstheme="minorHAnsi"/>
          <w:sz w:val="13"/>
          <w:szCs w:val="13"/>
          <w:lang w:val="en-US"/>
        </w:rPr>
        <w:t>pecifically</w:t>
      </w:r>
      <w:proofErr w:type="spellEnd"/>
      <w:r w:rsidR="00E85237" w:rsidRPr="00377C1D">
        <w:rPr>
          <w:rFonts w:cstheme="minorHAnsi"/>
          <w:sz w:val="13"/>
          <w:szCs w:val="13"/>
          <w:lang w:val="en-US"/>
        </w:rPr>
        <w:t xml:space="preserve">  </w:t>
      </w:r>
      <w:r w:rsidR="00E85237" w:rsidRPr="00377C1D">
        <w:rPr>
          <w:rFonts w:cstheme="minorHAnsi"/>
          <w:color w:val="54A3D7"/>
          <w:sz w:val="13"/>
          <w:szCs w:val="13"/>
          <w:lang w:val="en-US"/>
        </w:rPr>
        <w:t>M</w:t>
      </w:r>
      <w:r w:rsidR="00E85237" w:rsidRPr="00377C1D">
        <w:rPr>
          <w:rFonts w:cstheme="minorHAnsi"/>
          <w:sz w:val="13"/>
          <w:szCs w:val="13"/>
          <w:lang w:val="en-US"/>
        </w:rPr>
        <w:t>arketable</w:t>
      </w:r>
      <w:r w:rsidR="00E85237" w:rsidRPr="00377C1D">
        <w:rPr>
          <w:rFonts w:cstheme="minorHAnsi"/>
          <w:color w:val="54A3D7"/>
          <w:sz w:val="13"/>
          <w:szCs w:val="13"/>
          <w:lang w:val="en-US"/>
        </w:rPr>
        <w:t xml:space="preserve"> U</w:t>
      </w:r>
      <w:r w:rsidR="00E85237" w:rsidRPr="00377C1D">
        <w:rPr>
          <w:rFonts w:cstheme="minorHAnsi"/>
          <w:sz w:val="13"/>
          <w:szCs w:val="13"/>
          <w:lang w:val="en-US"/>
        </w:rPr>
        <w:t xml:space="preserve">seful </w:t>
      </w:r>
      <w:r w:rsidR="00E85237" w:rsidRPr="00377C1D">
        <w:rPr>
          <w:rFonts w:cstheme="minorHAnsi"/>
          <w:color w:val="54A3D7"/>
          <w:sz w:val="13"/>
          <w:szCs w:val="13"/>
          <w:lang w:val="en-US"/>
        </w:rPr>
        <w:t>R</w:t>
      </w:r>
      <w:r w:rsidR="00E85237" w:rsidRPr="00377C1D">
        <w:rPr>
          <w:rFonts w:cstheme="minorHAnsi"/>
          <w:sz w:val="13"/>
          <w:szCs w:val="13"/>
          <w:lang w:val="en-US"/>
        </w:rPr>
        <w:t xml:space="preserve">eleasable </w:t>
      </w:r>
      <w:r w:rsidR="00E85237" w:rsidRPr="00377C1D">
        <w:rPr>
          <w:rFonts w:cstheme="minorHAnsi"/>
          <w:color w:val="54A3D7"/>
          <w:sz w:val="13"/>
          <w:szCs w:val="13"/>
          <w:lang w:val="en-US"/>
        </w:rPr>
        <w:t>F</w:t>
      </w:r>
      <w:r w:rsidR="00E85237" w:rsidRPr="00377C1D">
        <w:rPr>
          <w:rFonts w:cstheme="minorHAnsi"/>
          <w:sz w:val="13"/>
          <w:szCs w:val="13"/>
          <w:lang w:val="en-US"/>
        </w:rPr>
        <w:t xml:space="preserve">eature </w:t>
      </w:r>
      <w:proofErr w:type="spellStart"/>
      <w:r w:rsidR="00E85237" w:rsidRPr="00377C1D">
        <w:rPr>
          <w:rFonts w:cstheme="minorHAnsi"/>
          <w:color w:val="54A3D7"/>
          <w:sz w:val="13"/>
          <w:szCs w:val="13"/>
          <w:lang w:val="en-US"/>
        </w:rPr>
        <w:t>S</w:t>
      </w:r>
      <w:r w:rsidR="00E85237" w:rsidRPr="00377C1D">
        <w:rPr>
          <w:rFonts w:cstheme="minorHAnsi"/>
          <w:sz w:val="13"/>
          <w:szCs w:val="13"/>
          <w:lang w:val="en-US"/>
        </w:rPr>
        <w:t>etthe</w:t>
      </w:r>
      <w:proofErr w:type="spellEnd"/>
      <w:r w:rsidR="00E85237" w:rsidRPr="00377C1D">
        <w:rPr>
          <w:rFonts w:cstheme="minorHAnsi"/>
          <w:sz w:val="13"/>
          <w:szCs w:val="13"/>
          <w:lang w:val="en-US"/>
        </w:rPr>
        <w:t xml:space="preserve"> smallest </w:t>
      </w:r>
      <w:r w:rsidR="00E85237" w:rsidRPr="00377C1D">
        <w:rPr>
          <w:rFonts w:cstheme="minorHAnsi"/>
          <w:color w:val="FB0007"/>
          <w:sz w:val="13"/>
          <w:szCs w:val="13"/>
          <w:lang w:val="en-US"/>
        </w:rPr>
        <w:t>product</w:t>
      </w:r>
      <w:r w:rsidR="00E85237" w:rsidRPr="00377C1D">
        <w:rPr>
          <w:rFonts w:cstheme="minorHAnsi"/>
          <w:sz w:val="13"/>
          <w:szCs w:val="13"/>
          <w:lang w:val="en-US"/>
        </w:rPr>
        <w:t xml:space="preserve"> release that successfully achieves its desired outcomes; the smallest </w:t>
      </w:r>
      <w:r w:rsidR="00E85237" w:rsidRPr="00377C1D">
        <w:rPr>
          <w:rFonts w:cstheme="minorHAnsi"/>
          <w:color w:val="FB0007"/>
          <w:sz w:val="13"/>
          <w:szCs w:val="13"/>
          <w:lang w:val="en-US"/>
        </w:rPr>
        <w:t>solution</w:t>
      </w:r>
      <w:r w:rsidR="00E85237" w:rsidRPr="00377C1D">
        <w:rPr>
          <w:rFonts w:cstheme="minorHAnsi"/>
          <w:sz w:val="13"/>
          <w:szCs w:val="13"/>
          <w:lang w:val="en-US"/>
        </w:rPr>
        <w:t xml:space="preserve"> release that successfully achieves its desired outcomes </w:t>
      </w:r>
      <w:r w:rsidR="00E85237" w:rsidRPr="00377C1D">
        <w:rPr>
          <w:rFonts w:cstheme="minorHAnsi"/>
          <w:b/>
          <w:color w:val="4F6228" w:themeColor="accent3" w:themeShade="80"/>
          <w:sz w:val="13"/>
          <w:szCs w:val="13"/>
          <w:lang w:val="en-US"/>
        </w:rPr>
        <w:t>Estimation supports and enables good decision-making</w:t>
      </w:r>
      <w:r w:rsidR="00E85237" w:rsidRPr="00377C1D">
        <w:rPr>
          <w:rFonts w:cstheme="minorHAnsi"/>
          <w:sz w:val="13"/>
          <w:szCs w:val="13"/>
          <w:lang w:val="en-US"/>
        </w:rPr>
        <w:t xml:space="preserve"> </w:t>
      </w:r>
      <w:r w:rsidR="00E85237" w:rsidRPr="00377C1D">
        <w:rPr>
          <w:rFonts w:cstheme="minorHAnsi"/>
          <w:b/>
          <w:sz w:val="13"/>
          <w:szCs w:val="13"/>
          <w:lang w:val="en-US"/>
        </w:rPr>
        <w:t xml:space="preserve">During initiation of the project - </w:t>
      </w:r>
      <w:r w:rsidR="00E85237" w:rsidRPr="00377C1D">
        <w:rPr>
          <w:rFonts w:cstheme="minorHAnsi"/>
          <w:sz w:val="13"/>
          <w:szCs w:val="13"/>
          <w:lang w:val="en-US"/>
        </w:rPr>
        <w:t>它用于确定项目应采取多长时间以及可能的成本，用于确定项目是否值得做。</w:t>
      </w:r>
      <w:r w:rsidR="00E85237" w:rsidRPr="00377C1D">
        <w:rPr>
          <w:rFonts w:cstheme="minorHAnsi"/>
          <w:sz w:val="13"/>
          <w:szCs w:val="13"/>
          <w:lang w:val="en-US"/>
        </w:rPr>
        <w:t xml:space="preserve"> </w:t>
      </w:r>
      <w:r w:rsidR="00E85237" w:rsidRPr="00377C1D">
        <w:rPr>
          <w:rFonts w:cstheme="minorHAnsi"/>
          <w:sz w:val="13"/>
          <w:szCs w:val="13"/>
          <w:lang w:val="en-US"/>
        </w:rPr>
        <w:t>此信息还可用于帮助组织确定现金流量需求。</w:t>
      </w:r>
      <w:r w:rsidR="00E85237" w:rsidRPr="00377C1D">
        <w:rPr>
          <w:rFonts w:cstheme="minorHAnsi"/>
          <w:b/>
          <w:sz w:val="13"/>
          <w:szCs w:val="13"/>
          <w:lang w:val="en-US"/>
        </w:rPr>
        <w:t>Project underway -</w:t>
      </w:r>
      <w:r w:rsidR="00E85237" w:rsidRPr="00377C1D">
        <w:rPr>
          <w:rFonts w:cstheme="minorHAnsi"/>
          <w:sz w:val="13"/>
          <w:szCs w:val="13"/>
          <w:lang w:val="en-US"/>
        </w:rPr>
        <w:t>制定分阶段预算并确定项目基线所需的时间和资源估计有助于项目经理安排项目工作，并为下一次发布和迭代（冲刺）选择合适的范围估算过程促进团队成员之间的讨论和协作，从而促进团队的支持和承诺，建立信任并增加个人团队成员对责任的接受程度。</w:t>
      </w:r>
      <w:r w:rsidR="00E85237" w:rsidRPr="00377C1D">
        <w:rPr>
          <w:rFonts w:cstheme="minorHAnsi"/>
          <w:b/>
          <w:color w:val="4F6228" w:themeColor="accent3" w:themeShade="80"/>
          <w:sz w:val="13"/>
          <w:szCs w:val="13"/>
          <w:lang w:val="en-US"/>
        </w:rPr>
        <w:t>Barry Boehm</w:t>
      </w:r>
      <w:r w:rsidR="00E85237" w:rsidRPr="00377C1D">
        <w:rPr>
          <w:rFonts w:cstheme="minorHAnsi"/>
          <w:b/>
          <w:color w:val="4F6228" w:themeColor="accent3" w:themeShade="80"/>
          <w:sz w:val="13"/>
          <w:szCs w:val="13"/>
          <w:lang w:val="en-US"/>
        </w:rPr>
        <w:t>的</w:t>
      </w:r>
      <w:r w:rsidR="00E85237" w:rsidRPr="00377C1D">
        <w:rPr>
          <w:rFonts w:cstheme="minorHAnsi"/>
          <w:b/>
          <w:color w:val="4F6228" w:themeColor="accent3" w:themeShade="80"/>
          <w:sz w:val="13"/>
          <w:szCs w:val="13"/>
          <w:lang w:val="en-US"/>
        </w:rPr>
        <w:t>'</w:t>
      </w:r>
      <w:r w:rsidR="00E85237" w:rsidRPr="00377C1D">
        <w:rPr>
          <w:rFonts w:cstheme="minorHAnsi"/>
          <w:b/>
          <w:color w:val="4F6228" w:themeColor="accent3" w:themeShade="80"/>
          <w:sz w:val="13"/>
          <w:szCs w:val="13"/>
          <w:lang w:val="en-US"/>
        </w:rPr>
        <w:t>不确定性锥</w:t>
      </w:r>
      <w:r w:rsidR="00E85237" w:rsidRPr="00377C1D">
        <w:rPr>
          <w:rFonts w:cstheme="minorHAnsi"/>
          <w:b/>
          <w:color w:val="4F6228" w:themeColor="accent3" w:themeShade="80"/>
          <w:sz w:val="13"/>
          <w:szCs w:val="13"/>
          <w:lang w:val="en-US"/>
        </w:rPr>
        <w:t>'</w:t>
      </w:r>
      <w:r w:rsidR="00E85237" w:rsidRPr="00377C1D">
        <w:rPr>
          <w:rFonts w:cstheme="minorHAnsi"/>
          <w:b/>
          <w:sz w:val="13"/>
          <w:szCs w:val="13"/>
          <w:lang w:val="en-US"/>
        </w:rPr>
        <w:t>:</w:t>
      </w:r>
      <w:r w:rsidR="00E85237" w:rsidRPr="00377C1D">
        <w:rPr>
          <w:rFonts w:cstheme="minorHAnsi"/>
          <w:sz w:val="13"/>
          <w:szCs w:val="13"/>
          <w:lang w:val="en-US"/>
        </w:rPr>
        <w:t>最小化不确定性：</w:t>
      </w:r>
      <w:r w:rsidR="00E85237" w:rsidRPr="00377C1D">
        <w:rPr>
          <w:rFonts w:cstheme="minorHAnsi"/>
          <w:sz w:val="13"/>
          <w:szCs w:val="13"/>
          <w:lang w:val="en-US"/>
        </w:rPr>
        <w:t>'</w:t>
      </w:r>
      <w:r w:rsidR="00E85237" w:rsidRPr="00377C1D">
        <w:rPr>
          <w:rFonts w:cstheme="minorHAnsi"/>
          <w:sz w:val="13"/>
          <w:szCs w:val="13"/>
          <w:lang w:val="en-US"/>
        </w:rPr>
        <w:t>行走骨架</w:t>
      </w:r>
      <w:r w:rsidR="00E85237" w:rsidRPr="00377C1D">
        <w:rPr>
          <w:rFonts w:cstheme="minorHAnsi"/>
          <w:sz w:val="13"/>
          <w:szCs w:val="13"/>
          <w:lang w:val="en-US"/>
        </w:rPr>
        <w:t>'</w:t>
      </w:r>
      <w:r w:rsidR="00E85237" w:rsidRPr="00377C1D">
        <w:rPr>
          <w:rFonts w:cstheme="minorHAnsi"/>
          <w:sz w:val="13"/>
          <w:szCs w:val="13"/>
          <w:lang w:val="en-US"/>
        </w:rPr>
        <w:t>估计反馈的频率增加近期不远的未来估计</w:t>
      </w:r>
      <w:r w:rsidR="00E85237" w:rsidRPr="00377C1D">
        <w:rPr>
          <w:rFonts w:cstheme="minorHAnsi"/>
          <w:sz w:val="13"/>
          <w:szCs w:val="13"/>
          <w:lang w:val="en-US"/>
        </w:rPr>
        <w:t>.</w:t>
      </w:r>
      <w:r w:rsidR="00E85237" w:rsidRPr="00377C1D">
        <w:rPr>
          <w:rFonts w:cstheme="minorHAnsi"/>
          <w:sz w:val="13"/>
          <w:szCs w:val="13"/>
          <w:lang w:val="en-US"/>
        </w:rPr>
        <w:t>项目开始</w:t>
      </w:r>
      <w:r w:rsidR="00E85237" w:rsidRPr="00377C1D">
        <w:rPr>
          <w:rFonts w:cstheme="minorHAnsi"/>
          <w:sz w:val="13"/>
          <w:szCs w:val="13"/>
          <w:lang w:val="en-US"/>
        </w:rPr>
        <w:t xml:space="preserve"> - </w:t>
      </w:r>
      <w:r w:rsidR="00E85237" w:rsidRPr="00377C1D">
        <w:rPr>
          <w:rFonts w:cstheme="minorHAnsi"/>
          <w:sz w:val="13"/>
          <w:szCs w:val="13"/>
          <w:lang w:val="en-US"/>
        </w:rPr>
        <w:t>至少是已知的，但要求精确度为</w:t>
      </w:r>
      <w:r w:rsidR="00E85237" w:rsidRPr="00377C1D">
        <w:rPr>
          <w:rFonts w:cstheme="minorHAnsi"/>
          <w:sz w:val="13"/>
          <w:szCs w:val="13"/>
          <w:lang w:val="en-US"/>
        </w:rPr>
        <w:t>12</w:t>
      </w:r>
      <w:r w:rsidR="00E85237" w:rsidRPr="00377C1D">
        <w:rPr>
          <w:rFonts w:cstheme="minorHAnsi"/>
          <w:sz w:val="13"/>
          <w:szCs w:val="13"/>
          <w:lang w:val="en-US"/>
        </w:rPr>
        <w:t>个月的项目估计可以在</w:t>
      </w:r>
      <w:r w:rsidR="00E85237" w:rsidRPr="00377C1D">
        <w:rPr>
          <w:rFonts w:cstheme="minorHAnsi"/>
          <w:sz w:val="13"/>
          <w:szCs w:val="13"/>
          <w:lang w:val="en-US"/>
        </w:rPr>
        <w:t>3</w:t>
      </w:r>
      <w:r w:rsidR="00E85237" w:rsidRPr="00377C1D">
        <w:rPr>
          <w:rFonts w:cstheme="minorHAnsi"/>
          <w:sz w:val="13"/>
          <w:szCs w:val="13"/>
          <w:lang w:val="en-US"/>
        </w:rPr>
        <w:t>到</w:t>
      </w:r>
      <w:r w:rsidR="00E85237" w:rsidRPr="00377C1D">
        <w:rPr>
          <w:rFonts w:cstheme="minorHAnsi"/>
          <w:sz w:val="13"/>
          <w:szCs w:val="13"/>
          <w:lang w:val="en-US"/>
        </w:rPr>
        <w:t>48</w:t>
      </w:r>
      <w:r w:rsidR="00E85237" w:rsidRPr="00377C1D">
        <w:rPr>
          <w:rFonts w:cstheme="minorHAnsi"/>
          <w:sz w:val="13"/>
          <w:szCs w:val="13"/>
          <w:lang w:val="en-US"/>
        </w:rPr>
        <w:t>个月之间！</w:t>
      </w:r>
      <w:r w:rsidR="00E85237" w:rsidRPr="00377C1D">
        <w:rPr>
          <w:rFonts w:cstheme="minorHAnsi"/>
          <w:b/>
          <w:color w:val="4F6228" w:themeColor="accent3" w:themeShade="80"/>
          <w:sz w:val="13"/>
          <w:szCs w:val="13"/>
          <w:lang w:val="en-US"/>
        </w:rPr>
        <w:t>Relative units of measure</w:t>
      </w:r>
      <w:r w:rsidR="00F7286C" w:rsidRPr="00377C1D">
        <w:rPr>
          <w:rFonts w:cstheme="minorHAnsi"/>
          <w:b/>
          <w:color w:val="4F6228" w:themeColor="accent3" w:themeShade="80"/>
          <w:sz w:val="13"/>
          <w:szCs w:val="13"/>
          <w:lang w:val="en-US"/>
        </w:rPr>
        <w:t xml:space="preserve"> </w:t>
      </w:r>
      <w:r w:rsidR="00E85237" w:rsidRPr="00377C1D">
        <w:rPr>
          <w:rFonts w:cstheme="minorHAnsi"/>
          <w:color w:val="FC464C"/>
          <w:sz w:val="13"/>
          <w:szCs w:val="13"/>
          <w:lang w:val="en-US"/>
        </w:rPr>
        <w:t>Story points:</w:t>
      </w:r>
      <w:r w:rsidR="00E85237" w:rsidRPr="00377C1D">
        <w:rPr>
          <w:rFonts w:cstheme="minorHAnsi"/>
          <w:sz w:val="13"/>
          <w:szCs w:val="13"/>
          <w:lang w:val="en-US"/>
        </w:rPr>
        <w:t xml:space="preserve"> unit of measure used to express the overall size of a user story, feature or other piece of </w:t>
      </w:r>
      <w:proofErr w:type="spellStart"/>
      <w:r w:rsidR="00E85237" w:rsidRPr="00377C1D">
        <w:rPr>
          <w:rFonts w:cstheme="minorHAnsi"/>
          <w:sz w:val="13"/>
          <w:szCs w:val="13"/>
          <w:lang w:val="en-US"/>
        </w:rPr>
        <w:t>work.The</w:t>
      </w:r>
      <w:proofErr w:type="spellEnd"/>
      <w:r w:rsidR="00E85237" w:rsidRPr="00377C1D">
        <w:rPr>
          <w:rFonts w:cstheme="minorHAnsi"/>
          <w:sz w:val="13"/>
          <w:szCs w:val="13"/>
          <w:lang w:val="en-US"/>
        </w:rPr>
        <w:t xml:space="preserve"> value of a story point is related to how hard it is (risk, complexity, and definition of done) and how much of it there is (effort). </w:t>
      </w:r>
      <w:r w:rsidR="00E85237" w:rsidRPr="00377C1D">
        <w:rPr>
          <w:rFonts w:cstheme="minorHAnsi"/>
          <w:b/>
          <w:sz w:val="13"/>
          <w:szCs w:val="13"/>
          <w:lang w:val="en-US"/>
        </w:rPr>
        <w:t xml:space="preserve">It is NOT related to the amount of time or the number of people. </w:t>
      </w:r>
      <w:r w:rsidR="00E85237" w:rsidRPr="00377C1D">
        <w:rPr>
          <w:rFonts w:cstheme="minorHAnsi"/>
          <w:color w:val="54A3D7"/>
          <w:sz w:val="13"/>
          <w:szCs w:val="13"/>
          <w:lang w:val="en-US"/>
        </w:rPr>
        <w:t xml:space="preserve">Raw value is unimportant – what matters are the relative </w:t>
      </w:r>
      <w:proofErr w:type="spellStart"/>
      <w:r w:rsidR="00E85237" w:rsidRPr="00377C1D">
        <w:rPr>
          <w:rFonts w:cstheme="minorHAnsi"/>
          <w:color w:val="54A3D7"/>
          <w:sz w:val="13"/>
          <w:szCs w:val="13"/>
          <w:lang w:val="en-US"/>
        </w:rPr>
        <w:t>values!</w:t>
      </w:r>
      <w:r w:rsidR="00E85237" w:rsidRPr="00377C1D">
        <w:rPr>
          <w:rFonts w:cstheme="minorHAnsi"/>
          <w:sz w:val="13"/>
          <w:szCs w:val="13"/>
          <w:lang w:val="en-US"/>
        </w:rPr>
        <w:t>Fibonacci</w:t>
      </w:r>
      <w:proofErr w:type="spellEnd"/>
      <w:r w:rsidR="00E85237" w:rsidRPr="00377C1D">
        <w:rPr>
          <w:rFonts w:cstheme="minorHAnsi"/>
          <w:sz w:val="13"/>
          <w:szCs w:val="13"/>
          <w:lang w:val="en-US"/>
        </w:rPr>
        <w:t xml:space="preserve"> sequence: Relative units of measure are unit-less but numerically- meaningful. Humans intuitively understand relative sizes of things. </w:t>
      </w:r>
      <w:r w:rsidR="00E85237" w:rsidRPr="00377C1D">
        <w:rPr>
          <w:rFonts w:cstheme="minorHAnsi"/>
          <w:i/>
          <w:iCs/>
          <w:color w:val="FC464C"/>
          <w:sz w:val="13"/>
          <w:szCs w:val="13"/>
          <w:u w:val="single" w:color="FC464C"/>
          <w:lang w:val="en-US"/>
        </w:rPr>
        <w:t>Story points are additive, time is not.</w:t>
      </w:r>
      <w:r w:rsidR="00F35411" w:rsidRPr="00377C1D">
        <w:rPr>
          <w:rFonts w:cstheme="minorHAnsi"/>
          <w:sz w:val="13"/>
          <w:szCs w:val="13"/>
          <w:lang w:val="en-US"/>
        </w:rPr>
        <w:t xml:space="preserve"> A story point is an </w:t>
      </w:r>
      <w:r w:rsidR="00F35411" w:rsidRPr="00377C1D">
        <w:rPr>
          <w:rFonts w:cstheme="minorHAnsi"/>
          <w:b/>
          <w:sz w:val="13"/>
          <w:szCs w:val="13"/>
          <w:lang w:val="en-US"/>
        </w:rPr>
        <w:t>amalgamation</w:t>
      </w:r>
      <w:r w:rsidR="00F35411" w:rsidRPr="00377C1D">
        <w:rPr>
          <w:rFonts w:cstheme="minorHAnsi"/>
          <w:sz w:val="13"/>
          <w:szCs w:val="13"/>
          <w:lang w:val="en-US"/>
        </w:rPr>
        <w:t xml:space="preserve"> of </w:t>
      </w:r>
      <w:proofErr w:type="spellStart"/>
      <w:r w:rsidR="00F35411" w:rsidRPr="00377C1D">
        <w:rPr>
          <w:rFonts w:cstheme="minorHAnsi"/>
          <w:sz w:val="13"/>
          <w:szCs w:val="13"/>
          <w:lang w:val="en-US"/>
        </w:rPr>
        <w:t>theamount</w:t>
      </w:r>
      <w:proofErr w:type="spellEnd"/>
      <w:r w:rsidR="00F35411" w:rsidRPr="00377C1D">
        <w:rPr>
          <w:rFonts w:cstheme="minorHAnsi"/>
          <w:sz w:val="13"/>
          <w:szCs w:val="13"/>
          <w:lang w:val="en-US"/>
        </w:rPr>
        <w:t xml:space="preserve"> of </w:t>
      </w:r>
      <w:r w:rsidR="00F35411" w:rsidRPr="00377C1D">
        <w:rPr>
          <w:rFonts w:cstheme="minorHAnsi"/>
          <w:b/>
          <w:sz w:val="13"/>
          <w:szCs w:val="13"/>
          <w:lang w:val="en-US"/>
        </w:rPr>
        <w:t>effort</w:t>
      </w:r>
      <w:r w:rsidR="00F35411" w:rsidRPr="00377C1D">
        <w:rPr>
          <w:rFonts w:cstheme="minorHAnsi"/>
          <w:sz w:val="13"/>
          <w:szCs w:val="13"/>
          <w:lang w:val="en-US"/>
        </w:rPr>
        <w:t xml:space="preserve"> involved in developing the </w:t>
      </w:r>
      <w:proofErr w:type="spellStart"/>
      <w:r w:rsidR="00F35411" w:rsidRPr="00377C1D">
        <w:rPr>
          <w:rFonts w:cstheme="minorHAnsi"/>
          <w:sz w:val="13"/>
          <w:szCs w:val="13"/>
          <w:lang w:val="en-US"/>
        </w:rPr>
        <w:t>storythe</w:t>
      </w:r>
      <w:proofErr w:type="spellEnd"/>
      <w:r w:rsidR="00F35411" w:rsidRPr="00377C1D">
        <w:rPr>
          <w:rFonts w:cstheme="minorHAnsi"/>
          <w:sz w:val="13"/>
          <w:szCs w:val="13"/>
          <w:lang w:val="en-US"/>
        </w:rPr>
        <w:t xml:space="preserve"> </w:t>
      </w:r>
      <w:r w:rsidR="00F35411" w:rsidRPr="00377C1D">
        <w:rPr>
          <w:rFonts w:cstheme="minorHAnsi"/>
          <w:b/>
          <w:sz w:val="13"/>
          <w:szCs w:val="13"/>
          <w:lang w:val="en-US"/>
        </w:rPr>
        <w:t>complexity</w:t>
      </w:r>
      <w:r w:rsidR="00F35411" w:rsidRPr="00377C1D">
        <w:rPr>
          <w:rFonts w:cstheme="minorHAnsi"/>
          <w:sz w:val="13"/>
          <w:szCs w:val="13"/>
          <w:lang w:val="en-US"/>
        </w:rPr>
        <w:t xml:space="preserve"> of the story and its </w:t>
      </w:r>
      <w:proofErr w:type="spellStart"/>
      <w:r w:rsidR="00F35411" w:rsidRPr="00377C1D">
        <w:rPr>
          <w:rFonts w:cstheme="minorHAnsi"/>
          <w:sz w:val="13"/>
          <w:szCs w:val="13"/>
          <w:lang w:val="en-US"/>
        </w:rPr>
        <w:t>developmentthe</w:t>
      </w:r>
      <w:proofErr w:type="spellEnd"/>
      <w:r w:rsidR="00F35411" w:rsidRPr="00377C1D">
        <w:rPr>
          <w:rFonts w:cstheme="minorHAnsi"/>
          <w:sz w:val="13"/>
          <w:szCs w:val="13"/>
          <w:lang w:val="en-US"/>
        </w:rPr>
        <w:t xml:space="preserve"> </w:t>
      </w:r>
      <w:r w:rsidR="00F35411" w:rsidRPr="00377C1D">
        <w:rPr>
          <w:rFonts w:cstheme="minorHAnsi"/>
          <w:b/>
          <w:sz w:val="13"/>
          <w:szCs w:val="13"/>
          <w:lang w:val="en-US"/>
        </w:rPr>
        <w:t>risk</w:t>
      </w:r>
      <w:r w:rsidR="00F35411" w:rsidRPr="00377C1D">
        <w:rPr>
          <w:rFonts w:cstheme="minorHAnsi"/>
          <w:sz w:val="13"/>
          <w:szCs w:val="13"/>
          <w:lang w:val="en-US"/>
        </w:rPr>
        <w:t xml:space="preserve"> involved the </w:t>
      </w:r>
      <w:r w:rsidR="00F35411" w:rsidRPr="00377C1D">
        <w:rPr>
          <w:rFonts w:cstheme="minorHAnsi"/>
          <w:b/>
          <w:sz w:val="13"/>
          <w:szCs w:val="13"/>
          <w:lang w:val="en-US"/>
        </w:rPr>
        <w:t>quality</w:t>
      </w:r>
      <w:r w:rsidR="00F35411" w:rsidRPr="00377C1D">
        <w:rPr>
          <w:rFonts w:cstheme="minorHAnsi"/>
          <w:sz w:val="13"/>
          <w:szCs w:val="13"/>
          <w:lang w:val="en-US"/>
        </w:rPr>
        <w:t xml:space="preserve"> required (the definition of "done")</w:t>
      </w:r>
      <w:r w:rsidR="00FD5405" w:rsidRPr="00377C1D">
        <w:rPr>
          <w:rFonts w:cstheme="minorHAnsi"/>
          <w:sz w:val="13"/>
          <w:szCs w:val="13"/>
          <w:lang w:val="en-US"/>
        </w:rPr>
        <w:t>重点关注估计大小，而不是持续时间</w:t>
      </w:r>
      <w:r w:rsidR="00FD5405" w:rsidRPr="00377C1D">
        <w:rPr>
          <w:rFonts w:cstheme="minorHAnsi"/>
          <w:sz w:val="13"/>
          <w:szCs w:val="13"/>
          <w:lang w:val="en-US"/>
        </w:rPr>
        <w:t xml:space="preserve"> - </w:t>
      </w:r>
      <w:r w:rsidR="00FD5405" w:rsidRPr="00377C1D">
        <w:rPr>
          <w:rFonts w:cstheme="minorHAnsi"/>
          <w:sz w:val="13"/>
          <w:szCs w:val="13"/>
          <w:lang w:val="en-US"/>
        </w:rPr>
        <w:t>我们通过查看每次迭代完成的数量，从经验上得出持续时间</w:t>
      </w:r>
      <w:r w:rsidR="00FD5405" w:rsidRPr="00377C1D">
        <w:rPr>
          <w:rFonts w:cstheme="minorHAnsi"/>
          <w:sz w:val="13"/>
          <w:szCs w:val="13"/>
          <w:lang w:val="en-US"/>
        </w:rPr>
        <w:t>,</w:t>
      </w:r>
      <w:r w:rsidR="00FD5405" w:rsidRPr="00377C1D">
        <w:rPr>
          <w:rFonts w:cstheme="minorHAnsi"/>
          <w:sz w:val="13"/>
          <w:szCs w:val="13"/>
          <w:lang w:val="en-US"/>
        </w:rPr>
        <w:t>将估算值放在可以加在一起的单位中</w:t>
      </w:r>
      <w:r w:rsidR="00FD5405" w:rsidRPr="00377C1D">
        <w:rPr>
          <w:rFonts w:cstheme="minorHAnsi"/>
          <w:sz w:val="13"/>
          <w:szCs w:val="13"/>
          <w:lang w:val="en-US"/>
        </w:rPr>
        <w:t xml:space="preserve"> - </w:t>
      </w:r>
      <w:r w:rsidR="004F36EF" w:rsidRPr="00377C1D">
        <w:rPr>
          <w:rFonts w:cstheme="minorHAnsi"/>
          <w:sz w:val="13"/>
          <w:szCs w:val="13"/>
          <w:lang w:val="en-US"/>
        </w:rPr>
        <w:t>me-based estimates are not additive</w:t>
      </w:r>
      <w:r w:rsidR="00B36F24" w:rsidRPr="00377C1D">
        <w:rPr>
          <w:rFonts w:cstheme="minorHAnsi"/>
          <w:i/>
          <w:iCs/>
          <w:color w:val="FC464C"/>
          <w:sz w:val="13"/>
          <w:szCs w:val="13"/>
          <w:u w:val="single" w:color="FC464C"/>
          <w:lang w:val="en-US"/>
        </w:rPr>
        <w:t xml:space="preserve"> </w:t>
      </w:r>
      <w:r w:rsidR="00B36F24" w:rsidRPr="00377C1D">
        <w:rPr>
          <w:rFonts w:cstheme="minorHAnsi"/>
          <w:b/>
          <w:color w:val="4F6228" w:themeColor="accent3" w:themeShade="80"/>
          <w:sz w:val="13"/>
          <w:szCs w:val="13"/>
          <w:lang w:val="en-US"/>
        </w:rPr>
        <w:t>理想的时间</w:t>
      </w:r>
      <w:r w:rsidR="00B36F24" w:rsidRPr="00377C1D">
        <w:rPr>
          <w:rFonts w:cstheme="minorHAnsi"/>
          <w:sz w:val="13"/>
          <w:szCs w:val="13"/>
          <w:lang w:val="en-US"/>
        </w:rPr>
        <w:t>：理想的时间是在剥离所有外围活动时执行某事所需的时间。理想日期的估算忽略了诸如打电话处理电子邮件</w:t>
      </w:r>
      <w:r w:rsidR="00B36F24" w:rsidRPr="00377C1D">
        <w:rPr>
          <w:rFonts w:cstheme="minorHAnsi"/>
          <w:sz w:val="13"/>
          <w:szCs w:val="13"/>
        </w:rPr>
        <w:t>…</w:t>
      </w:r>
      <w:r w:rsidR="00B36F24" w:rsidRPr="00377C1D">
        <w:rPr>
          <w:rFonts w:cstheme="minorHAnsi"/>
          <w:sz w:val="13"/>
          <w:szCs w:val="13"/>
          <w:lang w:val="en-US"/>
        </w:rPr>
        <w:t>并假设个人仅处理该任务而不是处理多个任务</w:t>
      </w:r>
      <w:r w:rsidR="00F85995" w:rsidRPr="00377C1D">
        <w:rPr>
          <w:rFonts w:cstheme="minorHAnsi"/>
          <w:sz w:val="13"/>
          <w:szCs w:val="13"/>
          <w:lang w:val="en-US"/>
        </w:rPr>
        <w:t>.</w:t>
      </w:r>
      <w:r w:rsidR="009F7720" w:rsidRPr="00377C1D">
        <w:rPr>
          <w:rFonts w:cstheme="minorHAnsi"/>
          <w:sz w:val="13"/>
          <w:szCs w:val="13"/>
        </w:rPr>
        <w:t xml:space="preserve"> </w:t>
      </w:r>
      <w:r w:rsidR="009F7720" w:rsidRPr="00377C1D">
        <w:rPr>
          <w:rFonts w:cstheme="minorHAnsi"/>
          <w:sz w:val="13"/>
          <w:szCs w:val="13"/>
          <w:lang w:val="en-US"/>
        </w:rPr>
        <w:t>估算理想天数时，您需要假设：正在估计的故事是你唯一可以处理的东西，你需要的东西将随时可用</w:t>
      </w:r>
      <w:r w:rsidR="009F7720" w:rsidRPr="00377C1D">
        <w:rPr>
          <w:rFonts w:cstheme="minorHAnsi"/>
          <w:sz w:val="13"/>
          <w:szCs w:val="13"/>
          <w:lang w:val="en-US"/>
        </w:rPr>
        <w:t xml:space="preserve">; </w:t>
      </w:r>
      <w:r w:rsidR="009F7720" w:rsidRPr="00377C1D">
        <w:rPr>
          <w:rFonts w:cstheme="minorHAnsi"/>
          <w:sz w:val="13"/>
          <w:szCs w:val="13"/>
          <w:lang w:val="en-US"/>
        </w:rPr>
        <w:t>不会有任何中断合作</w:t>
      </w:r>
      <w:r w:rsidR="009F7720" w:rsidRPr="00377C1D">
        <w:rPr>
          <w:rFonts w:cstheme="minorHAnsi"/>
          <w:i/>
          <w:iCs/>
          <w:color w:val="FC464C"/>
          <w:sz w:val="13"/>
          <w:szCs w:val="13"/>
          <w:u w:val="single" w:color="FC464C"/>
          <w:lang w:val="en-US"/>
        </w:rPr>
        <w:t>Ideal time</w:t>
      </w:r>
      <w:r w:rsidR="009F7720" w:rsidRPr="00377C1D">
        <w:rPr>
          <w:rFonts w:cstheme="minorHAnsi"/>
          <w:color w:val="000000"/>
          <w:sz w:val="13"/>
          <w:szCs w:val="13"/>
          <w:u w:color="FC464C"/>
          <w:lang w:val="en-US"/>
        </w:rPr>
        <w:t xml:space="preserve"> is not additive – it is still a </w:t>
      </w:r>
      <w:r w:rsidR="009F7720" w:rsidRPr="00377C1D">
        <w:rPr>
          <w:rFonts w:cstheme="minorHAnsi"/>
          <w:b/>
          <w:i/>
          <w:iCs/>
          <w:color w:val="000000"/>
          <w:sz w:val="13"/>
          <w:szCs w:val="13"/>
          <w:u w:color="FC464C"/>
          <w:lang w:val="en-US"/>
        </w:rPr>
        <w:t>relative unit</w:t>
      </w:r>
      <w:r w:rsidR="009F7720" w:rsidRPr="00377C1D">
        <w:rPr>
          <w:rFonts w:cstheme="minorHAnsi"/>
          <w:color w:val="000000"/>
          <w:sz w:val="13"/>
          <w:szCs w:val="13"/>
          <w:u w:color="FC464C"/>
          <w:lang w:val="en-US"/>
        </w:rPr>
        <w:t xml:space="preserve"> of measure.</w:t>
      </w:r>
      <w:r w:rsidR="009F7720" w:rsidRPr="00377C1D">
        <w:rPr>
          <w:rFonts w:cstheme="minorHAnsi"/>
          <w:color w:val="FF0000"/>
          <w:sz w:val="13"/>
          <w:szCs w:val="13"/>
        </w:rPr>
        <w:t xml:space="preserve"> Approach to estimate</w:t>
      </w:r>
      <w:r w:rsidR="009F7720" w:rsidRPr="00377C1D">
        <w:rPr>
          <w:rFonts w:cstheme="minorHAnsi"/>
          <w:sz w:val="13"/>
          <w:szCs w:val="13"/>
        </w:rPr>
        <w:t xml:space="preserve">: </w:t>
      </w:r>
      <w:r w:rsidR="009F7720" w:rsidRPr="00377C1D">
        <w:rPr>
          <w:rFonts w:cstheme="minorHAnsi"/>
          <w:sz w:val="13"/>
          <w:szCs w:val="13"/>
          <w:u w:val="single"/>
        </w:rPr>
        <w:t>Expert opinion</w:t>
      </w:r>
      <w:r w:rsidR="009F7720" w:rsidRPr="00377C1D">
        <w:rPr>
          <w:rFonts w:cstheme="minorHAnsi"/>
          <w:sz w:val="13"/>
          <w:szCs w:val="13"/>
        </w:rPr>
        <w:t xml:space="preserve">: used more frequently with traditional rather than APM can be individual or group relies on "gut feel" based on (extensive) experience; </w:t>
      </w:r>
      <w:r w:rsidR="009F7720" w:rsidRPr="00377C1D">
        <w:rPr>
          <w:rFonts w:cstheme="minorHAnsi"/>
          <w:sz w:val="13"/>
          <w:szCs w:val="13"/>
          <w:u w:val="single"/>
        </w:rPr>
        <w:t>Analogy</w:t>
      </w:r>
      <w:r w:rsidR="009F7720" w:rsidRPr="00377C1D">
        <w:rPr>
          <w:rFonts w:cstheme="minorHAnsi"/>
          <w:sz w:val="13"/>
          <w:szCs w:val="13"/>
        </w:rPr>
        <w:t xml:space="preserve">: estimator compares the story to an assortment of other stories which have already been estimated; </w:t>
      </w:r>
      <w:r w:rsidR="009F7720" w:rsidRPr="00377C1D">
        <w:rPr>
          <w:rFonts w:cstheme="minorHAnsi"/>
          <w:sz w:val="13"/>
          <w:szCs w:val="13"/>
          <w:u w:val="single"/>
        </w:rPr>
        <w:t>Disaggregation</w:t>
      </w:r>
      <w:r w:rsidR="009F7720" w:rsidRPr="00377C1D">
        <w:rPr>
          <w:rFonts w:cstheme="minorHAnsi"/>
          <w:sz w:val="13"/>
          <w:szCs w:val="13"/>
        </w:rPr>
        <w:t xml:space="preserve">: by splitting the feature/p into smaller features and estimating each need to make sure u don't miss any tasks; </w:t>
      </w:r>
      <w:r w:rsidR="009F7720" w:rsidRPr="00377C1D">
        <w:rPr>
          <w:rFonts w:cstheme="minorHAnsi"/>
          <w:sz w:val="13"/>
          <w:szCs w:val="13"/>
          <w:u w:val="single"/>
        </w:rPr>
        <w:t>Planning poker</w:t>
      </w:r>
      <w:r w:rsidR="009F7720" w:rsidRPr="00377C1D">
        <w:rPr>
          <w:rFonts w:cstheme="minorHAnsi"/>
          <w:sz w:val="13"/>
          <w:szCs w:val="13"/>
        </w:rPr>
        <w:t xml:space="preserve">: combines above, enjoyable, produces quick and reliable estimates. The </w:t>
      </w:r>
      <w:r w:rsidR="009F7720" w:rsidRPr="00377C1D">
        <w:rPr>
          <w:rFonts w:cstheme="minorHAnsi"/>
          <w:sz w:val="13"/>
          <w:szCs w:val="13"/>
          <w:u w:val="single"/>
        </w:rPr>
        <w:t xml:space="preserve">goal </w:t>
      </w:r>
      <w:r w:rsidR="009F7720" w:rsidRPr="00377C1D">
        <w:rPr>
          <w:rFonts w:cstheme="minorHAnsi"/>
          <w:sz w:val="13"/>
          <w:szCs w:val="13"/>
        </w:rPr>
        <w:t xml:space="preserve">of estimation is not to derive an infallible estimate but to achieve a valid estimate cheaply. The goal </w:t>
      </w:r>
      <w:r w:rsidR="009F7720" w:rsidRPr="00377C1D">
        <w:rPr>
          <w:rFonts w:cstheme="minorHAnsi"/>
          <w:sz w:val="13"/>
          <w:szCs w:val="13"/>
          <w:u w:val="single"/>
        </w:rPr>
        <w:t>is not absolute precision but reasonableness</w:t>
      </w:r>
      <w:r w:rsidR="009F7720" w:rsidRPr="00377C1D">
        <w:rPr>
          <w:rFonts w:cstheme="minorHAnsi"/>
          <w:sz w:val="13"/>
          <w:szCs w:val="13"/>
        </w:rPr>
        <w:t xml:space="preserve">. estimate the </w:t>
      </w:r>
      <w:r w:rsidR="009F7720" w:rsidRPr="00377C1D">
        <w:rPr>
          <w:rFonts w:cstheme="minorHAnsi"/>
          <w:color w:val="FF0000"/>
          <w:sz w:val="13"/>
          <w:szCs w:val="13"/>
        </w:rPr>
        <w:t>size</w:t>
      </w:r>
      <w:r w:rsidR="009F7720" w:rsidRPr="00377C1D">
        <w:rPr>
          <w:rFonts w:cstheme="minorHAnsi"/>
          <w:sz w:val="13"/>
          <w:szCs w:val="13"/>
        </w:rPr>
        <w:t xml:space="preserve"> of the task from which we derive the </w:t>
      </w:r>
      <w:r w:rsidR="009F7720" w:rsidRPr="00377C1D">
        <w:rPr>
          <w:rFonts w:cstheme="minorHAnsi"/>
          <w:color w:val="FF0000"/>
          <w:sz w:val="13"/>
          <w:szCs w:val="13"/>
        </w:rPr>
        <w:t>duration</w:t>
      </w:r>
      <w:r w:rsidR="009F7720" w:rsidRPr="00377C1D">
        <w:rPr>
          <w:rFonts w:cstheme="minorHAnsi"/>
          <w:sz w:val="13"/>
          <w:szCs w:val="13"/>
        </w:rPr>
        <w:t xml:space="preserve"> and it is the duration that we use to determine the schedule.</w:t>
      </w:r>
      <w:r w:rsidR="00FD5405" w:rsidRPr="00377C1D">
        <w:rPr>
          <w:rFonts w:cstheme="minorHAnsi"/>
          <w:sz w:val="13"/>
          <w:szCs w:val="13"/>
        </w:rPr>
        <w:t xml:space="preserve"> </w:t>
      </w:r>
    </w:p>
    <w:p w14:paraId="1E72920F" w14:textId="7E716EB0" w:rsidR="00C70CBE" w:rsidRPr="00377C1D" w:rsidRDefault="00C70CBE" w:rsidP="00161DE1">
      <w:pPr>
        <w:pStyle w:val="CheatContex"/>
        <w:spacing w:afterLines="200" w:after="480"/>
        <w:rPr>
          <w:rFonts w:cstheme="minorHAnsi"/>
          <w:sz w:val="13"/>
          <w:szCs w:val="13"/>
          <w:lang w:val="en-US"/>
        </w:rPr>
      </w:pPr>
      <w:r w:rsidRPr="00377C1D">
        <w:rPr>
          <w:rFonts w:cstheme="minorHAnsi"/>
          <w:sz w:val="13"/>
          <w:szCs w:val="13"/>
          <w:lang w:val="en-US"/>
        </w:rPr>
        <w:lastRenderedPageBreak/>
        <w:drawing>
          <wp:inline distT="0" distB="0" distL="0" distR="0" wp14:anchorId="60B060DA" wp14:editId="73E40C43">
            <wp:extent cx="1663700" cy="9836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663700" cy="983615"/>
                    </a:xfrm>
                    <a:prstGeom prst="rect">
                      <a:avLst/>
                    </a:prstGeom>
                  </pic:spPr>
                </pic:pic>
              </a:graphicData>
            </a:graphic>
          </wp:inline>
        </w:drawing>
      </w:r>
    </w:p>
    <w:p w14:paraId="3EBBB8AF" w14:textId="0B604BB9" w:rsidR="00736DB8" w:rsidRPr="00377C1D" w:rsidRDefault="00371BE5" w:rsidP="00161DE1">
      <w:pPr>
        <w:pStyle w:val="CheatContex"/>
        <w:spacing w:afterLines="200" w:after="480"/>
        <w:rPr>
          <w:rFonts w:cstheme="minorHAnsi"/>
          <w:b/>
          <w:color w:val="000000"/>
          <w:sz w:val="13"/>
          <w:szCs w:val="13"/>
          <w:lang w:val="en-US"/>
        </w:rPr>
      </w:pPr>
      <w:r w:rsidRPr="00377C1D">
        <w:rPr>
          <w:rFonts w:cstheme="minorHAnsi"/>
          <w:color w:val="00B0F0"/>
          <w:sz w:val="13"/>
          <w:szCs w:val="13"/>
          <w:highlight w:val="yellow"/>
          <w:lang w:val="en-US"/>
        </w:rPr>
        <w:t>Velocity</w:t>
      </w:r>
      <w:r w:rsidRPr="00377C1D">
        <w:rPr>
          <w:rFonts w:cstheme="minorHAnsi"/>
          <w:sz w:val="13"/>
          <w:szCs w:val="13"/>
          <w:lang w:val="en-US"/>
        </w:rPr>
        <w:t xml:space="preserve"> = Story points per iteration:</w:t>
      </w:r>
      <w:r w:rsidRPr="00377C1D">
        <w:rPr>
          <w:rFonts w:cstheme="minorHAnsi"/>
          <w:sz w:val="13"/>
          <w:szCs w:val="13"/>
        </w:rPr>
        <w:t xml:space="preserve"> </w:t>
      </w:r>
      <w:r w:rsidRPr="00377C1D">
        <w:rPr>
          <w:rFonts w:cstheme="minorHAnsi"/>
          <w:sz w:val="13"/>
          <w:szCs w:val="13"/>
          <w:lang w:val="en-US"/>
        </w:rPr>
        <w:t>速度的概念基于这样的假设：如果一个团队在最后一次迭代中完成了</w:t>
      </w:r>
      <w:r w:rsidRPr="00377C1D">
        <w:rPr>
          <w:rFonts w:cstheme="minorHAnsi"/>
          <w:sz w:val="13"/>
          <w:szCs w:val="13"/>
          <w:lang w:val="en-US"/>
        </w:rPr>
        <w:t>10</w:t>
      </w:r>
      <w:r w:rsidRPr="00377C1D">
        <w:rPr>
          <w:rFonts w:cstheme="minorHAnsi"/>
          <w:sz w:val="13"/>
          <w:szCs w:val="13"/>
          <w:lang w:val="en-US"/>
        </w:rPr>
        <w:t>个故事点，那么他们将再次完成</w:t>
      </w:r>
      <w:r w:rsidRPr="00377C1D">
        <w:rPr>
          <w:rFonts w:cstheme="minorHAnsi"/>
          <w:sz w:val="13"/>
          <w:szCs w:val="13"/>
          <w:lang w:val="en-US"/>
        </w:rPr>
        <w:t>10</w:t>
      </w:r>
      <w:r w:rsidRPr="00377C1D">
        <w:rPr>
          <w:rFonts w:cstheme="minorHAnsi"/>
          <w:sz w:val="13"/>
          <w:szCs w:val="13"/>
          <w:lang w:val="en-US"/>
        </w:rPr>
        <w:t>个这个和随后的迭代。速度是团队进度的衡量标准，通过对迭代过程中完成的故事点总数进行求和来计算。</w:t>
      </w:r>
      <w:bookmarkStart w:id="0" w:name="_GoBack"/>
      <w:bookmarkEnd w:id="0"/>
      <w:r w:rsidRPr="00377C1D">
        <w:rPr>
          <w:rFonts w:cstheme="minorHAnsi"/>
          <w:color w:val="00B0F0"/>
          <w:sz w:val="13"/>
          <w:szCs w:val="13"/>
          <w:lang w:val="en-US"/>
        </w:rPr>
        <w:t>要确定项目的总大小估计值</w:t>
      </w:r>
      <w:r w:rsidRPr="00377C1D">
        <w:rPr>
          <w:rFonts w:cstheme="minorHAnsi"/>
          <w:sz w:val="13"/>
          <w:szCs w:val="13"/>
          <w:lang w:val="en-US"/>
        </w:rPr>
        <w:t>，请将每个故事的故事点估计值相加。使用团队的速度，我们可以估计所需的迭代次数。持续时间是通过将所需的迭代次数映射到日历上来计算的。估计大小但是导出持续时间。使用相对估计和速度来推导持续时间意味着计划错误是自我纠正的。</w:t>
      </w:r>
      <w:r w:rsidR="00DA7426" w:rsidRPr="00377C1D">
        <w:rPr>
          <w:rFonts w:cstheme="minorHAnsi"/>
          <w:color w:val="00B0F0"/>
          <w:sz w:val="13"/>
          <w:szCs w:val="13"/>
          <w:lang w:val="en-US"/>
        </w:rPr>
        <w:t>Approaches to calculating velocity:</w:t>
      </w:r>
      <w:r w:rsidR="00DA7426" w:rsidRPr="00377C1D">
        <w:rPr>
          <w:rFonts w:cstheme="minorHAnsi"/>
          <w:color w:val="00B0F0"/>
          <w:sz w:val="13"/>
          <w:szCs w:val="13"/>
        </w:rPr>
        <w:t xml:space="preserve"> </w:t>
      </w:r>
      <w:r w:rsidR="00DA7426" w:rsidRPr="00377C1D">
        <w:rPr>
          <w:rFonts w:cstheme="minorHAnsi"/>
          <w:sz w:val="13"/>
          <w:szCs w:val="13"/>
          <w:lang w:val="en-US"/>
        </w:rPr>
        <w:t xml:space="preserve">Use historical values, Run an </w:t>
      </w:r>
      <w:proofErr w:type="spellStart"/>
      <w:r w:rsidR="00DA7426" w:rsidRPr="00377C1D">
        <w:rPr>
          <w:rFonts w:cstheme="minorHAnsi"/>
          <w:sz w:val="13"/>
          <w:szCs w:val="13"/>
          <w:lang w:val="en-US"/>
        </w:rPr>
        <w:t>iteration,Make</w:t>
      </w:r>
      <w:proofErr w:type="spellEnd"/>
      <w:r w:rsidR="00DA7426" w:rsidRPr="00377C1D">
        <w:rPr>
          <w:rFonts w:cstheme="minorHAnsi"/>
          <w:sz w:val="13"/>
          <w:szCs w:val="13"/>
          <w:lang w:val="en-US"/>
        </w:rPr>
        <w:t xml:space="preserve"> a forecast, </w:t>
      </w:r>
      <w:r w:rsidR="00DA7426" w:rsidRPr="00377C1D">
        <w:rPr>
          <w:rFonts w:cstheme="minorHAnsi"/>
          <w:sz w:val="13"/>
          <w:szCs w:val="13"/>
          <w:lang w:val="en-US"/>
        </w:rPr>
        <w:t>因为不准确所以：</w:t>
      </w:r>
      <w:r w:rsidR="00DA7426" w:rsidRPr="00377C1D">
        <w:rPr>
          <w:rFonts w:cstheme="minorHAnsi"/>
          <w:sz w:val="13"/>
          <w:szCs w:val="13"/>
          <w:lang w:val="en-US"/>
        </w:rPr>
        <w:t>best to express velocity as a range.</w:t>
      </w:r>
      <w:r w:rsidR="00A36EB1" w:rsidRPr="00377C1D">
        <w:rPr>
          <w:rFonts w:cstheme="minorHAnsi"/>
          <w:sz w:val="13"/>
          <w:szCs w:val="13"/>
        </w:rPr>
        <w:t xml:space="preserve"> </w:t>
      </w:r>
      <w:r w:rsidR="00A36EB1" w:rsidRPr="00377C1D">
        <w:rPr>
          <w:rFonts w:cstheme="minorHAnsi"/>
          <w:color w:val="00B0F0"/>
          <w:sz w:val="13"/>
          <w:szCs w:val="13"/>
          <w:lang w:val="en-US"/>
        </w:rPr>
        <w:t>使用历史值估算速度</w:t>
      </w:r>
      <w:r w:rsidR="00A36EB1" w:rsidRPr="00377C1D">
        <w:rPr>
          <w:rFonts w:cstheme="minorHAnsi"/>
          <w:sz w:val="13"/>
          <w:szCs w:val="13"/>
          <w:lang w:val="en-US"/>
        </w:rPr>
        <w:t>使用此方法有两个主要问题。首先，如果您没有历史数据，则无法使用该方法</w:t>
      </w:r>
      <w:r w:rsidR="00A36EB1" w:rsidRPr="00377C1D">
        <w:rPr>
          <w:rFonts w:cstheme="minorHAnsi"/>
          <w:sz w:val="13"/>
          <w:szCs w:val="13"/>
          <w:lang w:val="en-US"/>
        </w:rPr>
        <w:t xml:space="preserve">; </w:t>
      </w:r>
      <w:r w:rsidR="00A36EB1" w:rsidRPr="00377C1D">
        <w:rPr>
          <w:rFonts w:cstheme="minorHAnsi"/>
          <w:sz w:val="13"/>
          <w:szCs w:val="13"/>
          <w:lang w:val="en-US"/>
        </w:rPr>
        <w:t>第二，什么时候发生了重大变化？</w:t>
      </w:r>
      <w:r w:rsidR="00A36EB1" w:rsidRPr="00377C1D">
        <w:rPr>
          <w:rFonts w:cstheme="minorHAnsi"/>
          <w:sz w:val="13"/>
          <w:szCs w:val="13"/>
          <w:lang w:val="en-US"/>
        </w:rPr>
        <w:t xml:space="preserve"> </w:t>
      </w:r>
      <w:r w:rsidR="00A36EB1" w:rsidRPr="00377C1D">
        <w:rPr>
          <w:rFonts w:cstheme="minorHAnsi"/>
          <w:sz w:val="13"/>
          <w:szCs w:val="13"/>
          <w:lang w:val="en-US"/>
        </w:rPr>
        <w:t>此更改包括与之相关的更改技术。</w:t>
      </w:r>
      <w:r w:rsidR="00A36EB1" w:rsidRPr="00377C1D">
        <w:rPr>
          <w:rFonts w:cstheme="minorHAnsi"/>
          <w:sz w:val="13"/>
          <w:szCs w:val="13"/>
          <w:lang w:val="en-US"/>
        </w:rPr>
        <w:t xml:space="preserve"> </w:t>
      </w:r>
      <w:r w:rsidR="00A36EB1" w:rsidRPr="00377C1D">
        <w:rPr>
          <w:rFonts w:cstheme="minorHAnsi"/>
          <w:sz w:val="13"/>
          <w:szCs w:val="13"/>
          <w:lang w:val="en-US"/>
        </w:rPr>
        <w:t>域。</w:t>
      </w:r>
      <w:r w:rsidR="00A36EB1" w:rsidRPr="00377C1D">
        <w:rPr>
          <w:rFonts w:cstheme="minorHAnsi"/>
          <w:sz w:val="13"/>
          <w:szCs w:val="13"/>
          <w:lang w:val="en-US"/>
        </w:rPr>
        <w:t xml:space="preserve"> </w:t>
      </w:r>
      <w:r w:rsidR="00A36EB1" w:rsidRPr="00377C1D">
        <w:rPr>
          <w:rFonts w:cstheme="minorHAnsi"/>
          <w:sz w:val="13"/>
          <w:szCs w:val="13"/>
          <w:lang w:val="en-US"/>
        </w:rPr>
        <w:t>球队。</w:t>
      </w:r>
      <w:r w:rsidR="00A36EB1" w:rsidRPr="00377C1D">
        <w:rPr>
          <w:rFonts w:cstheme="minorHAnsi"/>
          <w:sz w:val="13"/>
          <w:szCs w:val="13"/>
          <w:lang w:val="en-US"/>
        </w:rPr>
        <w:t xml:space="preserve"> </w:t>
      </w:r>
      <w:r w:rsidR="00A36EB1" w:rsidRPr="00377C1D">
        <w:rPr>
          <w:rFonts w:cstheme="minorHAnsi"/>
          <w:sz w:val="13"/>
          <w:szCs w:val="13"/>
          <w:lang w:val="en-US"/>
        </w:rPr>
        <w:t>产品拥有者。工具。</w:t>
      </w:r>
      <w:r w:rsidR="00A36EB1" w:rsidRPr="00377C1D">
        <w:rPr>
          <w:rFonts w:cstheme="minorHAnsi"/>
          <w:sz w:val="13"/>
          <w:szCs w:val="13"/>
          <w:lang w:val="en-US"/>
        </w:rPr>
        <w:t xml:space="preserve"> </w:t>
      </w:r>
      <w:r w:rsidR="00A36EB1" w:rsidRPr="00377C1D">
        <w:rPr>
          <w:rFonts w:cstheme="minorHAnsi"/>
          <w:sz w:val="13"/>
          <w:szCs w:val="13"/>
          <w:lang w:val="en-US"/>
        </w:rPr>
        <w:t>工作环境。</w:t>
      </w:r>
      <w:r w:rsidR="00A36EB1" w:rsidRPr="00377C1D">
        <w:rPr>
          <w:rFonts w:cstheme="minorHAnsi"/>
          <w:sz w:val="13"/>
          <w:szCs w:val="13"/>
          <w:lang w:val="en-US"/>
        </w:rPr>
        <w:t xml:space="preserve"> </w:t>
      </w:r>
      <w:r w:rsidR="00A36EB1" w:rsidRPr="00377C1D">
        <w:rPr>
          <w:rFonts w:cstheme="minorHAnsi"/>
          <w:sz w:val="13"/>
          <w:szCs w:val="13"/>
          <w:lang w:val="en-US"/>
        </w:rPr>
        <w:t>人们估计当同一团队转向同一产品的新版本时，这种方法最好。</w:t>
      </w:r>
      <w:r w:rsidR="00A36EB1" w:rsidRPr="00377C1D">
        <w:rPr>
          <w:rFonts w:cstheme="minorHAnsi"/>
          <w:sz w:val="13"/>
          <w:szCs w:val="13"/>
          <w:lang w:val="en-US"/>
        </w:rPr>
        <w:t xml:space="preserve"> </w:t>
      </w:r>
      <w:r w:rsidR="00A36EB1" w:rsidRPr="00377C1D">
        <w:rPr>
          <w:rFonts w:cstheme="minorHAnsi"/>
          <w:sz w:val="13"/>
          <w:szCs w:val="13"/>
          <w:lang w:val="en-US"/>
        </w:rPr>
        <w:t>由于存在不确定性，您可能需要提供更大的范围来反映这种不确定性。</w:t>
      </w:r>
      <w:r w:rsidR="00A36EB1" w:rsidRPr="00377C1D">
        <w:rPr>
          <w:rFonts w:cstheme="minorHAnsi"/>
          <w:sz w:val="13"/>
          <w:szCs w:val="13"/>
          <w:lang w:val="en-US"/>
        </w:rPr>
        <w:t xml:space="preserve"> </w:t>
      </w:r>
      <w:r w:rsidR="00A36EB1" w:rsidRPr="00377C1D">
        <w:rPr>
          <w:rFonts w:cstheme="minorHAnsi"/>
          <w:sz w:val="13"/>
          <w:szCs w:val="13"/>
          <w:lang w:val="en-US"/>
        </w:rPr>
        <w:t>使用历史值计算速度是一个简单的计算。例如：在上一个版本中，团队完成了</w:t>
      </w:r>
      <w:r w:rsidR="00A36EB1" w:rsidRPr="00377C1D">
        <w:rPr>
          <w:rFonts w:cstheme="minorHAnsi"/>
          <w:sz w:val="13"/>
          <w:szCs w:val="13"/>
          <w:lang w:val="en-US"/>
        </w:rPr>
        <w:t>150</w:t>
      </w:r>
      <w:r w:rsidR="00A36EB1" w:rsidRPr="00377C1D">
        <w:rPr>
          <w:rFonts w:cstheme="minorHAnsi"/>
          <w:sz w:val="13"/>
          <w:szCs w:val="13"/>
          <w:lang w:val="en-US"/>
        </w:rPr>
        <w:t>个故事点，它由</w:t>
      </w:r>
      <w:r w:rsidR="00A36EB1" w:rsidRPr="00377C1D">
        <w:rPr>
          <w:rFonts w:cstheme="minorHAnsi"/>
          <w:sz w:val="13"/>
          <w:szCs w:val="13"/>
          <w:lang w:val="en-US"/>
        </w:rPr>
        <w:t>10</w:t>
      </w:r>
      <w:r w:rsidR="00A36EB1" w:rsidRPr="00377C1D">
        <w:rPr>
          <w:rFonts w:cstheme="minorHAnsi"/>
          <w:sz w:val="13"/>
          <w:szCs w:val="13"/>
          <w:lang w:val="en-US"/>
        </w:rPr>
        <w:t>次迭代组成。</w:t>
      </w:r>
      <w:r w:rsidR="00A36EB1" w:rsidRPr="00377C1D">
        <w:rPr>
          <w:rFonts w:cstheme="minorHAnsi"/>
          <w:sz w:val="13"/>
          <w:szCs w:val="13"/>
          <w:lang w:val="en-US"/>
        </w:rPr>
        <w:t xml:space="preserve"> </w:t>
      </w:r>
      <w:r w:rsidR="00A36EB1" w:rsidRPr="00377C1D">
        <w:rPr>
          <w:rFonts w:cstheme="minorHAnsi"/>
          <w:sz w:val="13"/>
          <w:szCs w:val="13"/>
          <w:lang w:val="en-US"/>
        </w:rPr>
        <w:t>因此，速度</w:t>
      </w:r>
      <w:r w:rsidR="00A36EB1" w:rsidRPr="00377C1D">
        <w:rPr>
          <w:rFonts w:cstheme="minorHAnsi"/>
          <w:sz w:val="13"/>
          <w:szCs w:val="13"/>
          <w:lang w:val="en-US"/>
        </w:rPr>
        <w:t>= 15</w:t>
      </w:r>
      <w:r w:rsidR="00A36EB1" w:rsidRPr="00377C1D">
        <w:rPr>
          <w:rFonts w:cstheme="minorHAnsi"/>
          <w:sz w:val="13"/>
          <w:szCs w:val="13"/>
          <w:lang w:val="en-US"/>
        </w:rPr>
        <w:t>点，（即</w:t>
      </w:r>
      <w:r w:rsidR="00A36EB1" w:rsidRPr="00377C1D">
        <w:rPr>
          <w:rFonts w:cstheme="minorHAnsi"/>
          <w:sz w:val="13"/>
          <w:szCs w:val="13"/>
          <w:lang w:val="en-US"/>
        </w:rPr>
        <w:t>150/10 = 15</w:t>
      </w:r>
      <w:r w:rsidR="00A36EB1" w:rsidRPr="00377C1D">
        <w:rPr>
          <w:rFonts w:cstheme="minorHAnsi"/>
          <w:sz w:val="13"/>
          <w:szCs w:val="13"/>
          <w:lang w:val="en-US"/>
        </w:rPr>
        <w:t>）</w:t>
      </w:r>
      <w:r w:rsidR="00FE5FB9" w:rsidRPr="00377C1D">
        <w:rPr>
          <w:rFonts w:cstheme="minorHAnsi"/>
          <w:color w:val="00B0F0"/>
          <w:sz w:val="13"/>
          <w:szCs w:val="13"/>
          <w:lang w:val="en-US"/>
        </w:rPr>
        <w:t>通过运行迭代来估算速度</w:t>
      </w:r>
      <w:r w:rsidR="00FE5FB9" w:rsidRPr="00377C1D">
        <w:rPr>
          <w:rFonts w:cstheme="minorHAnsi"/>
          <w:sz w:val="13"/>
          <w:szCs w:val="13"/>
          <w:lang w:val="en-US"/>
        </w:rPr>
        <w:t>预测速度的理想方法是运行一次（或三次）迭代。这应该始终是默认方法。暂缓给出一次迭代的估计并测量该迭代的速度，然后乘以</w:t>
      </w:r>
      <w:r w:rsidR="00FE5FB9" w:rsidRPr="00377C1D">
        <w:rPr>
          <w:rFonts w:cstheme="minorHAnsi"/>
          <w:sz w:val="13"/>
          <w:szCs w:val="13"/>
          <w:lang w:val="en-US"/>
        </w:rPr>
        <w:t>0.60</w:t>
      </w:r>
      <w:r w:rsidR="00FE5FB9" w:rsidRPr="00377C1D">
        <w:rPr>
          <w:rFonts w:cstheme="minorHAnsi"/>
          <w:sz w:val="13"/>
          <w:szCs w:val="13"/>
          <w:lang w:val="en-US"/>
        </w:rPr>
        <w:t>和</w:t>
      </w:r>
      <w:r w:rsidR="00FE5FB9" w:rsidRPr="00377C1D">
        <w:rPr>
          <w:rFonts w:cstheme="minorHAnsi"/>
          <w:sz w:val="13"/>
          <w:szCs w:val="13"/>
          <w:lang w:val="en-US"/>
        </w:rPr>
        <w:t>1.6</w:t>
      </w:r>
      <w:r w:rsidR="00FE5FB9" w:rsidRPr="00377C1D">
        <w:rPr>
          <w:rFonts w:cstheme="minorHAnsi"/>
          <w:sz w:val="13"/>
          <w:szCs w:val="13"/>
          <w:lang w:val="en-US"/>
        </w:rPr>
        <w:t>计算该一个数据点的范围。最好在给出速度估计之前运行三次或更多次迭代，因为这为计算范围提供了额外的选项。简单方法：例</w:t>
      </w:r>
      <w:r w:rsidR="00FE5FB9" w:rsidRPr="00377C1D">
        <w:rPr>
          <w:rFonts w:cstheme="minorHAnsi"/>
          <w:sz w:val="13"/>
          <w:szCs w:val="13"/>
          <w:lang w:val="en-US"/>
        </w:rPr>
        <w:t>1</w:t>
      </w:r>
      <w:r w:rsidR="00FE5FB9" w:rsidRPr="00377C1D">
        <w:rPr>
          <w:rFonts w:cstheme="minorHAnsi"/>
          <w:sz w:val="13"/>
          <w:szCs w:val="13"/>
          <w:lang w:val="en-US"/>
        </w:rPr>
        <w:t>：想象一下你已经完成了</w:t>
      </w:r>
      <w:r w:rsidR="00FE5FB9" w:rsidRPr="00377C1D">
        <w:rPr>
          <w:rFonts w:cstheme="minorHAnsi"/>
          <w:sz w:val="13"/>
          <w:szCs w:val="13"/>
          <w:lang w:val="en-US"/>
        </w:rPr>
        <w:t>3</w:t>
      </w:r>
      <w:r w:rsidR="00FE5FB9" w:rsidRPr="00377C1D">
        <w:rPr>
          <w:rFonts w:cstheme="minorHAnsi"/>
          <w:sz w:val="13"/>
          <w:szCs w:val="13"/>
          <w:lang w:val="en-US"/>
        </w:rPr>
        <w:t>次迭代，速度分别为</w:t>
      </w:r>
      <w:r w:rsidR="00FE5FB9" w:rsidRPr="00377C1D">
        <w:rPr>
          <w:rFonts w:cstheme="minorHAnsi"/>
          <w:sz w:val="13"/>
          <w:szCs w:val="13"/>
          <w:lang w:val="en-US"/>
        </w:rPr>
        <w:t>12,15</w:t>
      </w:r>
      <w:r w:rsidR="00FE5FB9" w:rsidRPr="00377C1D">
        <w:rPr>
          <w:rFonts w:cstheme="minorHAnsi"/>
          <w:sz w:val="13"/>
          <w:szCs w:val="13"/>
          <w:lang w:val="en-US"/>
        </w:rPr>
        <w:t>和</w:t>
      </w:r>
      <w:r w:rsidR="00FE5FB9" w:rsidRPr="00377C1D">
        <w:rPr>
          <w:rFonts w:cstheme="minorHAnsi"/>
          <w:sz w:val="13"/>
          <w:szCs w:val="13"/>
          <w:lang w:val="en-US"/>
        </w:rPr>
        <w:t>16.</w:t>
      </w:r>
      <w:r w:rsidR="00FE5FB9" w:rsidRPr="00377C1D">
        <w:rPr>
          <w:rFonts w:cstheme="minorHAnsi"/>
          <w:sz w:val="13"/>
          <w:szCs w:val="13"/>
          <w:lang w:val="en-US"/>
        </w:rPr>
        <w:t>因此范围是</w:t>
      </w:r>
      <w:r w:rsidR="00FE5FB9" w:rsidRPr="00377C1D">
        <w:rPr>
          <w:rFonts w:cstheme="minorHAnsi"/>
          <w:sz w:val="13"/>
          <w:szCs w:val="13"/>
          <w:lang w:val="en-US"/>
        </w:rPr>
        <w:t>12</w:t>
      </w:r>
      <w:r w:rsidR="00FE5FB9" w:rsidRPr="00377C1D">
        <w:rPr>
          <w:rFonts w:cstheme="minorHAnsi"/>
          <w:sz w:val="13"/>
          <w:szCs w:val="13"/>
          <w:lang w:val="en-US"/>
        </w:rPr>
        <w:t>到</w:t>
      </w:r>
      <w:r w:rsidR="00FE5FB9" w:rsidRPr="00377C1D">
        <w:rPr>
          <w:rFonts w:cstheme="minorHAnsi"/>
          <w:sz w:val="13"/>
          <w:szCs w:val="13"/>
          <w:lang w:val="en-US"/>
        </w:rPr>
        <w:t>16</w:t>
      </w:r>
      <w:r w:rsidR="00FE5FB9" w:rsidRPr="00377C1D">
        <w:rPr>
          <w:rFonts w:cstheme="minorHAnsi"/>
          <w:sz w:val="13"/>
          <w:szCs w:val="13"/>
          <w:lang w:val="en-US"/>
        </w:rPr>
        <w:t>。示例</w:t>
      </w:r>
      <w:r w:rsidR="00FE5FB9" w:rsidRPr="00377C1D">
        <w:rPr>
          <w:rFonts w:cstheme="minorHAnsi"/>
          <w:sz w:val="13"/>
          <w:szCs w:val="13"/>
          <w:lang w:val="en-US"/>
        </w:rPr>
        <w:t>2</w:t>
      </w:r>
      <w:r w:rsidR="00FE5FB9" w:rsidRPr="00377C1D">
        <w:rPr>
          <w:rFonts w:cstheme="minorHAnsi"/>
          <w:sz w:val="13"/>
          <w:szCs w:val="13"/>
          <w:lang w:val="en-US"/>
        </w:rPr>
        <w:t>：计算您运行的迭代的平均速度，在这种情况下，它是</w:t>
      </w:r>
      <w:r w:rsidR="00FE5FB9" w:rsidRPr="00377C1D">
        <w:rPr>
          <w:rFonts w:cstheme="minorHAnsi"/>
          <w:sz w:val="13"/>
          <w:szCs w:val="13"/>
          <w:lang w:val="en-US"/>
        </w:rPr>
        <w:t>14.3</w:t>
      </w:r>
      <w:r w:rsidR="00FE5FB9" w:rsidRPr="00377C1D">
        <w:rPr>
          <w:rFonts w:cstheme="minorHAnsi"/>
          <w:sz w:val="13"/>
          <w:szCs w:val="13"/>
          <w:lang w:val="en-US"/>
        </w:rPr>
        <w:t>。将其向上舍入到</w:t>
      </w:r>
      <w:r w:rsidR="00FE5FB9" w:rsidRPr="00377C1D">
        <w:rPr>
          <w:rFonts w:cstheme="minorHAnsi"/>
          <w:sz w:val="13"/>
          <w:szCs w:val="13"/>
          <w:lang w:val="en-US"/>
        </w:rPr>
        <w:t>15.</w:t>
      </w:r>
      <w:r w:rsidR="00FE5FB9" w:rsidRPr="00377C1D">
        <w:rPr>
          <w:rFonts w:cstheme="minorHAnsi"/>
          <w:sz w:val="13"/>
          <w:szCs w:val="13"/>
          <w:lang w:val="en-US"/>
        </w:rPr>
        <w:t>（永远向下舍入！）对于每个完成的迭代，在不确定锥上向右移动一步，最多</w:t>
      </w:r>
      <w:r w:rsidR="00FE5FB9" w:rsidRPr="00377C1D">
        <w:rPr>
          <w:rFonts w:cstheme="minorHAnsi"/>
          <w:sz w:val="13"/>
          <w:szCs w:val="13"/>
          <w:lang w:val="en-US"/>
        </w:rPr>
        <w:t>4</w:t>
      </w:r>
      <w:r w:rsidR="00FE5FB9" w:rsidRPr="00377C1D">
        <w:rPr>
          <w:rFonts w:cstheme="minorHAnsi"/>
          <w:sz w:val="13"/>
          <w:szCs w:val="13"/>
          <w:lang w:val="en-US"/>
        </w:rPr>
        <w:t>步（产品设计规范）。要计算范围，请将平均值乘以表示步长的</w:t>
      </w:r>
      <w:r w:rsidR="00FE5FB9" w:rsidRPr="00377C1D">
        <w:rPr>
          <w:rFonts w:cstheme="minorHAnsi"/>
          <w:sz w:val="13"/>
          <w:szCs w:val="13"/>
          <w:lang w:val="en-US"/>
        </w:rPr>
        <w:t>y</w:t>
      </w:r>
      <w:r w:rsidR="00FE5FB9" w:rsidRPr="00377C1D">
        <w:rPr>
          <w:rFonts w:cstheme="minorHAnsi"/>
          <w:sz w:val="13"/>
          <w:szCs w:val="13"/>
          <w:lang w:val="en-US"/>
        </w:rPr>
        <w:t>轴上的数字。三次迭代，平均速度为</w:t>
      </w:r>
      <w:r w:rsidR="00FE5FB9" w:rsidRPr="00377C1D">
        <w:rPr>
          <w:rFonts w:cstheme="minorHAnsi"/>
          <w:sz w:val="13"/>
          <w:szCs w:val="13"/>
          <w:lang w:val="en-US"/>
        </w:rPr>
        <w:t>20.</w:t>
      </w:r>
      <w:r w:rsidR="00FE5FB9" w:rsidRPr="00377C1D">
        <w:rPr>
          <w:rFonts w:cstheme="minorHAnsi"/>
          <w:sz w:val="13"/>
          <w:szCs w:val="13"/>
          <w:lang w:val="en-US"/>
        </w:rPr>
        <w:t>对于</w:t>
      </w:r>
      <w:r w:rsidR="00FE5FB9" w:rsidRPr="00377C1D">
        <w:rPr>
          <w:rFonts w:cstheme="minorHAnsi"/>
          <w:sz w:val="13"/>
          <w:szCs w:val="13"/>
          <w:lang w:val="en-US"/>
        </w:rPr>
        <w:t>3</w:t>
      </w:r>
      <w:r w:rsidR="00FE5FB9" w:rsidRPr="00377C1D">
        <w:rPr>
          <w:rFonts w:cstheme="minorHAnsi"/>
          <w:sz w:val="13"/>
          <w:szCs w:val="13"/>
          <w:lang w:val="en-US"/>
        </w:rPr>
        <w:t>次迭代，范围为</w:t>
      </w:r>
      <w:r w:rsidR="00FE5FB9" w:rsidRPr="00377C1D">
        <w:rPr>
          <w:rFonts w:cstheme="minorHAnsi"/>
          <w:sz w:val="13"/>
          <w:szCs w:val="13"/>
          <w:lang w:val="en-US"/>
        </w:rPr>
        <w:t>85</w:t>
      </w:r>
      <w:r w:rsidR="00FE5FB9" w:rsidRPr="00377C1D">
        <w:rPr>
          <w:rFonts w:cstheme="minorHAnsi"/>
          <w:sz w:val="13"/>
          <w:szCs w:val="13"/>
          <w:lang w:val="en-US"/>
        </w:rPr>
        <w:t>％至</w:t>
      </w:r>
      <w:r w:rsidR="00FE5FB9" w:rsidRPr="00377C1D">
        <w:rPr>
          <w:rFonts w:cstheme="minorHAnsi"/>
          <w:sz w:val="13"/>
          <w:szCs w:val="13"/>
          <w:lang w:val="en-US"/>
        </w:rPr>
        <w:t>115</w:t>
      </w:r>
      <w:r w:rsidR="00FE5FB9" w:rsidRPr="00377C1D">
        <w:rPr>
          <w:rFonts w:cstheme="minorHAnsi"/>
          <w:sz w:val="13"/>
          <w:szCs w:val="13"/>
          <w:lang w:val="en-US"/>
        </w:rPr>
        <w:t>％。</w:t>
      </w:r>
      <w:r w:rsidR="00FE5FB9" w:rsidRPr="00377C1D">
        <w:rPr>
          <w:rFonts w:cstheme="minorHAnsi"/>
          <w:color w:val="00B0F0"/>
          <w:sz w:val="13"/>
          <w:szCs w:val="13"/>
          <w:lang w:val="en-US"/>
        </w:rPr>
        <w:t>通过预测来估算速度</w:t>
      </w:r>
      <w:r w:rsidR="00FE5FB9" w:rsidRPr="00377C1D">
        <w:rPr>
          <w:rFonts w:cstheme="minorHAnsi"/>
          <w:sz w:val="13"/>
          <w:szCs w:val="13"/>
          <w:lang w:val="en-US"/>
        </w:rPr>
        <w:t>如果没有历史数据，则使用此方法，并且运行一些迭代来观察速度是不可行的。</w:t>
      </w:r>
      <w:r w:rsidR="00FE5FB9" w:rsidRPr="00377C1D">
        <w:rPr>
          <w:rFonts w:cstheme="minorHAnsi"/>
          <w:sz w:val="13"/>
          <w:szCs w:val="13"/>
          <w:lang w:val="en-US"/>
        </w:rPr>
        <w:t xml:space="preserve"> </w:t>
      </w:r>
      <w:r w:rsidR="00FE5FB9" w:rsidRPr="00377C1D">
        <w:rPr>
          <w:rFonts w:cstheme="minorHAnsi"/>
          <w:sz w:val="13"/>
          <w:szCs w:val="13"/>
          <w:lang w:val="en-US"/>
        </w:rPr>
        <w:t>例如，项目将在</w:t>
      </w:r>
      <w:r w:rsidR="00FE5FB9" w:rsidRPr="00377C1D">
        <w:rPr>
          <w:rFonts w:cstheme="minorHAnsi"/>
          <w:sz w:val="13"/>
          <w:szCs w:val="13"/>
          <w:lang w:val="en-US"/>
        </w:rPr>
        <w:t>12</w:t>
      </w:r>
      <w:r w:rsidR="00FE5FB9" w:rsidRPr="00377C1D">
        <w:rPr>
          <w:rFonts w:cstheme="minorHAnsi"/>
          <w:sz w:val="13"/>
          <w:szCs w:val="13"/>
          <w:lang w:val="en-US"/>
        </w:rPr>
        <w:t>个月内启动，或者在合同签署之前不会启动。</w:t>
      </w:r>
      <w:r w:rsidR="00FE5FB9" w:rsidRPr="00377C1D">
        <w:rPr>
          <w:rFonts w:cstheme="minorHAnsi"/>
          <w:sz w:val="13"/>
          <w:szCs w:val="13"/>
          <w:lang w:val="en-US"/>
        </w:rPr>
        <w:t xml:space="preserve"> </w:t>
      </w:r>
      <w:r w:rsidR="00FE5FB9" w:rsidRPr="00377C1D">
        <w:rPr>
          <w:rFonts w:cstheme="minorHAnsi"/>
          <w:sz w:val="13"/>
          <w:szCs w:val="13"/>
          <w:lang w:val="en-US"/>
        </w:rPr>
        <w:t>在这些情况下的任何估计都反映出相当大将用户故事扩展为组成任务，如计划迭代时，计算出适合迭代的内容，然后计算速度估算每人每天的可用时间。确定每次迭代的总小时数。选择一些（任意和随机）故事并扩展到组成任务以填充迭代。</w:t>
      </w:r>
      <w:r w:rsidR="00FE5FB9" w:rsidRPr="00377C1D">
        <w:rPr>
          <w:rFonts w:cstheme="minorHAnsi"/>
          <w:sz w:val="13"/>
          <w:szCs w:val="13"/>
          <w:lang w:val="en-US"/>
        </w:rPr>
        <w:t xml:space="preserve"> </w:t>
      </w:r>
      <w:r w:rsidR="00FE5FB9" w:rsidRPr="00377C1D">
        <w:rPr>
          <w:rFonts w:cstheme="minorHAnsi"/>
          <w:sz w:val="13"/>
          <w:szCs w:val="13"/>
          <w:lang w:val="en-US"/>
        </w:rPr>
        <w:t>将速度转换为范围。</w:t>
      </w:r>
      <w:r w:rsidR="00FE5FB9" w:rsidRPr="00377C1D">
        <w:rPr>
          <w:rFonts w:cstheme="minorHAnsi"/>
          <w:sz w:val="13"/>
          <w:szCs w:val="13"/>
          <w:u w:val="single"/>
          <w:lang w:val="en-US"/>
        </w:rPr>
        <w:t>请记住</w:t>
      </w:r>
      <w:r w:rsidR="00FE5FB9" w:rsidRPr="00377C1D">
        <w:rPr>
          <w:rFonts w:cstheme="minorHAnsi"/>
          <w:sz w:val="13"/>
          <w:szCs w:val="13"/>
          <w:u w:val="single"/>
          <w:lang w:val="en-US"/>
        </w:rPr>
        <w:t xml:space="preserve"> - </w:t>
      </w:r>
      <w:r w:rsidR="00FE5FB9" w:rsidRPr="00377C1D">
        <w:rPr>
          <w:rFonts w:cstheme="minorHAnsi"/>
          <w:sz w:val="13"/>
          <w:szCs w:val="13"/>
          <w:u w:val="single"/>
          <w:lang w:val="en-US"/>
        </w:rPr>
        <w:t>可用时间不等于每天工作时数</w:t>
      </w:r>
      <w:r w:rsidR="002F5102" w:rsidRPr="00377C1D">
        <w:rPr>
          <w:rFonts w:cstheme="minorHAnsi"/>
          <w:color w:val="00B0F0"/>
          <w:sz w:val="13"/>
          <w:szCs w:val="13"/>
          <w:u w:val="single"/>
          <w:lang w:val="en-US"/>
        </w:rPr>
        <w:t xml:space="preserve"> </w:t>
      </w:r>
      <w:r w:rsidR="00C90846" w:rsidRPr="00377C1D">
        <w:rPr>
          <w:rFonts w:cstheme="minorHAnsi"/>
          <w:color w:val="00B0F0"/>
          <w:sz w:val="13"/>
          <w:szCs w:val="13"/>
          <w:lang w:val="en-US"/>
        </w:rPr>
        <w:t>选择适当的迭代长度</w:t>
      </w:r>
      <w:r w:rsidR="00C90846" w:rsidRPr="00377C1D">
        <w:rPr>
          <w:rFonts w:cstheme="minorHAnsi"/>
          <w:sz w:val="13"/>
          <w:szCs w:val="13"/>
          <w:lang w:val="en-US"/>
        </w:rPr>
        <w:t>：迭代通常在两到四周之间。偶尔它们可能会更长或更短</w:t>
      </w:r>
      <w:r w:rsidR="00C90846" w:rsidRPr="00377C1D">
        <w:rPr>
          <w:rFonts w:cstheme="minorHAnsi"/>
          <w:sz w:val="13"/>
          <w:szCs w:val="13"/>
          <w:lang w:val="en-US"/>
        </w:rPr>
        <w:t>1.  Length of the release being worked on</w:t>
      </w:r>
      <w:r w:rsidR="00DA5CA1" w:rsidRPr="00377C1D">
        <w:rPr>
          <w:rFonts w:cstheme="minorHAnsi"/>
          <w:sz w:val="13"/>
          <w:szCs w:val="13"/>
        </w:rPr>
        <w:t xml:space="preserve"> </w:t>
      </w:r>
      <w:r w:rsidR="00DA5CA1" w:rsidRPr="00377C1D">
        <w:rPr>
          <w:rFonts w:cstheme="minorHAnsi"/>
          <w:sz w:val="13"/>
          <w:szCs w:val="13"/>
          <w:lang w:val="en-US"/>
        </w:rPr>
        <w:t>2.  The amount of uncertainty</w:t>
      </w:r>
      <w:r w:rsidR="00DA5CA1" w:rsidRPr="00377C1D">
        <w:rPr>
          <w:rFonts w:cstheme="minorHAnsi"/>
          <w:sz w:val="13"/>
          <w:szCs w:val="13"/>
        </w:rPr>
        <w:t xml:space="preserve"> </w:t>
      </w:r>
      <w:r w:rsidR="00DA5CA1" w:rsidRPr="00377C1D">
        <w:rPr>
          <w:rFonts w:cstheme="minorHAnsi"/>
          <w:sz w:val="13"/>
          <w:szCs w:val="13"/>
          <w:lang w:val="en-US"/>
        </w:rPr>
        <w:t>3.  The ease of getting feedback</w:t>
      </w:r>
      <w:r w:rsidR="00DA5CA1" w:rsidRPr="00377C1D">
        <w:rPr>
          <w:rFonts w:cstheme="minorHAnsi"/>
          <w:sz w:val="13"/>
          <w:szCs w:val="13"/>
        </w:rPr>
        <w:t xml:space="preserve"> </w:t>
      </w:r>
      <w:r w:rsidR="00DA5CA1" w:rsidRPr="00377C1D">
        <w:rPr>
          <w:rFonts w:cstheme="minorHAnsi"/>
          <w:sz w:val="13"/>
          <w:szCs w:val="13"/>
          <w:lang w:val="en-US"/>
        </w:rPr>
        <w:t>4.  How long priorities can remain unchanged</w:t>
      </w:r>
      <w:r w:rsidR="00DA5CA1" w:rsidRPr="00377C1D">
        <w:rPr>
          <w:rFonts w:cstheme="minorHAnsi"/>
          <w:sz w:val="13"/>
          <w:szCs w:val="13"/>
        </w:rPr>
        <w:t>(</w:t>
      </w:r>
      <w:r w:rsidR="00DA5CA1" w:rsidRPr="00377C1D">
        <w:rPr>
          <w:rFonts w:cstheme="minorHAnsi"/>
          <w:sz w:val="13"/>
          <w:szCs w:val="13"/>
        </w:rPr>
        <w:t>在绝对最小值下，它是一次半迭代</w:t>
      </w:r>
      <w:r w:rsidR="00DA5CA1" w:rsidRPr="00377C1D">
        <w:rPr>
          <w:rFonts w:cstheme="minorHAnsi"/>
          <w:sz w:val="13"/>
          <w:szCs w:val="13"/>
        </w:rPr>
        <w:t>) 5.  Willingness to go without outside feedback 6.  The overhead of iterating 7.  How soon a feeling of urgency is established(</w:t>
      </w:r>
      <w:r w:rsidR="00DA5CA1" w:rsidRPr="00377C1D">
        <w:rPr>
          <w:rFonts w:cstheme="minorHAnsi"/>
          <w:sz w:val="13"/>
          <w:szCs w:val="13"/>
          <w:lang w:val="en-US"/>
        </w:rPr>
        <w:t xml:space="preserve">To overcome this you can use a </w:t>
      </w:r>
      <w:r w:rsidR="00DA5CA1" w:rsidRPr="00377C1D">
        <w:rPr>
          <w:rFonts w:cstheme="minorHAnsi"/>
          <w:color w:val="47771D"/>
          <w:sz w:val="13"/>
          <w:szCs w:val="13"/>
          <w:lang w:val="en-US"/>
        </w:rPr>
        <w:t>macro-cycle</w:t>
      </w:r>
      <w:r w:rsidR="00DA5CA1" w:rsidRPr="00377C1D">
        <w:rPr>
          <w:rFonts w:cstheme="minorHAnsi"/>
          <w:sz w:val="13"/>
          <w:szCs w:val="13"/>
          <w:lang w:val="en-US"/>
        </w:rPr>
        <w:t>: </w:t>
      </w:r>
      <w:r w:rsidR="00DA5CA1" w:rsidRPr="00377C1D">
        <w:rPr>
          <w:rFonts w:cstheme="minorHAnsi"/>
          <w:color w:val="FC101B"/>
          <w:sz w:val="13"/>
          <w:szCs w:val="13"/>
          <w:lang w:val="en-US"/>
        </w:rPr>
        <w:t xml:space="preserve">6 x 2 + 1 </w:t>
      </w:r>
      <w:r w:rsidR="00DA5CA1" w:rsidRPr="00377C1D">
        <w:rPr>
          <w:rFonts w:cstheme="minorHAnsi"/>
          <w:sz w:val="13"/>
          <w:szCs w:val="13"/>
          <w:lang w:val="en-US"/>
        </w:rPr>
        <w:t>Six 2-week iterations followed by a 1-week iteration</w:t>
      </w:r>
      <w:r w:rsidR="00DA5CA1" w:rsidRPr="00377C1D">
        <w:rPr>
          <w:rFonts w:cstheme="minorHAnsi"/>
          <w:sz w:val="13"/>
          <w:szCs w:val="13"/>
        </w:rPr>
        <w:t>)</w:t>
      </w:r>
      <w:r w:rsidR="00CB5CE3" w:rsidRPr="00377C1D">
        <w:rPr>
          <w:rFonts w:cstheme="minorHAnsi"/>
          <w:sz w:val="13"/>
          <w:szCs w:val="13"/>
        </w:rPr>
        <w:t xml:space="preserve"> </w:t>
      </w:r>
      <w:r w:rsidR="00CB5CE3" w:rsidRPr="00377C1D">
        <w:rPr>
          <w:rFonts w:cstheme="minorHAnsi"/>
          <w:color w:val="00B0F0"/>
          <w:sz w:val="13"/>
          <w:szCs w:val="13"/>
        </w:rPr>
        <w:t>为什么计划失败</w:t>
      </w:r>
      <w:r w:rsidR="00CB5CE3" w:rsidRPr="00377C1D">
        <w:rPr>
          <w:rFonts w:cstheme="minorHAnsi"/>
          <w:sz w:val="13"/>
          <w:szCs w:val="13"/>
        </w:rPr>
        <w:t xml:space="preserve">: </w:t>
      </w:r>
      <w:r w:rsidR="002F0CC0" w:rsidRPr="00377C1D">
        <w:rPr>
          <w:rFonts w:cstheme="minorHAnsi"/>
          <w:sz w:val="13"/>
          <w:szCs w:val="13"/>
        </w:rPr>
        <w:t>Much of the planning is done by activity rather than by features</w:t>
      </w:r>
      <w:r w:rsidR="00CB5CE3" w:rsidRPr="00377C1D">
        <w:rPr>
          <w:rFonts w:cstheme="minorHAnsi"/>
          <w:sz w:val="13"/>
          <w:szCs w:val="13"/>
        </w:rPr>
        <w:t>这意味着当活动迟到时，由于活动不是独立的，因此延迟传递。要求团队成员执行多任务（处理多个项目）会进一步降低生产力。此外，最重要和最优先的功能并不总是首先开发，这意味着客户必须等待更长时间才能获得价值。</w:t>
      </w:r>
      <w:r w:rsidR="00163040" w:rsidRPr="00377C1D">
        <w:rPr>
          <w:rFonts w:cstheme="minorHAnsi"/>
          <w:color w:val="00B0F0"/>
          <w:sz w:val="13"/>
          <w:szCs w:val="13"/>
        </w:rPr>
        <w:t>Planning the release</w:t>
      </w:r>
      <w:r w:rsidR="00163040" w:rsidRPr="00377C1D">
        <w:rPr>
          <w:rFonts w:cstheme="minorHAnsi"/>
          <w:sz w:val="13"/>
          <w:szCs w:val="13"/>
        </w:rPr>
        <w:t>通过提供工作软件来衡量进展，即团队正在取得进展的具体证据。该计划是使用优先级要求或特征开发的，即优先级产品积压。调度项目是在高度抽象的用户故事中完成的。</w:t>
      </w:r>
      <w:r w:rsidR="00163040" w:rsidRPr="00377C1D">
        <w:rPr>
          <w:rFonts w:cstheme="minorHAnsi"/>
          <w:sz w:val="13"/>
          <w:szCs w:val="13"/>
        </w:rPr>
        <w:t>不要忘记在计划中包括培训等活动，并确保选择反映环境的方法发布计划是一个高级计划，涵盖多次迭代，</w:t>
      </w:r>
      <w:r w:rsidR="00163040" w:rsidRPr="00377C1D">
        <w:rPr>
          <w:rFonts w:cstheme="minorHAnsi"/>
          <w:sz w:val="13"/>
          <w:szCs w:val="13"/>
        </w:rPr>
        <w:t>3</w:t>
      </w:r>
      <w:r w:rsidR="00163040" w:rsidRPr="00377C1D">
        <w:rPr>
          <w:rFonts w:cstheme="minorHAnsi"/>
          <w:sz w:val="13"/>
          <w:szCs w:val="13"/>
        </w:rPr>
        <w:t>到</w:t>
      </w:r>
      <w:r w:rsidR="00163040" w:rsidRPr="00377C1D">
        <w:rPr>
          <w:rFonts w:cstheme="minorHAnsi"/>
          <w:sz w:val="13"/>
          <w:szCs w:val="13"/>
        </w:rPr>
        <w:t>12</w:t>
      </w:r>
      <w:r w:rsidR="00163040" w:rsidRPr="00377C1D">
        <w:rPr>
          <w:rFonts w:cstheme="minorHAnsi"/>
          <w:sz w:val="13"/>
          <w:szCs w:val="13"/>
        </w:rPr>
        <w:t>次（甚至更多次）迭代。究竟有多少将取决于每次迭代的时间长度以及整个项目的运行时间。每个版本涵盖许多个月，通常在</w:t>
      </w:r>
      <w:r w:rsidR="00163040" w:rsidRPr="00377C1D">
        <w:rPr>
          <w:rFonts w:cstheme="minorHAnsi"/>
          <w:sz w:val="13"/>
          <w:szCs w:val="13"/>
        </w:rPr>
        <w:t>3</w:t>
      </w:r>
      <w:r w:rsidR="00163040" w:rsidRPr="00377C1D">
        <w:rPr>
          <w:rFonts w:cstheme="minorHAnsi"/>
          <w:sz w:val="13"/>
          <w:szCs w:val="13"/>
        </w:rPr>
        <w:t>到</w:t>
      </w:r>
      <w:r w:rsidR="00163040" w:rsidRPr="00377C1D">
        <w:rPr>
          <w:rFonts w:cstheme="minorHAnsi"/>
          <w:sz w:val="13"/>
          <w:szCs w:val="13"/>
        </w:rPr>
        <w:t>6</w:t>
      </w:r>
      <w:r w:rsidR="00163040" w:rsidRPr="00377C1D">
        <w:rPr>
          <w:rFonts w:cstheme="minorHAnsi"/>
          <w:sz w:val="13"/>
          <w:szCs w:val="13"/>
        </w:rPr>
        <w:t>个月之间</w:t>
      </w:r>
      <w:r w:rsidR="00954645" w:rsidRPr="00377C1D">
        <w:rPr>
          <w:rFonts w:cstheme="minorHAnsi"/>
          <w:sz w:val="13"/>
          <w:szCs w:val="13"/>
        </w:rPr>
        <w:t>故事并分解</w:t>
      </w:r>
      <w:proofErr w:type="spellStart"/>
      <w:r w:rsidR="00332F5D" w:rsidRPr="00377C1D">
        <w:rPr>
          <w:rFonts w:cstheme="minorHAnsi"/>
          <w:color w:val="0F7031"/>
          <w:sz w:val="13"/>
          <w:szCs w:val="13"/>
          <w:lang w:val="en-US"/>
        </w:rPr>
        <w:t>Timing</w:t>
      </w:r>
      <w:r w:rsidR="00332F5D" w:rsidRPr="00377C1D">
        <w:rPr>
          <w:rFonts w:cstheme="minorHAnsi"/>
          <w:sz w:val="13"/>
          <w:szCs w:val="13"/>
          <w:lang w:val="en-US"/>
        </w:rPr>
        <w:t>:Release</w:t>
      </w:r>
      <w:proofErr w:type="spellEnd"/>
      <w:r w:rsidR="00332F5D" w:rsidRPr="00377C1D">
        <w:rPr>
          <w:rFonts w:cstheme="minorHAnsi"/>
          <w:sz w:val="13"/>
          <w:szCs w:val="13"/>
          <w:lang w:val="en-US"/>
        </w:rPr>
        <w:t xml:space="preserve"> planning happens after initial approval of the project and then again at the start of every release </w:t>
      </w:r>
      <w:proofErr w:type="spellStart"/>
      <w:r w:rsidR="00332F5D" w:rsidRPr="00377C1D">
        <w:rPr>
          <w:rFonts w:cstheme="minorHAnsi"/>
          <w:sz w:val="13"/>
          <w:szCs w:val="13"/>
          <w:lang w:val="en-US"/>
        </w:rPr>
        <w:t>cycle</w:t>
      </w:r>
      <w:r w:rsidR="00332F5D" w:rsidRPr="00377C1D">
        <w:rPr>
          <w:rFonts w:cstheme="minorHAnsi"/>
          <w:color w:val="0F7031"/>
          <w:sz w:val="13"/>
          <w:szCs w:val="13"/>
          <w:lang w:val="en-US"/>
        </w:rPr>
        <w:t>Who</w:t>
      </w:r>
      <w:proofErr w:type="spellEnd"/>
      <w:r w:rsidR="00332F5D" w:rsidRPr="00377C1D">
        <w:rPr>
          <w:rFonts w:cstheme="minorHAnsi"/>
          <w:color w:val="0F7031"/>
          <w:sz w:val="13"/>
          <w:szCs w:val="13"/>
          <w:lang w:val="en-US"/>
        </w:rPr>
        <w:t xml:space="preserve"> is </w:t>
      </w:r>
      <w:proofErr w:type="spellStart"/>
      <w:r w:rsidR="00332F5D" w:rsidRPr="00377C1D">
        <w:rPr>
          <w:rFonts w:cstheme="minorHAnsi"/>
          <w:color w:val="0F7031"/>
          <w:sz w:val="13"/>
          <w:szCs w:val="13"/>
          <w:lang w:val="en-US"/>
        </w:rPr>
        <w:t>involved</w:t>
      </w:r>
      <w:r w:rsidR="00332F5D" w:rsidRPr="00377C1D">
        <w:rPr>
          <w:rFonts w:cstheme="minorHAnsi"/>
          <w:sz w:val="13"/>
          <w:szCs w:val="13"/>
          <w:lang w:val="en-US"/>
        </w:rPr>
        <w:t>:The</w:t>
      </w:r>
      <w:proofErr w:type="spellEnd"/>
      <w:r w:rsidR="00332F5D" w:rsidRPr="00377C1D">
        <w:rPr>
          <w:rFonts w:cstheme="minorHAnsi"/>
          <w:sz w:val="13"/>
          <w:szCs w:val="13"/>
          <w:lang w:val="en-US"/>
        </w:rPr>
        <w:t xml:space="preserve"> Product owner, all delivery teams, the system architect, and any other experts,</w:t>
      </w:r>
      <w:r w:rsidR="00332F5D" w:rsidRPr="00377C1D">
        <w:rPr>
          <w:rFonts w:ascii="MS Gothic" w:eastAsia="MS Gothic" w:hAnsi="MS Gothic" w:cs="MS Gothic" w:hint="eastAsia"/>
          <w:sz w:val="13"/>
          <w:szCs w:val="13"/>
          <w:lang w:val="en-US"/>
        </w:rPr>
        <w:t> </w:t>
      </w:r>
      <w:r w:rsidR="00332F5D" w:rsidRPr="00377C1D">
        <w:rPr>
          <w:rFonts w:cstheme="minorHAnsi"/>
          <w:sz w:val="13"/>
          <w:szCs w:val="13"/>
          <w:lang w:val="en-US"/>
        </w:rPr>
        <w:t xml:space="preserve">including subject matter </w:t>
      </w:r>
      <w:proofErr w:type="spellStart"/>
      <w:r w:rsidR="00332F5D" w:rsidRPr="00377C1D">
        <w:rPr>
          <w:rFonts w:cstheme="minorHAnsi"/>
          <w:sz w:val="13"/>
          <w:szCs w:val="13"/>
          <w:lang w:val="en-US"/>
        </w:rPr>
        <w:t>experts.</w:t>
      </w:r>
      <w:r w:rsidR="00332F5D" w:rsidRPr="00377C1D">
        <w:rPr>
          <w:rFonts w:cstheme="minorHAnsi"/>
          <w:color w:val="0F7031"/>
          <w:sz w:val="13"/>
          <w:szCs w:val="13"/>
          <w:lang w:val="en-US"/>
        </w:rPr>
        <w:t>Preparations:</w:t>
      </w:r>
      <w:r w:rsidR="00332F5D" w:rsidRPr="00377C1D">
        <w:rPr>
          <w:rFonts w:cstheme="minorHAnsi"/>
          <w:sz w:val="13"/>
          <w:szCs w:val="13"/>
          <w:lang w:val="en-US"/>
        </w:rPr>
        <w:t>Epics</w:t>
      </w:r>
      <w:proofErr w:type="spellEnd"/>
      <w:r w:rsidR="00332F5D" w:rsidRPr="00377C1D">
        <w:rPr>
          <w:rFonts w:cstheme="minorHAnsi"/>
          <w:sz w:val="13"/>
          <w:szCs w:val="13"/>
          <w:lang w:val="en-US"/>
        </w:rPr>
        <w:t xml:space="preserve"> on the backlog are inspected by the participants in the release planning meeting. When necessary new stories are written and epics decomposed. Stories to be included in the release are estimated and the delivery team familiarizes with themselves with the </w:t>
      </w:r>
      <w:proofErr w:type="spellStart"/>
      <w:r w:rsidR="00332F5D" w:rsidRPr="00377C1D">
        <w:rPr>
          <w:rFonts w:cstheme="minorHAnsi"/>
          <w:sz w:val="13"/>
          <w:szCs w:val="13"/>
          <w:lang w:val="en-US"/>
        </w:rPr>
        <w:t>stories.</w:t>
      </w:r>
      <w:r w:rsidR="00332F5D" w:rsidRPr="00377C1D">
        <w:rPr>
          <w:rFonts w:cstheme="minorHAnsi"/>
          <w:color w:val="0F7031"/>
          <w:sz w:val="13"/>
          <w:szCs w:val="13"/>
          <w:lang w:val="en-US"/>
        </w:rPr>
        <w:t>What</w:t>
      </w:r>
      <w:proofErr w:type="spellEnd"/>
      <w:r w:rsidR="00332F5D" w:rsidRPr="00377C1D">
        <w:rPr>
          <w:rFonts w:cstheme="minorHAnsi"/>
          <w:color w:val="0F7031"/>
          <w:sz w:val="13"/>
          <w:szCs w:val="13"/>
          <w:lang w:val="en-US"/>
        </w:rPr>
        <w:t>: </w:t>
      </w:r>
      <w:r w:rsidR="00332F5D" w:rsidRPr="00377C1D">
        <w:rPr>
          <w:rFonts w:cstheme="minorHAnsi"/>
          <w:sz w:val="13"/>
          <w:szCs w:val="13"/>
          <w:lang w:val="en-US"/>
        </w:rPr>
        <w:t>The highest priority stories are then moved to the best iteration within the release that will allow the release to meet its goal.</w:t>
      </w:r>
      <w:r w:rsidR="003A60DF" w:rsidRPr="00377C1D">
        <w:rPr>
          <w:rFonts w:cstheme="minorHAnsi"/>
          <w:sz w:val="13"/>
          <w:szCs w:val="13"/>
          <w:lang w:val="en-US"/>
        </w:rPr>
        <w:t xml:space="preserve"> </w:t>
      </w:r>
      <w:r w:rsidR="00332F5D" w:rsidRPr="00377C1D">
        <w:rPr>
          <w:rFonts w:cstheme="minorHAnsi"/>
          <w:color w:val="0F7031"/>
          <w:sz w:val="13"/>
          <w:szCs w:val="13"/>
          <w:lang w:val="en-US"/>
        </w:rPr>
        <w:t>Approaches: </w:t>
      </w:r>
      <w:r w:rsidR="00332F5D" w:rsidRPr="00377C1D">
        <w:rPr>
          <w:rFonts w:cstheme="minorHAnsi"/>
          <w:sz w:val="13"/>
          <w:szCs w:val="13"/>
          <w:lang w:val="en-US"/>
        </w:rPr>
        <w:t xml:space="preserve">There are </w:t>
      </w:r>
      <w:r w:rsidR="00332F5D" w:rsidRPr="00377C1D">
        <w:rPr>
          <w:rFonts w:cstheme="minorHAnsi"/>
          <w:color w:val="0F7031"/>
          <w:sz w:val="13"/>
          <w:szCs w:val="13"/>
          <w:lang w:val="en-US"/>
        </w:rPr>
        <w:t xml:space="preserve">two principal approaches </w:t>
      </w:r>
      <w:r w:rsidR="00332F5D" w:rsidRPr="00377C1D">
        <w:rPr>
          <w:rFonts w:cstheme="minorHAnsi"/>
          <w:sz w:val="13"/>
          <w:szCs w:val="13"/>
          <w:lang w:val="en-US"/>
        </w:rPr>
        <w:t xml:space="preserve">to developing a release </w:t>
      </w:r>
      <w:proofErr w:type="spellStart"/>
      <w:r w:rsidR="00332F5D" w:rsidRPr="00377C1D">
        <w:rPr>
          <w:rFonts w:cstheme="minorHAnsi"/>
          <w:sz w:val="13"/>
          <w:szCs w:val="13"/>
          <w:lang w:val="en-US"/>
        </w:rPr>
        <w:t>plan.The</w:t>
      </w:r>
      <w:proofErr w:type="spellEnd"/>
      <w:r w:rsidR="00332F5D" w:rsidRPr="00377C1D">
        <w:rPr>
          <w:rFonts w:cstheme="minorHAnsi"/>
          <w:sz w:val="13"/>
          <w:szCs w:val="13"/>
          <w:lang w:val="en-US"/>
        </w:rPr>
        <w:t xml:space="preserve"> first is to start with an end date and see how much can be completed within that time </w:t>
      </w:r>
      <w:proofErr w:type="spellStart"/>
      <w:r w:rsidR="00332F5D" w:rsidRPr="00377C1D">
        <w:rPr>
          <w:rFonts w:cstheme="minorHAnsi"/>
          <w:sz w:val="13"/>
          <w:szCs w:val="13"/>
          <w:lang w:val="en-US"/>
        </w:rPr>
        <w:t>frame.The</w:t>
      </w:r>
      <w:proofErr w:type="spellEnd"/>
      <w:r w:rsidR="00332F5D" w:rsidRPr="00377C1D">
        <w:rPr>
          <w:rFonts w:cstheme="minorHAnsi"/>
          <w:sz w:val="13"/>
          <w:szCs w:val="13"/>
          <w:lang w:val="en-US"/>
        </w:rPr>
        <w:t xml:space="preserve"> second is to take a set of user stories and see how long it will take to develop them. Which approach is better at any time will depend on the project context and the constraints under which it is operating.</w:t>
      </w:r>
      <w:r w:rsidR="00CB64B1" w:rsidRPr="00377C1D">
        <w:rPr>
          <w:rFonts w:cstheme="minorHAnsi"/>
          <w:sz w:val="13"/>
          <w:szCs w:val="13"/>
        </w:rPr>
        <w:t xml:space="preserve"> </w:t>
      </w:r>
      <w:r w:rsidR="00CB64B1" w:rsidRPr="00377C1D">
        <w:rPr>
          <w:rFonts w:cstheme="minorHAnsi"/>
          <w:color w:val="E36C0A" w:themeColor="accent6" w:themeShade="BF"/>
          <w:sz w:val="13"/>
          <w:szCs w:val="13"/>
        </w:rPr>
        <w:t>Scrum</w:t>
      </w:r>
      <w:r w:rsidR="00CB64B1" w:rsidRPr="00377C1D">
        <w:rPr>
          <w:rFonts w:cstheme="minorHAnsi"/>
          <w:color w:val="E36C0A" w:themeColor="accent6" w:themeShade="BF"/>
          <w:sz w:val="13"/>
          <w:szCs w:val="13"/>
        </w:rPr>
        <w:t>迭代是</w:t>
      </w:r>
      <w:r w:rsidR="00CB64B1" w:rsidRPr="00377C1D">
        <w:rPr>
          <w:rFonts w:cstheme="minorHAnsi"/>
          <w:color w:val="E36C0A" w:themeColor="accent6" w:themeShade="BF"/>
          <w:sz w:val="13"/>
          <w:szCs w:val="13"/>
        </w:rPr>
        <w:t>Sprint</w:t>
      </w:r>
      <w:r w:rsidR="00CB64B1" w:rsidRPr="00377C1D">
        <w:rPr>
          <w:rFonts w:cstheme="minorHAnsi"/>
          <w:color w:val="E36C0A" w:themeColor="accent6" w:themeShade="BF"/>
          <w:sz w:val="13"/>
          <w:szCs w:val="13"/>
        </w:rPr>
        <w:t>迭代</w:t>
      </w:r>
      <w:r w:rsidR="00CB64B1" w:rsidRPr="00377C1D">
        <w:rPr>
          <w:rFonts w:cstheme="minorHAnsi"/>
          <w:sz w:val="13"/>
          <w:szCs w:val="13"/>
        </w:rPr>
        <w:t>（或</w:t>
      </w:r>
      <w:r w:rsidR="00CB64B1" w:rsidRPr="00377C1D">
        <w:rPr>
          <w:rFonts w:cstheme="minorHAnsi"/>
          <w:sz w:val="13"/>
          <w:szCs w:val="13"/>
        </w:rPr>
        <w:t>Sprint</w:t>
      </w:r>
      <w:r w:rsidR="00CB64B1" w:rsidRPr="00377C1D">
        <w:rPr>
          <w:rFonts w:cstheme="minorHAnsi"/>
          <w:sz w:val="13"/>
          <w:szCs w:val="13"/>
        </w:rPr>
        <w:t>）在整个项目中具有一致的持续时间。它们是一个</w:t>
      </w:r>
      <w:r w:rsidR="00CB64B1" w:rsidRPr="00377C1D">
        <w:rPr>
          <w:rFonts w:cstheme="minorHAnsi"/>
          <w:sz w:val="13"/>
          <w:szCs w:val="13"/>
        </w:rPr>
        <w:t>“</w:t>
      </w:r>
      <w:r w:rsidR="00CB64B1" w:rsidRPr="00377C1D">
        <w:rPr>
          <w:rFonts w:cstheme="minorHAnsi"/>
          <w:sz w:val="13"/>
          <w:szCs w:val="13"/>
        </w:rPr>
        <w:t>时间盒</w:t>
      </w:r>
      <w:r w:rsidR="00CB64B1" w:rsidRPr="00377C1D">
        <w:rPr>
          <w:rFonts w:cstheme="minorHAnsi"/>
          <w:sz w:val="13"/>
          <w:szCs w:val="13"/>
        </w:rPr>
        <w:t>”</w:t>
      </w:r>
      <w:r w:rsidR="00CB64B1" w:rsidRPr="00377C1D">
        <w:rPr>
          <w:rFonts w:cstheme="minorHAnsi"/>
          <w:sz w:val="13"/>
          <w:szCs w:val="13"/>
        </w:rPr>
        <w:t>在此期间创建完整（或</w:t>
      </w:r>
      <w:r w:rsidR="00CB64B1" w:rsidRPr="00377C1D">
        <w:rPr>
          <w:rFonts w:cstheme="minorHAnsi"/>
          <w:sz w:val="13"/>
          <w:szCs w:val="13"/>
        </w:rPr>
        <w:t>“</w:t>
      </w:r>
      <w:r w:rsidR="00CB64B1" w:rsidRPr="00377C1D">
        <w:rPr>
          <w:rFonts w:cstheme="minorHAnsi"/>
          <w:sz w:val="13"/>
          <w:szCs w:val="13"/>
        </w:rPr>
        <w:t>完成</w:t>
      </w:r>
      <w:r w:rsidR="00CB64B1" w:rsidRPr="00377C1D">
        <w:rPr>
          <w:rFonts w:cstheme="minorHAnsi"/>
          <w:sz w:val="13"/>
          <w:szCs w:val="13"/>
        </w:rPr>
        <w:t>”</w:t>
      </w:r>
      <w:r w:rsidR="00CB64B1" w:rsidRPr="00377C1D">
        <w:rPr>
          <w:rFonts w:cstheme="minorHAnsi"/>
          <w:sz w:val="13"/>
          <w:szCs w:val="13"/>
        </w:rPr>
        <w:t>）可用且可能可释放的产品增量</w:t>
      </w:r>
      <w:r w:rsidR="00CB64B1" w:rsidRPr="00377C1D">
        <w:rPr>
          <w:rFonts w:cstheme="minorHAnsi"/>
          <w:sz w:val="13"/>
          <w:szCs w:val="13"/>
        </w:rPr>
        <w:t>,</w:t>
      </w:r>
      <w:r w:rsidR="00CB64B1" w:rsidRPr="00377C1D">
        <w:rPr>
          <w:rFonts w:cstheme="minorHAnsi"/>
          <w:sz w:val="13"/>
          <w:szCs w:val="13"/>
        </w:rPr>
        <w:t>下一次迭代在前一次迭代结束后立即开始。</w:t>
      </w:r>
      <w:r w:rsidR="00CB64B1" w:rsidRPr="00377C1D">
        <w:rPr>
          <w:rFonts w:cstheme="minorHAnsi"/>
          <w:color w:val="E36C0A" w:themeColor="accent6" w:themeShade="BF"/>
          <w:sz w:val="13"/>
          <w:szCs w:val="13"/>
        </w:rPr>
        <w:t>迭代</w:t>
      </w:r>
      <w:r w:rsidR="00CB64B1" w:rsidRPr="00377C1D">
        <w:rPr>
          <w:rFonts w:cstheme="minorHAnsi"/>
          <w:color w:val="E36C0A" w:themeColor="accent6" w:themeShade="BF"/>
          <w:sz w:val="13"/>
          <w:szCs w:val="13"/>
        </w:rPr>
        <w:t>VS.</w:t>
      </w:r>
      <w:r w:rsidR="00CB64B1" w:rsidRPr="00377C1D">
        <w:rPr>
          <w:rFonts w:cstheme="minorHAnsi"/>
          <w:color w:val="E36C0A" w:themeColor="accent6" w:themeShade="BF"/>
          <w:sz w:val="13"/>
          <w:szCs w:val="13"/>
        </w:rPr>
        <w:t>发布计划</w:t>
      </w:r>
      <w:r w:rsidR="00CB64B1" w:rsidRPr="00377C1D">
        <w:rPr>
          <w:rFonts w:cstheme="minorHAnsi"/>
          <w:sz w:val="13"/>
          <w:szCs w:val="13"/>
        </w:rPr>
        <w:t>发布计划从一开始就对产品进行了几个月的展望</w:t>
      </w:r>
      <w:r w:rsidR="00CB64B1" w:rsidRPr="00377C1D">
        <w:rPr>
          <w:rFonts w:cstheme="minorHAnsi"/>
          <w:sz w:val="13"/>
          <w:szCs w:val="13"/>
        </w:rPr>
        <w:t>.</w:t>
      </w:r>
      <w:r w:rsidR="00CB64B1" w:rsidRPr="00377C1D">
        <w:rPr>
          <w:rFonts w:cstheme="minorHAnsi"/>
          <w:sz w:val="13"/>
          <w:szCs w:val="13"/>
        </w:rPr>
        <w:t>迭代计划仅在迭代期间向前看。在迭代计划期间，用户故事被分解为任务，估计是以小时为单位而不是故事点。迭代计划有助于提高理解并引导有关产品和软件设计的讨论</w:t>
      </w:r>
      <w:r w:rsidR="00697361" w:rsidRPr="00377C1D">
        <w:rPr>
          <w:rFonts w:cstheme="minorHAnsi"/>
          <w:color w:val="E36C0A" w:themeColor="accent6" w:themeShade="BF"/>
          <w:sz w:val="13"/>
          <w:szCs w:val="13"/>
        </w:rPr>
        <w:t>敏捷迭代计划的目标是什么？</w:t>
      </w:r>
      <w:r w:rsidR="00697361" w:rsidRPr="00377C1D">
        <w:rPr>
          <w:rFonts w:cstheme="minorHAnsi"/>
          <w:sz w:val="13"/>
          <w:szCs w:val="13"/>
        </w:rPr>
        <w:t>在规划迭代时，团队必须始终拥有</w:t>
      </w:r>
      <w:r w:rsidR="00697361" w:rsidRPr="00377C1D">
        <w:rPr>
          <w:rFonts w:cstheme="minorHAnsi"/>
          <w:sz w:val="13"/>
          <w:szCs w:val="13"/>
        </w:rPr>
        <w:t>“</w:t>
      </w:r>
      <w:r w:rsidR="00697361" w:rsidRPr="00377C1D">
        <w:rPr>
          <w:rFonts w:cstheme="minorHAnsi"/>
          <w:sz w:val="13"/>
          <w:szCs w:val="13"/>
        </w:rPr>
        <w:t>整体</w:t>
      </w:r>
      <w:r w:rsidR="00697361" w:rsidRPr="00377C1D">
        <w:rPr>
          <w:rFonts w:cstheme="minorHAnsi"/>
          <w:sz w:val="13"/>
          <w:szCs w:val="13"/>
        </w:rPr>
        <w:t>”</w:t>
      </w:r>
      <w:r w:rsidR="00697361" w:rsidRPr="00377C1D">
        <w:rPr>
          <w:rFonts w:cstheme="minorHAnsi"/>
          <w:sz w:val="13"/>
          <w:szCs w:val="13"/>
        </w:rPr>
        <w:t>的视图，以便各个团队成员始终了解他们的工作在实现全局目标中所扮演的角色。牢记全局，有助于团队实现每次迭代的商定目标迭代计划的一个重要目标是确保团队成员只能加载适量的工作，而不是太多，而不是让他们感到无聊目的是创造最佳的交付故事流这将需要发现和管理依赖关系和风险迭代计划还用于确认现有的估计和优先级</w:t>
      </w:r>
      <w:r w:rsidR="00EA0EFA" w:rsidRPr="00377C1D">
        <w:rPr>
          <w:rFonts w:cstheme="minorHAnsi"/>
          <w:sz w:val="13"/>
          <w:szCs w:val="13"/>
        </w:rPr>
        <w:t>,</w:t>
      </w:r>
      <w:r w:rsidR="00697361" w:rsidRPr="00377C1D">
        <w:rPr>
          <w:rFonts w:cstheme="minorHAnsi"/>
          <w:sz w:val="13"/>
          <w:szCs w:val="13"/>
        </w:rPr>
        <w:t>以及团队承诺交付</w:t>
      </w:r>
      <w:r w:rsidR="00697361" w:rsidRPr="00377C1D">
        <w:rPr>
          <w:rFonts w:cstheme="minorHAnsi"/>
          <w:sz w:val="13"/>
          <w:szCs w:val="13"/>
        </w:rPr>
        <w:t xml:space="preserve"> - </w:t>
      </w:r>
      <w:r w:rsidR="00697361" w:rsidRPr="00377C1D">
        <w:rPr>
          <w:rFonts w:cstheme="minorHAnsi"/>
          <w:sz w:val="13"/>
          <w:szCs w:val="13"/>
        </w:rPr>
        <w:t>不仅是一次而且是持续的</w:t>
      </w:r>
      <w:r w:rsidR="00796081" w:rsidRPr="00377C1D">
        <w:rPr>
          <w:rFonts w:cstheme="minorHAnsi"/>
          <w:color w:val="E36C0A" w:themeColor="accent6" w:themeShade="BF"/>
          <w:sz w:val="13"/>
          <w:szCs w:val="13"/>
        </w:rPr>
        <w:t>迭代计划</w:t>
      </w:r>
      <w:r w:rsidR="00796081" w:rsidRPr="00377C1D">
        <w:rPr>
          <w:rFonts w:cstheme="minorHAnsi"/>
          <w:sz w:val="13"/>
          <w:szCs w:val="13"/>
        </w:rPr>
        <w:t>时间：迭代计划在每次迭代开始时，在</w:t>
      </w:r>
      <w:r w:rsidR="00796081" w:rsidRPr="00377C1D">
        <w:rPr>
          <w:rFonts w:cstheme="minorHAnsi"/>
          <w:sz w:val="13"/>
          <w:szCs w:val="13"/>
        </w:rPr>
        <w:t>“</w:t>
      </w:r>
      <w:r w:rsidR="00796081" w:rsidRPr="00377C1D">
        <w:rPr>
          <w:rFonts w:cstheme="minorHAnsi"/>
          <w:sz w:val="13"/>
          <w:szCs w:val="13"/>
        </w:rPr>
        <w:t>迭代计划会议</w:t>
      </w:r>
      <w:r w:rsidR="00796081" w:rsidRPr="00377C1D">
        <w:rPr>
          <w:rFonts w:cstheme="minorHAnsi"/>
          <w:sz w:val="13"/>
          <w:szCs w:val="13"/>
        </w:rPr>
        <w:t>”</w:t>
      </w:r>
      <w:r w:rsidR="00796081" w:rsidRPr="00377C1D">
        <w:rPr>
          <w:rFonts w:cstheme="minorHAnsi"/>
          <w:sz w:val="13"/>
          <w:szCs w:val="13"/>
        </w:rPr>
        <w:t>期间进行。涉及的人员：所有交付团队，产品所有者，系统架构师以及任何其他专家，包括主题专家。准备工作：在规划会议之前，需要有足够的详细信息，使交付团队能够将故事分解为任务并对其进行估算。内容：在迭代计划期间，创建迭代计划本身。它包含详细的故事，分为任务，对这些任务的估计，团队成员的承诺，并记录所有依赖关系。有形：计划会议的结果是有形的</w:t>
      </w:r>
      <w:r w:rsidR="00796081" w:rsidRPr="00377C1D">
        <w:rPr>
          <w:rFonts w:cstheme="minorHAnsi"/>
          <w:sz w:val="13"/>
          <w:szCs w:val="13"/>
        </w:rPr>
        <w:t>;</w:t>
      </w:r>
      <w:r w:rsidR="00796081" w:rsidRPr="00377C1D">
        <w:rPr>
          <w:rFonts w:cstheme="minorHAnsi"/>
          <w:sz w:val="13"/>
          <w:szCs w:val="13"/>
        </w:rPr>
        <w:t>电子表格或一组卡片，提供有关哪些任务与哪些故事相关的详细信息。</w:t>
      </w:r>
      <w:r w:rsidR="000F138C" w:rsidRPr="00377C1D">
        <w:rPr>
          <w:rFonts w:cstheme="minorHAnsi"/>
          <w:color w:val="0F7031"/>
          <w:sz w:val="13"/>
          <w:szCs w:val="13"/>
          <w:lang w:val="en-US"/>
        </w:rPr>
        <w:t>Velocity-Driven</w:t>
      </w:r>
      <w:r w:rsidR="000F138C" w:rsidRPr="00377C1D">
        <w:rPr>
          <w:rFonts w:cstheme="minorHAnsi"/>
          <w:sz w:val="13"/>
          <w:szCs w:val="13"/>
          <w:lang w:val="en-US"/>
        </w:rPr>
        <w:t xml:space="preserve"> is based on </w:t>
      </w:r>
      <w:r w:rsidR="000F138C" w:rsidRPr="00377C1D">
        <w:rPr>
          <w:rFonts w:cstheme="minorHAnsi"/>
          <w:color w:val="FF0000"/>
          <w:sz w:val="13"/>
          <w:szCs w:val="13"/>
          <w:u w:val="single"/>
          <w:lang w:val="en-US"/>
        </w:rPr>
        <w:t>previous velocity</w:t>
      </w:r>
      <w:r w:rsidR="000F138C" w:rsidRPr="00377C1D">
        <w:rPr>
          <w:rFonts w:cstheme="minorHAnsi"/>
          <w:sz w:val="13"/>
          <w:szCs w:val="13"/>
          <w:lang w:val="en-US"/>
        </w:rPr>
        <w:t>. Steps 1 &amp; 2 - Adjust priorities and determine the target velocity: can be carried out in any order</w:t>
      </w:r>
      <w:r w:rsidR="000F138C" w:rsidRPr="00377C1D">
        <w:rPr>
          <w:rFonts w:cstheme="minorHAnsi"/>
          <w:i/>
          <w:iCs/>
          <w:color w:val="2B6991"/>
          <w:sz w:val="13"/>
          <w:szCs w:val="13"/>
          <w:lang w:val="en-US"/>
        </w:rPr>
        <w:t xml:space="preserve">1. Adjust </w:t>
      </w:r>
      <w:r w:rsidR="000F138C" w:rsidRPr="00377C1D">
        <w:rPr>
          <w:rFonts w:cstheme="minorHAnsi"/>
          <w:sz w:val="13"/>
          <w:szCs w:val="13"/>
          <w:lang w:val="en-US"/>
        </w:rPr>
        <w:t>优先级这是通过协作完成的，并且基于对早期迭代的学习。</w:t>
      </w:r>
      <w:r w:rsidR="000F138C" w:rsidRPr="00377C1D">
        <w:rPr>
          <w:rFonts w:cstheme="minorHAnsi"/>
          <w:sz w:val="13"/>
          <w:szCs w:val="13"/>
          <w:lang w:val="en-US"/>
        </w:rPr>
        <w:t xml:space="preserve"> </w:t>
      </w:r>
      <w:r w:rsidR="000F138C" w:rsidRPr="00377C1D">
        <w:rPr>
          <w:rFonts w:cstheme="minorHAnsi"/>
          <w:sz w:val="13"/>
          <w:szCs w:val="13"/>
          <w:lang w:val="en-US"/>
        </w:rPr>
        <w:t>它允许出现好的新想法。</w:t>
      </w:r>
      <w:r w:rsidR="000F138C" w:rsidRPr="00377C1D">
        <w:rPr>
          <w:rFonts w:cstheme="minorHAnsi"/>
          <w:sz w:val="13"/>
          <w:szCs w:val="13"/>
          <w:lang w:val="en-US"/>
        </w:rPr>
        <w:t xml:space="preserve"> </w:t>
      </w:r>
      <w:r w:rsidR="000F138C" w:rsidRPr="00377C1D">
        <w:rPr>
          <w:rFonts w:cstheme="minorHAnsi"/>
          <w:sz w:val="13"/>
          <w:szCs w:val="13"/>
          <w:lang w:val="en-US"/>
        </w:rPr>
        <w:t>优先级由组织价值（通常是财务），成本，重要性，风险等驱动。</w:t>
      </w:r>
      <w:r w:rsidR="000F138C" w:rsidRPr="00377C1D">
        <w:rPr>
          <w:rFonts w:cstheme="minorHAnsi"/>
          <w:i/>
          <w:iCs/>
          <w:color w:val="2B6991"/>
          <w:sz w:val="13"/>
          <w:szCs w:val="13"/>
          <w:lang w:val="en-US"/>
        </w:rPr>
        <w:t>2. Determine target velocity</w:t>
      </w:r>
      <w:r w:rsidR="000F138C" w:rsidRPr="00377C1D">
        <w:rPr>
          <w:rFonts w:cstheme="minorHAnsi"/>
          <w:sz w:val="13"/>
          <w:szCs w:val="13"/>
          <w:lang w:val="en-US"/>
        </w:rPr>
        <w:t xml:space="preserve"> </w:t>
      </w:r>
      <w:r w:rsidR="000F138C" w:rsidRPr="00377C1D">
        <w:rPr>
          <w:rFonts w:cstheme="minorHAnsi"/>
          <w:sz w:val="13"/>
          <w:szCs w:val="13"/>
          <w:lang w:val="en-US"/>
        </w:rPr>
        <w:t>默认位置与上一次迭代相同。</w:t>
      </w:r>
      <w:r w:rsidR="000F138C" w:rsidRPr="00377C1D">
        <w:rPr>
          <w:rFonts w:cstheme="minorHAnsi"/>
          <w:sz w:val="13"/>
          <w:szCs w:val="13"/>
          <w:lang w:val="en-US"/>
        </w:rPr>
        <w:t xml:space="preserve"> </w:t>
      </w:r>
      <w:r w:rsidR="000F138C" w:rsidRPr="00377C1D">
        <w:rPr>
          <w:rFonts w:cstheme="minorHAnsi"/>
          <w:sz w:val="13"/>
          <w:szCs w:val="13"/>
          <w:lang w:val="en-US"/>
        </w:rPr>
        <w:t>另一方面，目标速度可以是最后</w:t>
      </w:r>
      <w:r w:rsidR="000F138C" w:rsidRPr="00377C1D">
        <w:rPr>
          <w:rFonts w:cstheme="minorHAnsi"/>
          <w:sz w:val="13"/>
          <w:szCs w:val="13"/>
          <w:lang w:val="en-US"/>
        </w:rPr>
        <w:t>3</w:t>
      </w:r>
      <w:r w:rsidR="000F138C" w:rsidRPr="00377C1D">
        <w:rPr>
          <w:rFonts w:cstheme="minorHAnsi"/>
          <w:sz w:val="13"/>
          <w:szCs w:val="13"/>
          <w:lang w:val="en-US"/>
        </w:rPr>
        <w:t>次迭代的移动平均值。</w:t>
      </w:r>
      <w:r w:rsidR="000F138C" w:rsidRPr="00377C1D">
        <w:rPr>
          <w:rFonts w:cstheme="minorHAnsi"/>
          <w:sz w:val="13"/>
          <w:szCs w:val="13"/>
          <w:lang w:val="en-US"/>
        </w:rPr>
        <w:t xml:space="preserve"> </w:t>
      </w:r>
      <w:r w:rsidR="000F138C" w:rsidRPr="00377C1D">
        <w:rPr>
          <w:rFonts w:cstheme="minorHAnsi"/>
          <w:sz w:val="13"/>
          <w:szCs w:val="13"/>
          <w:lang w:val="en-US"/>
        </w:rPr>
        <w:t>哪个更合适将取决于团队和他们在每次迭代之间经历的速度变化。</w:t>
      </w:r>
      <w:r w:rsidR="000F138C" w:rsidRPr="00377C1D">
        <w:rPr>
          <w:rFonts w:cstheme="minorHAnsi"/>
          <w:sz w:val="13"/>
          <w:szCs w:val="13"/>
          <w:lang w:val="en-US"/>
        </w:rPr>
        <w:t>5</w:t>
      </w:r>
      <w:r w:rsidR="000F138C" w:rsidRPr="00377C1D">
        <w:rPr>
          <w:rFonts w:cstheme="minorHAnsi"/>
          <w:sz w:val="13"/>
          <w:szCs w:val="13"/>
          <w:lang w:val="en-US"/>
        </w:rPr>
        <w:t>次迭代的速度</w:t>
      </w:r>
      <w:r w:rsidR="000F138C" w:rsidRPr="00377C1D">
        <w:rPr>
          <w:rFonts w:cstheme="minorHAnsi"/>
          <w:sz w:val="13"/>
          <w:szCs w:val="13"/>
          <w:lang w:val="en-US"/>
        </w:rPr>
        <w:t>12,12,14,14,10 ,?</w:t>
      </w:r>
      <w:r w:rsidR="008B7B75" w:rsidRPr="00377C1D">
        <w:rPr>
          <w:rFonts w:cstheme="minorHAnsi"/>
          <w:sz w:val="13"/>
          <w:szCs w:val="13"/>
          <w:lang w:val="en-US"/>
        </w:rPr>
        <w:t xml:space="preserve"> </w:t>
      </w:r>
      <w:r w:rsidR="000F138C" w:rsidRPr="00377C1D">
        <w:rPr>
          <w:rFonts w:cstheme="minorHAnsi"/>
          <w:sz w:val="13"/>
          <w:szCs w:val="13"/>
          <w:lang w:val="en-US"/>
        </w:rPr>
        <w:t>Sprint 4</w:t>
      </w:r>
      <w:r w:rsidR="000F138C" w:rsidRPr="00377C1D">
        <w:rPr>
          <w:rFonts w:cstheme="minorHAnsi"/>
          <w:sz w:val="13"/>
          <w:szCs w:val="13"/>
          <w:lang w:val="en-US"/>
        </w:rPr>
        <w:t>的移动平均线</w:t>
      </w:r>
      <w:r w:rsidR="000F138C" w:rsidRPr="00377C1D">
        <w:rPr>
          <w:rFonts w:cstheme="minorHAnsi"/>
          <w:sz w:val="13"/>
          <w:szCs w:val="13"/>
          <w:lang w:val="en-US"/>
        </w:rPr>
        <w:t>= 13</w:t>
      </w:r>
      <w:r w:rsidR="000F138C" w:rsidRPr="00377C1D">
        <w:rPr>
          <w:rFonts w:cstheme="minorHAnsi"/>
          <w:sz w:val="13"/>
          <w:szCs w:val="13"/>
          <w:lang w:val="en-US"/>
        </w:rPr>
        <w:t>，</w:t>
      </w:r>
      <w:r w:rsidR="000F138C" w:rsidRPr="00377C1D">
        <w:rPr>
          <w:rFonts w:cstheme="minorHAnsi"/>
          <w:sz w:val="13"/>
          <w:szCs w:val="13"/>
          <w:lang w:val="en-US"/>
        </w:rPr>
        <w:t>Sprint 5 = 14</w:t>
      </w:r>
      <w:r w:rsidR="000F138C" w:rsidRPr="00377C1D">
        <w:rPr>
          <w:rFonts w:cstheme="minorHAnsi"/>
          <w:sz w:val="13"/>
          <w:szCs w:val="13"/>
          <w:lang w:val="en-US"/>
        </w:rPr>
        <w:t>，</w:t>
      </w:r>
      <w:r w:rsidR="000F138C" w:rsidRPr="00377C1D">
        <w:rPr>
          <w:rFonts w:cstheme="minorHAnsi"/>
          <w:sz w:val="13"/>
          <w:szCs w:val="13"/>
          <w:lang w:val="en-US"/>
        </w:rPr>
        <w:t>Sprint 6 = 13</w:t>
      </w:r>
      <w:r w:rsidR="008B7B75" w:rsidRPr="00377C1D">
        <w:rPr>
          <w:rFonts w:cstheme="minorHAnsi"/>
          <w:sz w:val="13"/>
          <w:szCs w:val="13"/>
          <w:lang w:val="en-US"/>
        </w:rPr>
        <w:t xml:space="preserve"> </w:t>
      </w:r>
      <w:r w:rsidR="000F138C" w:rsidRPr="00377C1D">
        <w:rPr>
          <w:rFonts w:cstheme="minorHAnsi"/>
          <w:i/>
          <w:iCs/>
          <w:color w:val="2B6991"/>
          <w:sz w:val="13"/>
          <w:szCs w:val="13"/>
          <w:lang w:val="en-US"/>
        </w:rPr>
        <w:t>Step 3 - Identify iteration goal</w:t>
      </w:r>
      <w:r w:rsidR="00F26A72" w:rsidRPr="00377C1D">
        <w:rPr>
          <w:rFonts w:cstheme="minorHAnsi"/>
          <w:sz w:val="13"/>
          <w:szCs w:val="13"/>
          <w:lang w:val="en-US"/>
        </w:rPr>
        <w:t xml:space="preserve"> </w:t>
      </w:r>
      <w:r w:rsidR="00F26A72" w:rsidRPr="00377C1D">
        <w:rPr>
          <w:rFonts w:cstheme="minorHAnsi"/>
          <w:sz w:val="13"/>
          <w:szCs w:val="13"/>
          <w:lang w:val="en-US"/>
        </w:rPr>
        <w:t>简要描述团队将实现此迭代的内容。</w:t>
      </w:r>
      <w:r w:rsidR="00F26A72" w:rsidRPr="00377C1D">
        <w:rPr>
          <w:rFonts w:cstheme="minorHAnsi"/>
          <w:sz w:val="13"/>
          <w:szCs w:val="13"/>
          <w:lang w:val="en-US"/>
        </w:rPr>
        <w:t xml:space="preserve"> </w:t>
      </w:r>
      <w:r w:rsidR="00F26A72" w:rsidRPr="00377C1D">
        <w:rPr>
          <w:rFonts w:cstheme="minorHAnsi"/>
          <w:sz w:val="13"/>
          <w:szCs w:val="13"/>
          <w:lang w:val="en-US"/>
        </w:rPr>
        <w:t>统一声明，由团队的每个成员同意，并不过于具体</w:t>
      </w:r>
      <w:r w:rsidR="000F138C" w:rsidRPr="00377C1D">
        <w:rPr>
          <w:rFonts w:cstheme="minorHAnsi"/>
          <w:i/>
          <w:iCs/>
          <w:color w:val="2B6991"/>
          <w:sz w:val="13"/>
          <w:szCs w:val="13"/>
          <w:lang w:val="en-US"/>
        </w:rPr>
        <w:t>Step 4 - Select User Stories</w:t>
      </w:r>
      <w:r w:rsidR="00F26A72" w:rsidRPr="00377C1D">
        <w:rPr>
          <w:rFonts w:cstheme="minorHAnsi"/>
          <w:sz w:val="13"/>
          <w:szCs w:val="13"/>
          <w:lang w:val="en-US"/>
        </w:rPr>
        <w:t>产品所有者和团队一起工作，选择有助于团队实现迭代目标的故事。</w:t>
      </w:r>
      <w:r w:rsidR="00F26A72" w:rsidRPr="00377C1D">
        <w:rPr>
          <w:rFonts w:cstheme="minorHAnsi"/>
          <w:sz w:val="13"/>
          <w:szCs w:val="13"/>
          <w:lang w:val="en-US"/>
        </w:rPr>
        <w:t xml:space="preserve"> </w:t>
      </w:r>
      <w:r w:rsidR="00F26A72" w:rsidRPr="00377C1D">
        <w:rPr>
          <w:rFonts w:cstheme="minorHAnsi"/>
          <w:sz w:val="13"/>
          <w:szCs w:val="13"/>
          <w:lang w:val="en-US"/>
        </w:rPr>
        <w:t>故事选择基于分配给每个故事的优先级</w:t>
      </w:r>
      <w:r w:rsidR="000F138C" w:rsidRPr="00377C1D">
        <w:rPr>
          <w:rFonts w:cstheme="minorHAnsi"/>
          <w:i/>
          <w:iCs/>
          <w:color w:val="2B6991"/>
          <w:sz w:val="13"/>
          <w:szCs w:val="13"/>
          <w:lang w:val="en-US"/>
        </w:rPr>
        <w:t>Step 5 - Split user stories into tasks</w:t>
      </w:r>
      <w:r w:rsidR="00F26A72" w:rsidRPr="00377C1D">
        <w:rPr>
          <w:rFonts w:cstheme="minorHAnsi"/>
          <w:sz w:val="13"/>
          <w:szCs w:val="13"/>
          <w:lang w:val="en-US"/>
        </w:rPr>
        <w:t>在将故事分成任务时，重要的是只包括为此迭代增加价值的工作。</w:t>
      </w:r>
      <w:r w:rsidR="00F26A72" w:rsidRPr="00377C1D">
        <w:rPr>
          <w:rFonts w:cstheme="minorHAnsi"/>
          <w:sz w:val="13"/>
          <w:szCs w:val="13"/>
          <w:lang w:val="en-US"/>
        </w:rPr>
        <w:t xml:space="preserve"> </w:t>
      </w:r>
      <w:r w:rsidR="00F26A72" w:rsidRPr="00377C1D">
        <w:rPr>
          <w:rFonts w:cstheme="minorHAnsi"/>
          <w:sz w:val="13"/>
          <w:szCs w:val="13"/>
          <w:lang w:val="en-US"/>
        </w:rPr>
        <w:t>任务必须是特定的，并且必须包括单元测试。</w:t>
      </w:r>
      <w:r w:rsidR="00F26A72" w:rsidRPr="00377C1D">
        <w:rPr>
          <w:rFonts w:cstheme="minorHAnsi"/>
          <w:sz w:val="13"/>
          <w:szCs w:val="13"/>
          <w:lang w:val="en-US"/>
        </w:rPr>
        <w:t xml:space="preserve"> </w:t>
      </w:r>
      <w:r w:rsidR="00F26A72" w:rsidRPr="00377C1D">
        <w:rPr>
          <w:rFonts w:cstheme="minorHAnsi"/>
          <w:sz w:val="13"/>
          <w:szCs w:val="13"/>
          <w:lang w:val="en-US"/>
        </w:rPr>
        <w:t>会议（参与和准备）的时间也必须允许，并允许修复错误。</w:t>
      </w:r>
      <w:r w:rsidR="00F26A72" w:rsidRPr="00377C1D">
        <w:rPr>
          <w:rFonts w:cstheme="minorHAnsi"/>
          <w:sz w:val="13"/>
          <w:szCs w:val="13"/>
          <w:lang w:val="en-US"/>
        </w:rPr>
        <w:t xml:space="preserve"> </w:t>
      </w:r>
      <w:r w:rsidR="00F26A72" w:rsidRPr="00377C1D">
        <w:rPr>
          <w:rFonts w:cstheme="minorHAnsi"/>
          <w:sz w:val="13"/>
          <w:szCs w:val="13"/>
          <w:lang w:val="en-US"/>
        </w:rPr>
        <w:t>确保所有依赖关系都得到考虑也很重要。</w:t>
      </w:r>
      <w:r w:rsidR="00F26A72" w:rsidRPr="00377C1D">
        <w:rPr>
          <w:rFonts w:cstheme="minorHAnsi"/>
          <w:sz w:val="13"/>
          <w:szCs w:val="13"/>
          <w:lang w:val="en-US"/>
        </w:rPr>
        <w:t xml:space="preserve"> </w:t>
      </w:r>
      <w:r w:rsidR="00F26A72" w:rsidRPr="00377C1D">
        <w:rPr>
          <w:rFonts w:cstheme="minorHAnsi"/>
          <w:sz w:val="13"/>
          <w:szCs w:val="13"/>
          <w:lang w:val="en-US"/>
        </w:rPr>
        <w:t>当依赖关系不允许以其自然顺序进行开发时，这可能很困难</w:t>
      </w:r>
      <w:r w:rsidR="000F138C" w:rsidRPr="00377C1D">
        <w:rPr>
          <w:rFonts w:cstheme="minorHAnsi"/>
          <w:i/>
          <w:iCs/>
          <w:color w:val="2B6991"/>
          <w:sz w:val="13"/>
          <w:szCs w:val="13"/>
          <w:lang w:val="en-US"/>
        </w:rPr>
        <w:t>Step 6 - Estimate tasks</w:t>
      </w:r>
      <w:r w:rsidR="00F26A72" w:rsidRPr="00377C1D">
        <w:rPr>
          <w:rFonts w:cstheme="minorHAnsi"/>
          <w:sz w:val="13"/>
          <w:szCs w:val="13"/>
          <w:lang w:val="en-US"/>
        </w:rPr>
        <w:t>任务估计可以在所有任务被识别之后完成，也可以在识别每个任务的同时进行。</w:t>
      </w:r>
      <w:r w:rsidR="008B6C40" w:rsidRPr="00377C1D">
        <w:rPr>
          <w:rFonts w:cstheme="minorHAnsi"/>
          <w:sz w:val="13"/>
          <w:szCs w:val="13"/>
          <w:lang w:val="en-US"/>
        </w:rPr>
        <w:t>The right size task is something that is able to be completed in a single day.</w:t>
      </w:r>
      <w:r w:rsidR="00F94849" w:rsidRPr="00377C1D">
        <w:rPr>
          <w:rFonts w:cstheme="minorHAnsi"/>
          <w:sz w:val="13"/>
          <w:szCs w:val="13"/>
          <w:lang w:val="en-US"/>
        </w:rPr>
        <w:t xml:space="preserve"> </w:t>
      </w:r>
      <w:r w:rsidR="000F138C" w:rsidRPr="00377C1D">
        <w:rPr>
          <w:rFonts w:cstheme="minorHAnsi"/>
          <w:color w:val="F79646" w:themeColor="accent6"/>
          <w:sz w:val="13"/>
          <w:szCs w:val="13"/>
          <w:lang w:val="en-US"/>
        </w:rPr>
        <w:t xml:space="preserve">Estimation </w:t>
      </w:r>
      <w:r w:rsidR="00F26A72" w:rsidRPr="00377C1D">
        <w:rPr>
          <w:rFonts w:cstheme="minorHAnsi"/>
          <w:color w:val="F79646" w:themeColor="accent6"/>
          <w:sz w:val="13"/>
          <w:szCs w:val="13"/>
          <w:lang w:val="en-US"/>
        </w:rPr>
        <w:t>i</w:t>
      </w:r>
      <w:r w:rsidR="00E42AB6" w:rsidRPr="00377C1D">
        <w:rPr>
          <w:rFonts w:cstheme="minorHAnsi"/>
          <w:color w:val="F79646" w:themeColor="accent6"/>
          <w:sz w:val="13"/>
          <w:szCs w:val="13"/>
          <w:lang w:val="en-US"/>
        </w:rPr>
        <w:t>s</w:t>
      </w:r>
      <w:r w:rsidR="000F138C" w:rsidRPr="00377C1D">
        <w:rPr>
          <w:rFonts w:cstheme="minorHAnsi"/>
          <w:color w:val="F79646" w:themeColor="accent6"/>
          <w:sz w:val="13"/>
          <w:szCs w:val="13"/>
          <w:lang w:val="en-US"/>
        </w:rPr>
        <w:t xml:space="preserve"> collaborative activity</w:t>
      </w:r>
      <w:r w:rsidR="000F138C" w:rsidRPr="00377C1D">
        <w:rPr>
          <w:rFonts w:cstheme="minorHAnsi"/>
          <w:sz w:val="13"/>
          <w:szCs w:val="13"/>
          <w:lang w:val="en-US"/>
        </w:rPr>
        <w:t xml:space="preserve"> as it helps to identify misunderstandings and so leads to greater </w:t>
      </w:r>
      <w:r w:rsidR="000F138C" w:rsidRPr="00377C1D">
        <w:rPr>
          <w:rFonts w:cstheme="minorHAnsi"/>
          <w:sz w:val="13"/>
          <w:szCs w:val="13"/>
          <w:lang w:val="en-US"/>
        </w:rPr>
        <w:t>accuracy of estimation. It is OK to have some design discussion during estimation, but this is usually only about how something will be implemented or UI design. Guesses are all that is needed at this point.</w:t>
      </w:r>
      <w:r w:rsidR="00F94849" w:rsidRPr="00377C1D">
        <w:rPr>
          <w:rFonts w:cstheme="minorHAnsi"/>
          <w:sz w:val="13"/>
          <w:szCs w:val="13"/>
          <w:lang w:val="en-US"/>
        </w:rPr>
        <w:t xml:space="preserve"> </w:t>
      </w:r>
      <w:r w:rsidR="00F94849" w:rsidRPr="00377C1D">
        <w:rPr>
          <w:rFonts w:cstheme="minorHAnsi"/>
          <w:sz w:val="13"/>
          <w:szCs w:val="13"/>
        </w:rPr>
        <w:t>Commitment-driven iteration planning</w:t>
      </w:r>
      <w:r w:rsidR="00F94849" w:rsidRPr="00377C1D">
        <w:rPr>
          <w:rFonts w:cstheme="minorHAnsi"/>
          <w:color w:val="0F7031"/>
          <w:sz w:val="13"/>
          <w:szCs w:val="13"/>
          <w:lang w:val="en-US"/>
        </w:rPr>
        <w:t>Commitment-Driven</w:t>
      </w:r>
      <w:r w:rsidR="00F94849" w:rsidRPr="00377C1D">
        <w:rPr>
          <w:rFonts w:cstheme="minorHAnsi"/>
          <w:sz w:val="13"/>
          <w:szCs w:val="13"/>
          <w:lang w:val="en-US"/>
        </w:rPr>
        <w:t xml:space="preserve"> is based on adding stories. </w:t>
      </w:r>
      <w:r w:rsidR="00F94849" w:rsidRPr="00377C1D">
        <w:rPr>
          <w:rFonts w:cstheme="minorHAnsi"/>
          <w:i/>
          <w:iCs/>
          <w:color w:val="2B6991"/>
          <w:sz w:val="13"/>
          <w:szCs w:val="13"/>
          <w:lang w:val="en-US"/>
        </w:rPr>
        <w:t xml:space="preserve">Steps 1 &amp; 2 - Adjust priorities &amp; Identify iteration goal </w:t>
      </w:r>
      <w:r w:rsidR="00F94849" w:rsidRPr="00377C1D">
        <w:rPr>
          <w:rFonts w:cstheme="minorHAnsi"/>
          <w:sz w:val="13"/>
          <w:szCs w:val="13"/>
          <w:lang w:val="en-US"/>
        </w:rPr>
        <w:t xml:space="preserve">As for velocity-driven planning. </w:t>
      </w:r>
      <w:r w:rsidR="00F94849" w:rsidRPr="00377C1D">
        <w:rPr>
          <w:rFonts w:cstheme="minorHAnsi"/>
          <w:i/>
          <w:iCs/>
          <w:color w:val="2B6991"/>
          <w:sz w:val="13"/>
          <w:szCs w:val="13"/>
          <w:lang w:val="en-US"/>
        </w:rPr>
        <w:t xml:space="preserve">Steps 2, 3, 4 &amp; 5 - </w:t>
      </w:r>
      <w:r w:rsidR="00F94849" w:rsidRPr="00377C1D">
        <w:rPr>
          <w:rFonts w:cstheme="minorHAnsi"/>
          <w:i/>
          <w:iCs/>
          <w:sz w:val="13"/>
          <w:szCs w:val="13"/>
          <w:lang w:val="en-US"/>
        </w:rPr>
        <w:t>Select a story, Expand the story into tasks and estimate the tasks</w:t>
      </w:r>
      <w:r w:rsidR="00F94849" w:rsidRPr="00377C1D">
        <w:rPr>
          <w:rFonts w:cstheme="minorHAnsi"/>
          <w:sz w:val="13"/>
          <w:szCs w:val="13"/>
          <w:lang w:val="en-US"/>
        </w:rPr>
        <w:t xml:space="preserve"> As for velocity-driven planning, except these steps are done iteratively, story-by-</w:t>
      </w:r>
      <w:proofErr w:type="spellStart"/>
      <w:r w:rsidR="00F94849" w:rsidRPr="00377C1D">
        <w:rPr>
          <w:rFonts w:cstheme="minorHAnsi"/>
          <w:sz w:val="13"/>
          <w:szCs w:val="13"/>
          <w:lang w:val="en-US"/>
        </w:rPr>
        <w:t>story.</w:t>
      </w:r>
      <w:r w:rsidR="00F94849" w:rsidRPr="00377C1D">
        <w:rPr>
          <w:rFonts w:cstheme="minorHAnsi"/>
          <w:i/>
          <w:iCs/>
          <w:color w:val="2B6991"/>
          <w:sz w:val="13"/>
          <w:szCs w:val="13"/>
          <w:lang w:val="en-US"/>
        </w:rPr>
        <w:t>Step</w:t>
      </w:r>
      <w:proofErr w:type="spellEnd"/>
      <w:r w:rsidR="00F94849" w:rsidRPr="00377C1D">
        <w:rPr>
          <w:rFonts w:cstheme="minorHAnsi"/>
          <w:i/>
          <w:iCs/>
          <w:color w:val="2B6991"/>
          <w:sz w:val="13"/>
          <w:szCs w:val="13"/>
          <w:lang w:val="en-US"/>
        </w:rPr>
        <w:t xml:space="preserve"> 6 - Seek Team Commitment </w:t>
      </w:r>
      <w:r w:rsidR="00F94849" w:rsidRPr="00377C1D">
        <w:rPr>
          <w:rFonts w:cstheme="minorHAnsi"/>
          <w:sz w:val="13"/>
          <w:szCs w:val="13"/>
          <w:lang w:val="en-US"/>
        </w:rPr>
        <w:t>At this point team commitment to the individual story is sought. The team is asked, “Can you commit to delivering the features we’ve discussed?”</w:t>
      </w:r>
      <w:r w:rsidR="00A41452" w:rsidRPr="00377C1D">
        <w:rPr>
          <w:rFonts w:cstheme="minorHAnsi"/>
          <w:sz w:val="13"/>
          <w:szCs w:val="13"/>
          <w:lang w:val="en-US"/>
        </w:rPr>
        <w:t xml:space="preserve"> </w:t>
      </w:r>
      <w:r w:rsidR="00A41452" w:rsidRPr="00377C1D">
        <w:rPr>
          <w:rFonts w:cstheme="minorHAnsi"/>
          <w:sz w:val="13"/>
          <w:szCs w:val="13"/>
          <w:lang w:val="en-US"/>
        </w:rPr>
        <w:t>此方法的显着区别在于</w:t>
      </w:r>
      <w:r w:rsidR="007732DB" w:rsidRPr="00377C1D">
        <w:rPr>
          <w:rFonts w:cstheme="minorHAnsi"/>
          <w:sz w:val="13"/>
          <w:szCs w:val="13"/>
          <w:lang w:val="en-US"/>
        </w:rPr>
        <w:t>commit to deliver new functionality not a set of tasks</w:t>
      </w:r>
      <w:r w:rsidR="00A41452" w:rsidRPr="00377C1D">
        <w:rPr>
          <w:rFonts w:cstheme="minorHAnsi"/>
          <w:sz w:val="13"/>
          <w:szCs w:val="13"/>
          <w:lang w:val="en-US"/>
        </w:rPr>
        <w:t>。这种对功能交付的承诺包括团队承诺提供迭代期间发现的任何新任务。</w:t>
      </w:r>
      <w:r w:rsidR="00E971AA" w:rsidRPr="00377C1D">
        <w:rPr>
          <w:rFonts w:cstheme="minorHAnsi"/>
          <w:sz w:val="13"/>
          <w:szCs w:val="13"/>
          <w:lang w:val="en-US"/>
        </w:rPr>
        <w:t>这可能会有问题，因为可能无法完成迭代中的所有新任务。</w:t>
      </w:r>
      <w:r w:rsidR="00E971AA" w:rsidRPr="00377C1D">
        <w:rPr>
          <w:rFonts w:cstheme="minorHAnsi"/>
          <w:sz w:val="13"/>
          <w:szCs w:val="13"/>
          <w:lang w:val="en-US"/>
        </w:rPr>
        <w:t xml:space="preserve"> </w:t>
      </w:r>
      <w:r w:rsidR="00E971AA" w:rsidRPr="00377C1D">
        <w:rPr>
          <w:rFonts w:cstheme="minorHAnsi"/>
          <w:sz w:val="13"/>
          <w:szCs w:val="13"/>
          <w:lang w:val="en-US"/>
        </w:rPr>
        <w:t>如果是这种情况，则与产品所有者讨论该情况。团队和产品所有者协作确定如何满足迭代目标。</w:t>
      </w:r>
      <w:r w:rsidR="00E971AA" w:rsidRPr="00377C1D">
        <w:rPr>
          <w:rFonts w:cstheme="minorHAnsi"/>
          <w:sz w:val="13"/>
          <w:szCs w:val="13"/>
          <w:lang w:val="en-US"/>
        </w:rPr>
        <w:t xml:space="preserve"> </w:t>
      </w:r>
      <w:r w:rsidR="00E971AA" w:rsidRPr="00377C1D">
        <w:rPr>
          <w:rFonts w:cstheme="minorHAnsi"/>
          <w:sz w:val="13"/>
          <w:szCs w:val="13"/>
          <w:lang w:val="en-US"/>
        </w:rPr>
        <w:t>这可能涉及减少要传递的功能或通过完整地删除故事。迭代地执行步骤</w:t>
      </w:r>
      <w:r w:rsidR="00E971AA" w:rsidRPr="00377C1D">
        <w:rPr>
          <w:rFonts w:cstheme="minorHAnsi"/>
          <w:sz w:val="13"/>
          <w:szCs w:val="13"/>
          <w:lang w:val="en-US"/>
        </w:rPr>
        <w:t>2,3,4,5</w:t>
      </w:r>
      <w:r w:rsidR="00E971AA" w:rsidRPr="00377C1D">
        <w:rPr>
          <w:rFonts w:cstheme="minorHAnsi"/>
          <w:sz w:val="13"/>
          <w:szCs w:val="13"/>
          <w:lang w:val="en-US"/>
        </w:rPr>
        <w:t>和</w:t>
      </w:r>
      <w:r w:rsidR="00E971AA" w:rsidRPr="00377C1D">
        <w:rPr>
          <w:rFonts w:cstheme="minorHAnsi"/>
          <w:sz w:val="13"/>
          <w:szCs w:val="13"/>
          <w:lang w:val="en-US"/>
        </w:rPr>
        <w:t>6</w:t>
      </w:r>
      <w:r w:rsidR="00E971AA" w:rsidRPr="00377C1D">
        <w:rPr>
          <w:rFonts w:cstheme="minorHAnsi"/>
          <w:sz w:val="13"/>
          <w:szCs w:val="13"/>
          <w:lang w:val="en-US"/>
        </w:rPr>
        <w:t>，直到迭代</w:t>
      </w:r>
      <w:r w:rsidR="00E971AA" w:rsidRPr="00377C1D">
        <w:rPr>
          <w:rFonts w:cstheme="minorHAnsi"/>
          <w:sz w:val="13"/>
          <w:szCs w:val="13"/>
          <w:lang w:val="en-US"/>
        </w:rPr>
        <w:t>“</w:t>
      </w:r>
      <w:r w:rsidR="00E971AA" w:rsidRPr="00377C1D">
        <w:rPr>
          <w:rFonts w:cstheme="minorHAnsi"/>
          <w:sz w:val="13"/>
          <w:szCs w:val="13"/>
          <w:lang w:val="en-US"/>
        </w:rPr>
        <w:t>满</w:t>
      </w:r>
      <w:r w:rsidR="00E971AA" w:rsidRPr="00377C1D">
        <w:rPr>
          <w:rFonts w:cstheme="minorHAnsi"/>
          <w:sz w:val="13"/>
          <w:szCs w:val="13"/>
          <w:lang w:val="en-US"/>
        </w:rPr>
        <w:t>”</w:t>
      </w:r>
      <w:r w:rsidR="00E971AA" w:rsidRPr="00377C1D">
        <w:rPr>
          <w:rFonts w:cstheme="minorHAnsi"/>
          <w:sz w:val="13"/>
          <w:szCs w:val="13"/>
          <w:lang w:val="en-US"/>
        </w:rPr>
        <w:t>。</w:t>
      </w:r>
      <w:r w:rsidR="005120EC" w:rsidRPr="00377C1D">
        <w:rPr>
          <w:rFonts w:cstheme="minorHAnsi"/>
          <w:color w:val="F79646" w:themeColor="accent6"/>
          <w:sz w:val="13"/>
          <w:szCs w:val="13"/>
          <w:lang w:val="en-US"/>
        </w:rPr>
        <w:t>维护</w:t>
      </w:r>
      <w:r w:rsidR="005120EC" w:rsidRPr="00377C1D">
        <w:rPr>
          <w:rFonts w:cstheme="minorHAnsi"/>
          <w:sz w:val="13"/>
          <w:szCs w:val="13"/>
          <w:lang w:val="en-US"/>
        </w:rPr>
        <w:t>除了开发工作，团队可能还需要支持现有系统。这可能是团队目前正在开发的软件的先前版本，也可能完全不相关。在承诺开发一组用户故事时，记住维护和支持工作量非常重要。维护工作环绕支持和修复是非常不可预测的。</w:t>
      </w:r>
      <w:r w:rsidR="00EA6FDB" w:rsidRPr="00377C1D">
        <w:rPr>
          <w:rFonts w:cstheme="minorHAnsi"/>
          <w:color w:val="F79646" w:themeColor="accent6"/>
          <w:sz w:val="13"/>
          <w:szCs w:val="13"/>
          <w:lang w:val="en-US"/>
        </w:rPr>
        <w:t>Value of Commitment-Driven Planning</w:t>
      </w:r>
      <w:r w:rsidR="00EA6FDB" w:rsidRPr="00377C1D">
        <w:rPr>
          <w:rFonts w:cstheme="minorHAnsi"/>
          <w:sz w:val="13"/>
          <w:szCs w:val="13"/>
          <w:lang w:val="en-US"/>
        </w:rPr>
        <w:t>：顾名思义，基于速度的计划基于团队的过去速度。速度是粗粒度估计的度量，可用于估计总体工作量。速度对于估计短期工作是无效的，因为在很多次迭代中很难</w:t>
      </w:r>
      <w:r w:rsidR="00EA6FDB" w:rsidRPr="00377C1D">
        <w:rPr>
          <w:rFonts w:cstheme="minorHAnsi"/>
          <w:sz w:val="13"/>
          <w:szCs w:val="13"/>
          <w:lang w:val="en-US"/>
        </w:rPr>
        <w:t>“</w:t>
      </w:r>
      <w:r w:rsidR="00EA6FDB" w:rsidRPr="00377C1D">
        <w:rPr>
          <w:rFonts w:cstheme="minorHAnsi"/>
          <w:sz w:val="13"/>
          <w:szCs w:val="13"/>
          <w:lang w:val="en-US"/>
        </w:rPr>
        <w:t>平均</w:t>
      </w:r>
      <w:r w:rsidR="00EA6FDB" w:rsidRPr="00377C1D">
        <w:rPr>
          <w:rFonts w:cstheme="minorHAnsi"/>
          <w:sz w:val="13"/>
          <w:szCs w:val="13"/>
          <w:lang w:val="en-US"/>
        </w:rPr>
        <w:t>”</w:t>
      </w:r>
      <w:r w:rsidR="00EA6FDB" w:rsidRPr="00377C1D">
        <w:rPr>
          <w:rFonts w:cstheme="minorHAnsi"/>
          <w:sz w:val="13"/>
          <w:szCs w:val="13"/>
          <w:lang w:val="en-US"/>
        </w:rPr>
        <w:t>速度的可变性。故事点和小时之间只有很弱的关系。并非所有的故事都是平等的！</w:t>
      </w:r>
      <w:r w:rsidR="00EA6FDB" w:rsidRPr="00377C1D">
        <w:rPr>
          <w:rFonts w:cstheme="minorHAnsi"/>
          <w:sz w:val="13"/>
          <w:szCs w:val="13"/>
          <w:lang w:val="en-US"/>
        </w:rPr>
        <w:t xml:space="preserve"> - </w:t>
      </w:r>
      <w:r w:rsidR="00EA6FDB" w:rsidRPr="00377C1D">
        <w:rPr>
          <w:rFonts w:cstheme="minorHAnsi"/>
          <w:sz w:val="13"/>
          <w:szCs w:val="13"/>
          <w:lang w:val="en-US"/>
        </w:rPr>
        <w:t>隐藏的任务和复杂性</w:t>
      </w:r>
      <w:r w:rsidR="00EA6FDB" w:rsidRPr="00377C1D">
        <w:rPr>
          <w:rFonts w:cstheme="minorHAnsi"/>
          <w:sz w:val="13"/>
          <w:szCs w:val="13"/>
          <w:lang w:val="en-US"/>
        </w:rPr>
        <w:t xml:space="preserve"> - </w:t>
      </w:r>
      <w:r w:rsidR="00EA6FDB" w:rsidRPr="00377C1D">
        <w:rPr>
          <w:rFonts w:cstheme="minorHAnsi"/>
          <w:sz w:val="13"/>
          <w:szCs w:val="13"/>
          <w:lang w:val="en-US"/>
        </w:rPr>
        <w:t>与业务利益相关者和用户</w:t>
      </w:r>
      <w:r w:rsidR="00EA6FDB" w:rsidRPr="00377C1D">
        <w:rPr>
          <w:rFonts w:cstheme="minorHAnsi"/>
          <w:sz w:val="13"/>
          <w:szCs w:val="13"/>
          <w:lang w:val="en-US"/>
        </w:rPr>
        <w:t>/</w:t>
      </w:r>
      <w:r w:rsidR="00EA6FDB" w:rsidRPr="00377C1D">
        <w:rPr>
          <w:rFonts w:cstheme="minorHAnsi"/>
          <w:sz w:val="13"/>
          <w:szCs w:val="13"/>
          <w:lang w:val="en-US"/>
        </w:rPr>
        <w:t>客户一起评估</w:t>
      </w:r>
      <w:r w:rsidR="0098551B" w:rsidRPr="00377C1D">
        <w:rPr>
          <w:rFonts w:cstheme="minorHAnsi"/>
          <w:color w:val="F79646" w:themeColor="accent6"/>
          <w:sz w:val="13"/>
          <w:szCs w:val="13"/>
          <w:lang w:val="en-US"/>
        </w:rPr>
        <w:t>Iteration Review Meeting</w:t>
      </w:r>
      <w:r w:rsidR="0098551B" w:rsidRPr="00377C1D">
        <w:rPr>
          <w:rFonts w:cstheme="minorHAnsi"/>
          <w:sz w:val="13"/>
          <w:szCs w:val="13"/>
          <w:lang w:val="en-US"/>
        </w:rPr>
        <w:t>：</w:t>
      </w:r>
      <w:r w:rsidR="0098551B" w:rsidRPr="00377C1D">
        <w:rPr>
          <w:rFonts w:cstheme="minorHAnsi"/>
          <w:sz w:val="13"/>
          <w:szCs w:val="13"/>
          <w:lang w:val="en-US"/>
        </w:rPr>
        <w:t xml:space="preserve"> Iteration review meetings are held at the end of each </w:t>
      </w:r>
      <w:proofErr w:type="spellStart"/>
      <w:r w:rsidR="0098551B" w:rsidRPr="00377C1D">
        <w:rPr>
          <w:rFonts w:cstheme="minorHAnsi"/>
          <w:sz w:val="13"/>
          <w:szCs w:val="13"/>
          <w:lang w:val="en-US"/>
        </w:rPr>
        <w:t>iteration</w:t>
      </w:r>
      <w:r w:rsidR="00AA11B6" w:rsidRPr="00377C1D">
        <w:rPr>
          <w:rFonts w:cstheme="minorHAnsi"/>
          <w:color w:val="F79646" w:themeColor="accent6"/>
          <w:sz w:val="13"/>
          <w:szCs w:val="13"/>
          <w:lang w:val="en-US"/>
        </w:rPr>
        <w:t>Iteration</w:t>
      </w:r>
      <w:proofErr w:type="spellEnd"/>
      <w:r w:rsidR="00AA11B6" w:rsidRPr="00377C1D">
        <w:rPr>
          <w:rFonts w:cstheme="minorHAnsi"/>
          <w:color w:val="F79646" w:themeColor="accent6"/>
          <w:sz w:val="13"/>
          <w:szCs w:val="13"/>
          <w:lang w:val="en-US"/>
        </w:rPr>
        <w:t xml:space="preserve"> Retrospectives</w:t>
      </w:r>
      <w:r w:rsidR="00AA11B6" w:rsidRPr="00377C1D">
        <w:rPr>
          <w:rFonts w:cstheme="minorHAnsi"/>
          <w:sz w:val="13"/>
          <w:szCs w:val="13"/>
          <w:lang w:val="en-US"/>
        </w:rPr>
        <w:t>: Iteration retrospectives usually the last thing done in an iteration. May immediately follow on from the iteration review meeting.</w:t>
      </w:r>
      <w:r w:rsidR="00AB4271" w:rsidRPr="00377C1D">
        <w:rPr>
          <w:rFonts w:cstheme="minorHAnsi"/>
          <w:sz w:val="13"/>
          <w:szCs w:val="13"/>
          <w:lang w:val="en-US"/>
        </w:rPr>
        <w:t xml:space="preserve"> </w:t>
      </w:r>
      <w:r w:rsidR="00AB4271" w:rsidRPr="00377C1D">
        <w:rPr>
          <w:rFonts w:cstheme="minorHAnsi"/>
          <w:b/>
          <w:color w:val="F79646" w:themeColor="accent6"/>
          <w:sz w:val="13"/>
          <w:szCs w:val="13"/>
        </w:rPr>
        <w:t>Evaluate after release.</w:t>
      </w:r>
      <w:r w:rsidR="00AB4271" w:rsidRPr="00377C1D">
        <w:rPr>
          <w:rFonts w:cstheme="minorHAnsi"/>
          <w:color w:val="F79646" w:themeColor="accent6"/>
          <w:sz w:val="13"/>
          <w:szCs w:val="13"/>
        </w:rPr>
        <w:t xml:space="preserve"> </w:t>
      </w:r>
      <w:r w:rsidR="00AB4271" w:rsidRPr="00377C1D">
        <w:rPr>
          <w:rFonts w:cstheme="minorHAnsi"/>
          <w:sz w:val="13"/>
          <w:szCs w:val="13"/>
        </w:rPr>
        <w:t xml:space="preserve">Learn to use metrics to learn if and how people use your product. Use face-to-face conversation to learn why they do or don’t use it. If you predicted people would use your product; or that the company would benefit from it don’t just assume that is what has </w:t>
      </w:r>
      <w:proofErr w:type="spellStart"/>
      <w:r w:rsidR="00AB4271" w:rsidRPr="00377C1D">
        <w:rPr>
          <w:rFonts w:cstheme="minorHAnsi"/>
          <w:sz w:val="13"/>
          <w:szCs w:val="13"/>
        </w:rPr>
        <w:t>happened.Use</w:t>
      </w:r>
      <w:proofErr w:type="spellEnd"/>
      <w:r w:rsidR="00AB4271" w:rsidRPr="00377C1D">
        <w:rPr>
          <w:rFonts w:cstheme="minorHAnsi"/>
          <w:sz w:val="13"/>
          <w:szCs w:val="13"/>
        </w:rPr>
        <w:t xml:space="preserve"> metrics and conversations to really learn if your target outcomes were met.</w:t>
      </w:r>
      <w:r w:rsidR="00A83723" w:rsidRPr="00377C1D">
        <w:rPr>
          <w:rFonts w:cstheme="minorHAnsi"/>
          <w:sz w:val="13"/>
          <w:szCs w:val="13"/>
        </w:rPr>
        <w:t xml:space="preserve"> </w:t>
      </w:r>
      <w:r w:rsidR="00A83723" w:rsidRPr="00377C1D">
        <w:rPr>
          <w:rFonts w:cstheme="minorHAnsi"/>
          <w:b/>
          <w:color w:val="1F497D" w:themeColor="text2"/>
          <w:sz w:val="13"/>
          <w:szCs w:val="13"/>
          <w:lang w:val="en-US"/>
        </w:rPr>
        <w:t xml:space="preserve">What is project </w:t>
      </w:r>
      <w:proofErr w:type="spellStart"/>
      <w:r w:rsidR="00A83723" w:rsidRPr="00377C1D">
        <w:rPr>
          <w:rFonts w:cstheme="minorHAnsi"/>
          <w:b/>
          <w:color w:val="1F497D" w:themeColor="text2"/>
          <w:sz w:val="13"/>
          <w:szCs w:val="13"/>
          <w:lang w:val="en-US"/>
        </w:rPr>
        <w:t>governance?</w:t>
      </w:r>
      <w:r w:rsidR="00A83723" w:rsidRPr="00377C1D">
        <w:rPr>
          <w:rFonts w:cstheme="minorHAnsi"/>
          <w:color w:val="000000"/>
          <w:sz w:val="13"/>
          <w:szCs w:val="13"/>
          <w:lang w:val="en-US"/>
        </w:rPr>
        <w:t>Governance</w:t>
      </w:r>
      <w:proofErr w:type="spellEnd"/>
      <w:r w:rsidR="00A83723" w:rsidRPr="00377C1D">
        <w:rPr>
          <w:rFonts w:cstheme="minorHAnsi"/>
          <w:color w:val="000000"/>
          <w:sz w:val="13"/>
          <w:szCs w:val="13"/>
          <w:lang w:val="en-US"/>
        </w:rPr>
        <w:t xml:space="preserve"> is the management framework within which project decisions are made. It provides a bridge between management and </w:t>
      </w:r>
      <w:proofErr w:type="spellStart"/>
      <w:r w:rsidR="00A83723" w:rsidRPr="00377C1D">
        <w:rPr>
          <w:rFonts w:cstheme="minorHAnsi"/>
          <w:color w:val="000000"/>
          <w:sz w:val="13"/>
          <w:szCs w:val="13"/>
          <w:lang w:val="en-US"/>
        </w:rPr>
        <w:t>IT.</w:t>
      </w:r>
      <w:r w:rsidR="00A83723" w:rsidRPr="00377C1D">
        <w:rPr>
          <w:rFonts w:cstheme="minorHAnsi"/>
          <w:b/>
          <w:color w:val="1F497D" w:themeColor="text2"/>
          <w:sz w:val="13"/>
          <w:szCs w:val="13"/>
          <w:lang w:val="en-US"/>
        </w:rPr>
        <w:t>Why</w:t>
      </w:r>
      <w:proofErr w:type="spellEnd"/>
      <w:r w:rsidR="00A83723" w:rsidRPr="00377C1D">
        <w:rPr>
          <w:rFonts w:cstheme="minorHAnsi"/>
          <w:b/>
          <w:color w:val="1F497D" w:themeColor="text2"/>
          <w:sz w:val="13"/>
          <w:szCs w:val="13"/>
          <w:lang w:val="en-US"/>
        </w:rPr>
        <w:t xml:space="preserve"> do we need </w:t>
      </w:r>
      <w:proofErr w:type="spellStart"/>
      <w:r w:rsidR="00A83723" w:rsidRPr="00377C1D">
        <w:rPr>
          <w:rFonts w:cstheme="minorHAnsi"/>
          <w:b/>
          <w:color w:val="1F497D" w:themeColor="text2"/>
          <w:sz w:val="13"/>
          <w:szCs w:val="13"/>
          <w:lang w:val="en-US"/>
        </w:rPr>
        <w:t>it?</w:t>
      </w:r>
      <w:r w:rsidR="00A83723" w:rsidRPr="00377C1D">
        <w:rPr>
          <w:rFonts w:cstheme="minorHAnsi"/>
          <w:color w:val="000000"/>
          <w:sz w:val="13"/>
          <w:szCs w:val="13"/>
          <w:lang w:val="en-US"/>
        </w:rPr>
        <w:t>Someone</w:t>
      </w:r>
      <w:proofErr w:type="spellEnd"/>
      <w:r w:rsidR="00A83723" w:rsidRPr="00377C1D">
        <w:rPr>
          <w:rFonts w:cstheme="minorHAnsi"/>
          <w:color w:val="000000"/>
          <w:sz w:val="13"/>
          <w:szCs w:val="13"/>
          <w:lang w:val="en-US"/>
        </w:rPr>
        <w:t xml:space="preserve"> has to make project decisions within the context of the business </w:t>
      </w:r>
      <w:proofErr w:type="spellStart"/>
      <w:r w:rsidR="00A83723" w:rsidRPr="00377C1D">
        <w:rPr>
          <w:rFonts w:cstheme="minorHAnsi"/>
          <w:color w:val="000000"/>
          <w:sz w:val="13"/>
          <w:szCs w:val="13"/>
          <w:lang w:val="en-US"/>
        </w:rPr>
        <w:t>operationCommunications</w:t>
      </w:r>
      <w:proofErr w:type="spellEnd"/>
      <w:r w:rsidR="00A83723" w:rsidRPr="00377C1D">
        <w:rPr>
          <w:rFonts w:cstheme="minorHAnsi"/>
          <w:color w:val="000000"/>
          <w:sz w:val="13"/>
          <w:szCs w:val="13"/>
          <w:lang w:val="en-US"/>
        </w:rPr>
        <w:t xml:space="preserve"> work better when the people sending the messages have </w:t>
      </w:r>
      <w:proofErr w:type="spellStart"/>
      <w:r w:rsidR="00A83723" w:rsidRPr="00377C1D">
        <w:rPr>
          <w:rFonts w:cstheme="minorHAnsi"/>
          <w:color w:val="000000"/>
          <w:sz w:val="13"/>
          <w:szCs w:val="13"/>
          <w:lang w:val="en-US"/>
        </w:rPr>
        <w:t>recognised</w:t>
      </w:r>
      <w:proofErr w:type="spellEnd"/>
      <w:r w:rsidR="00A83723" w:rsidRPr="00377C1D">
        <w:rPr>
          <w:rFonts w:cstheme="minorHAnsi"/>
          <w:color w:val="000000"/>
          <w:sz w:val="13"/>
          <w:szCs w:val="13"/>
          <w:lang w:val="en-US"/>
        </w:rPr>
        <w:t xml:space="preserve"> authority</w:t>
      </w:r>
      <w:r w:rsidR="004D172B" w:rsidRPr="00377C1D">
        <w:rPr>
          <w:rFonts w:cstheme="minorHAnsi"/>
          <w:color w:val="000000"/>
          <w:sz w:val="13"/>
          <w:szCs w:val="13"/>
          <w:lang w:val="en-US"/>
        </w:rPr>
        <w:t xml:space="preserve"> </w:t>
      </w:r>
      <w:r w:rsidR="00A83723" w:rsidRPr="00377C1D">
        <w:rPr>
          <w:rFonts w:cstheme="minorHAnsi"/>
          <w:b/>
          <w:color w:val="1F497D" w:themeColor="text2"/>
          <w:sz w:val="13"/>
          <w:szCs w:val="13"/>
          <w:lang w:val="en-US"/>
        </w:rPr>
        <w:t xml:space="preserve">Project governance seeks to answer the following two </w:t>
      </w:r>
      <w:proofErr w:type="spellStart"/>
      <w:r w:rsidR="00A83723" w:rsidRPr="00377C1D">
        <w:rPr>
          <w:rFonts w:cstheme="minorHAnsi"/>
          <w:b/>
          <w:color w:val="1F497D" w:themeColor="text2"/>
          <w:sz w:val="13"/>
          <w:szCs w:val="13"/>
          <w:lang w:val="en-US"/>
        </w:rPr>
        <w:t>questions:</w:t>
      </w:r>
      <w:r w:rsidR="00A83723" w:rsidRPr="00377C1D">
        <w:rPr>
          <w:rFonts w:cstheme="minorHAnsi"/>
          <w:color w:val="000000"/>
          <w:sz w:val="13"/>
          <w:szCs w:val="13"/>
          <w:lang w:val="en-US"/>
        </w:rPr>
        <w:t>Are</w:t>
      </w:r>
      <w:proofErr w:type="spellEnd"/>
      <w:r w:rsidR="00A83723" w:rsidRPr="00377C1D">
        <w:rPr>
          <w:rFonts w:cstheme="minorHAnsi"/>
          <w:color w:val="000000"/>
          <w:sz w:val="13"/>
          <w:szCs w:val="13"/>
          <w:lang w:val="en-US"/>
        </w:rPr>
        <w:t xml:space="preserve"> we getting </w:t>
      </w:r>
      <w:r w:rsidR="00A83723" w:rsidRPr="00377C1D">
        <w:rPr>
          <w:rFonts w:cstheme="minorHAnsi"/>
          <w:b/>
          <w:color w:val="0F7001"/>
          <w:sz w:val="13"/>
          <w:szCs w:val="13"/>
          <w:lang w:val="en-US"/>
        </w:rPr>
        <w:t>value for money</w:t>
      </w:r>
      <w:r w:rsidR="00A83723" w:rsidRPr="00377C1D">
        <w:rPr>
          <w:rFonts w:cstheme="minorHAnsi"/>
          <w:color w:val="000000"/>
          <w:sz w:val="13"/>
          <w:szCs w:val="13"/>
          <w:lang w:val="en-US"/>
        </w:rPr>
        <w:t xml:space="preserve">? It is important to measure the </w:t>
      </w:r>
      <w:r w:rsidR="00A83723" w:rsidRPr="00377C1D">
        <w:rPr>
          <w:rFonts w:cstheme="minorHAnsi"/>
          <w:b/>
          <w:color w:val="0F7001"/>
          <w:sz w:val="13"/>
          <w:szCs w:val="13"/>
          <w:lang w:val="en-US"/>
        </w:rPr>
        <w:t>effectiveness of the money spent</w:t>
      </w:r>
      <w:r w:rsidR="00A83723" w:rsidRPr="00377C1D">
        <w:rPr>
          <w:rFonts w:cstheme="minorHAnsi"/>
          <w:color w:val="000000"/>
          <w:sz w:val="13"/>
          <w:szCs w:val="13"/>
          <w:lang w:val="en-US"/>
        </w:rPr>
        <w:t xml:space="preserve">. Use </w:t>
      </w:r>
      <w:r w:rsidR="00A83723" w:rsidRPr="00377C1D">
        <w:rPr>
          <w:rFonts w:cstheme="minorHAnsi"/>
          <w:b/>
          <w:color w:val="0F7001"/>
          <w:sz w:val="13"/>
          <w:szCs w:val="13"/>
          <w:lang w:val="en-US"/>
        </w:rPr>
        <w:t xml:space="preserve">fact-based measurement </w:t>
      </w:r>
      <w:r w:rsidR="00A83723" w:rsidRPr="00377C1D">
        <w:rPr>
          <w:rFonts w:cstheme="minorHAnsi"/>
          <w:color w:val="000000"/>
          <w:sz w:val="13"/>
          <w:szCs w:val="13"/>
          <w:lang w:val="en-US"/>
        </w:rPr>
        <w:t xml:space="preserve">based on outstanding scope, work completed, total expenditure and </w:t>
      </w:r>
      <w:proofErr w:type="spellStart"/>
      <w:r w:rsidR="00A83723" w:rsidRPr="00377C1D">
        <w:rPr>
          <w:rFonts w:cstheme="minorHAnsi"/>
          <w:color w:val="000000"/>
          <w:sz w:val="13"/>
          <w:szCs w:val="13"/>
          <w:lang w:val="en-US"/>
        </w:rPr>
        <w:t>trendsDo</w:t>
      </w:r>
      <w:proofErr w:type="spellEnd"/>
      <w:r w:rsidR="00A83723" w:rsidRPr="00377C1D">
        <w:rPr>
          <w:rFonts w:cstheme="minorHAnsi"/>
          <w:color w:val="000000"/>
          <w:sz w:val="13"/>
          <w:szCs w:val="13"/>
          <w:lang w:val="en-US"/>
        </w:rPr>
        <w:t xml:space="preserve"> the proposed solutions meet our full expectations? How </w:t>
      </w:r>
      <w:r w:rsidR="00A83723" w:rsidRPr="00377C1D">
        <w:rPr>
          <w:rFonts w:cstheme="minorHAnsi"/>
          <w:b/>
          <w:color w:val="0F7031"/>
          <w:sz w:val="13"/>
          <w:szCs w:val="13"/>
          <w:lang w:val="en-US"/>
        </w:rPr>
        <w:t>complete is the solution</w:t>
      </w:r>
      <w:r w:rsidR="00A83723" w:rsidRPr="00377C1D">
        <w:rPr>
          <w:rFonts w:cstheme="minorHAnsi"/>
          <w:color w:val="000000"/>
          <w:sz w:val="13"/>
          <w:szCs w:val="13"/>
          <w:lang w:val="en-US"/>
        </w:rPr>
        <w:t>? Does it address the full range of corporate policies, including security, architecture, quality, risk etc.</w:t>
      </w:r>
      <w:r w:rsidR="0074055D" w:rsidRPr="00377C1D">
        <w:rPr>
          <w:rFonts w:cstheme="minorHAnsi"/>
          <w:sz w:val="13"/>
          <w:szCs w:val="13"/>
        </w:rPr>
        <w:t xml:space="preserve"> </w:t>
      </w:r>
      <w:r w:rsidR="0074055D" w:rsidRPr="00377C1D">
        <w:rPr>
          <w:rFonts w:cstheme="minorHAnsi"/>
          <w:b/>
          <w:color w:val="1F497D" w:themeColor="text2"/>
          <w:sz w:val="13"/>
          <w:szCs w:val="13"/>
          <w:lang w:val="en-US"/>
        </w:rPr>
        <w:t>质量治理导致</w:t>
      </w:r>
      <w:r w:rsidR="0074055D" w:rsidRPr="00377C1D">
        <w:rPr>
          <w:rFonts w:cstheme="minorHAnsi"/>
          <w:color w:val="000000"/>
          <w:sz w:val="13"/>
          <w:szCs w:val="13"/>
          <w:lang w:val="en-US"/>
        </w:rPr>
        <w:t>:</w:t>
      </w:r>
      <w:r w:rsidR="0074055D" w:rsidRPr="00377C1D">
        <w:rPr>
          <w:rFonts w:cstheme="minorHAnsi"/>
          <w:color w:val="000000"/>
          <w:sz w:val="13"/>
          <w:szCs w:val="13"/>
          <w:lang w:val="en-US"/>
        </w:rPr>
        <w:t>减少</w:t>
      </w:r>
      <w:r w:rsidR="0074055D" w:rsidRPr="00377C1D">
        <w:rPr>
          <w:rFonts w:cstheme="minorHAnsi"/>
          <w:color w:val="000000"/>
          <w:sz w:val="13"/>
          <w:szCs w:val="13"/>
          <w:lang w:val="en-US"/>
        </w:rPr>
        <w:t>“</w:t>
      </w:r>
      <w:r w:rsidR="0074055D" w:rsidRPr="00377C1D">
        <w:rPr>
          <w:rFonts w:cstheme="minorHAnsi"/>
          <w:color w:val="000000"/>
          <w:sz w:val="13"/>
          <w:szCs w:val="13"/>
          <w:lang w:val="en-US"/>
        </w:rPr>
        <w:t>惊喜</w:t>
      </w:r>
      <w:r w:rsidR="0074055D" w:rsidRPr="00377C1D">
        <w:rPr>
          <w:rFonts w:cstheme="minorHAnsi"/>
          <w:color w:val="000000"/>
          <w:sz w:val="13"/>
          <w:szCs w:val="13"/>
          <w:lang w:val="en-US"/>
        </w:rPr>
        <w:t>”</w:t>
      </w:r>
      <w:r w:rsidR="0074055D" w:rsidRPr="00377C1D">
        <w:rPr>
          <w:rFonts w:cstheme="minorHAnsi"/>
          <w:color w:val="000000"/>
          <w:sz w:val="13"/>
          <w:szCs w:val="13"/>
          <w:lang w:val="en-US"/>
        </w:rPr>
        <w:t>增加信任和信心，与战略一致的执行</w:t>
      </w:r>
      <w:r w:rsidR="0074055D" w:rsidRPr="00377C1D">
        <w:rPr>
          <w:rFonts w:cstheme="minorHAnsi"/>
          <w:color w:val="000000"/>
          <w:sz w:val="13"/>
          <w:szCs w:val="13"/>
          <w:lang w:val="en-US"/>
        </w:rPr>
        <w:t>,</w:t>
      </w:r>
      <w:r w:rsidR="0074055D" w:rsidRPr="00377C1D">
        <w:rPr>
          <w:rFonts w:cstheme="minorHAnsi"/>
          <w:color w:val="000000"/>
          <w:sz w:val="13"/>
          <w:szCs w:val="13"/>
          <w:lang w:val="en-US"/>
        </w:rPr>
        <w:t>质量管理使</w:t>
      </w:r>
      <w:r w:rsidR="0074055D" w:rsidRPr="00377C1D">
        <w:rPr>
          <w:rFonts w:cstheme="minorHAnsi"/>
          <w:color w:val="000000"/>
          <w:sz w:val="13"/>
          <w:szCs w:val="13"/>
          <w:lang w:val="en-US"/>
        </w:rPr>
        <w:t>IT</w:t>
      </w:r>
      <w:r w:rsidR="0074055D" w:rsidRPr="00377C1D">
        <w:rPr>
          <w:rFonts w:cstheme="minorHAnsi"/>
          <w:color w:val="000000"/>
          <w:sz w:val="13"/>
          <w:szCs w:val="13"/>
          <w:lang w:val="en-US"/>
        </w:rPr>
        <w:t>不再陷入自身问题，因此能够更好地响应业务。</w:t>
      </w:r>
      <w:r w:rsidR="00812D4A" w:rsidRPr="00377C1D">
        <w:rPr>
          <w:rFonts w:cstheme="minorHAnsi"/>
          <w:b/>
          <w:color w:val="1F497D" w:themeColor="text2"/>
          <w:sz w:val="13"/>
          <w:szCs w:val="13"/>
          <w:lang w:val="en-US"/>
        </w:rPr>
        <w:t>Core Governance Principles:</w:t>
      </w:r>
      <w:r w:rsidR="00812D4A" w:rsidRPr="00377C1D">
        <w:rPr>
          <w:rFonts w:cstheme="minorHAnsi"/>
          <w:sz w:val="13"/>
          <w:szCs w:val="13"/>
        </w:rPr>
        <w:t xml:space="preserve"> </w:t>
      </w:r>
      <w:r w:rsidR="00812D4A" w:rsidRPr="00377C1D">
        <w:rPr>
          <w:rFonts w:cstheme="minorHAnsi"/>
          <w:color w:val="000000"/>
          <w:sz w:val="13"/>
          <w:szCs w:val="13"/>
          <w:lang w:val="en-US"/>
        </w:rPr>
        <w:t>项目成功的单点责任（有权威的人，可称为高级负责人）服务交付所有权决定项目所有权（因为项目的主要原因是提供服务结果）独立的利益相关者管理和项目决策（使决策团队规模小，重点突出）单独的项目治理和组织治理（因为项目是关于变化，而不是照常营业）</w:t>
      </w:r>
      <w:r w:rsidR="004659B9" w:rsidRPr="00377C1D">
        <w:rPr>
          <w:rFonts w:cstheme="minorHAnsi"/>
          <w:b/>
          <w:color w:val="1F497D" w:themeColor="text2"/>
          <w:sz w:val="13"/>
          <w:szCs w:val="13"/>
          <w:lang w:val="en-US"/>
        </w:rPr>
        <w:t xml:space="preserve">The Three Pillars of Governance </w:t>
      </w:r>
      <w:r w:rsidR="004659B9" w:rsidRPr="00377C1D">
        <w:rPr>
          <w:rFonts w:cstheme="minorHAnsi"/>
          <w:b/>
          <w:color w:val="000000"/>
          <w:sz w:val="13"/>
          <w:szCs w:val="13"/>
          <w:lang w:val="en-US"/>
        </w:rPr>
        <w:t>Structure</w:t>
      </w:r>
      <w:r w:rsidR="004659B9" w:rsidRPr="00377C1D">
        <w:rPr>
          <w:rFonts w:cstheme="minorHAnsi"/>
          <w:color w:val="000000"/>
          <w:sz w:val="13"/>
          <w:szCs w:val="13"/>
          <w:lang w:val="en-US"/>
        </w:rPr>
        <w:t xml:space="preserve"> : Determines how the decision-making is </w:t>
      </w:r>
      <w:proofErr w:type="spellStart"/>
      <w:r w:rsidR="004659B9" w:rsidRPr="00377C1D">
        <w:rPr>
          <w:rFonts w:cstheme="minorHAnsi"/>
          <w:color w:val="000000"/>
          <w:sz w:val="13"/>
          <w:szCs w:val="13"/>
          <w:lang w:val="en-US"/>
        </w:rPr>
        <w:t>organised</w:t>
      </w:r>
      <w:proofErr w:type="spellEnd"/>
      <w:r w:rsidR="004659B9" w:rsidRPr="00377C1D">
        <w:rPr>
          <w:rFonts w:cstheme="minorHAnsi"/>
          <w:color w:val="000000"/>
          <w:sz w:val="13"/>
          <w:szCs w:val="13"/>
          <w:lang w:val="en-US"/>
        </w:rPr>
        <w:t xml:space="preserve"> (e.g. decisions about investment, business change, timing etc.)</w:t>
      </w:r>
      <w:r w:rsidR="004659B9" w:rsidRPr="00377C1D">
        <w:rPr>
          <w:rFonts w:cstheme="minorHAnsi"/>
          <w:b/>
          <w:color w:val="000000"/>
          <w:sz w:val="13"/>
          <w:szCs w:val="13"/>
          <w:lang w:val="en-US"/>
        </w:rPr>
        <w:t>People</w:t>
      </w:r>
      <w:r w:rsidR="004659B9" w:rsidRPr="00377C1D">
        <w:rPr>
          <w:rFonts w:cstheme="minorHAnsi"/>
          <w:color w:val="000000"/>
          <w:sz w:val="13"/>
          <w:szCs w:val="13"/>
          <w:lang w:val="en-US"/>
        </w:rPr>
        <w:t xml:space="preserve"> : Roles, skills, authorities, recognition, influence, </w:t>
      </w:r>
      <w:proofErr w:type="spellStart"/>
      <w:r w:rsidR="004659B9" w:rsidRPr="00377C1D">
        <w:rPr>
          <w:rFonts w:cstheme="minorHAnsi"/>
          <w:color w:val="000000"/>
          <w:sz w:val="13"/>
          <w:szCs w:val="13"/>
          <w:lang w:val="en-US"/>
        </w:rPr>
        <w:t>commitment</w:t>
      </w:r>
      <w:r w:rsidR="004659B9" w:rsidRPr="00377C1D">
        <w:rPr>
          <w:rFonts w:cstheme="minorHAnsi"/>
          <w:b/>
          <w:color w:val="000000"/>
          <w:sz w:val="13"/>
          <w:szCs w:val="13"/>
          <w:lang w:val="en-US"/>
        </w:rPr>
        <w:t>Information</w:t>
      </w:r>
      <w:proofErr w:type="spellEnd"/>
      <w:r w:rsidR="004659B9" w:rsidRPr="00377C1D">
        <w:rPr>
          <w:rFonts w:cstheme="minorHAnsi"/>
          <w:color w:val="000000"/>
          <w:sz w:val="13"/>
          <w:szCs w:val="13"/>
          <w:lang w:val="en-US"/>
        </w:rPr>
        <w:t xml:space="preserve"> : Lines of reporting, accountability, communication</w:t>
      </w:r>
      <w:r w:rsidR="004659B9" w:rsidRPr="00377C1D">
        <w:rPr>
          <w:rFonts w:cstheme="minorHAnsi"/>
          <w:b/>
          <w:color w:val="1F497D" w:themeColor="text2"/>
          <w:sz w:val="13"/>
          <w:szCs w:val="13"/>
          <w:lang w:val="en-US"/>
        </w:rPr>
        <w:t>关键治理角色</w:t>
      </w:r>
      <w:r w:rsidR="004659B9" w:rsidRPr="00377C1D">
        <w:rPr>
          <w:rFonts w:cstheme="minorHAnsi"/>
          <w:color w:val="000000"/>
          <w:sz w:val="13"/>
          <w:szCs w:val="13"/>
          <w:lang w:val="en-US"/>
        </w:rPr>
        <w:t>:</w:t>
      </w:r>
      <w:r w:rsidR="004659B9" w:rsidRPr="00377C1D">
        <w:rPr>
          <w:rFonts w:cstheme="minorHAnsi"/>
          <w:color w:val="000000"/>
          <w:sz w:val="13"/>
          <w:szCs w:val="13"/>
          <w:lang w:val="en-US"/>
        </w:rPr>
        <w:t>建立项目治理的基础（角色责任，政策，标准，管理</w:t>
      </w:r>
      <w:r w:rsidR="004659B9" w:rsidRPr="00377C1D">
        <w:rPr>
          <w:rFonts w:cstheme="minorHAnsi"/>
          <w:color w:val="000000"/>
          <w:sz w:val="13"/>
          <w:szCs w:val="13"/>
          <w:lang w:val="en-US"/>
        </w:rPr>
        <w:t>/</w:t>
      </w:r>
      <w:r w:rsidR="004659B9" w:rsidRPr="00377C1D">
        <w:rPr>
          <w:rFonts w:cstheme="minorHAnsi"/>
          <w:color w:val="000000"/>
          <w:sz w:val="13"/>
          <w:szCs w:val="13"/>
          <w:lang w:val="en-US"/>
        </w:rPr>
        <w:t>报告流程）评估项目提案通过资源配置和利用业务支持来启用项目从项目中定义所需的业务成果，收益和价值控制范围，应急资金，整体项目价值监控进度，承诺和结果衡量产出，成果，效益和价值引导项目，消除障碍，管理关键成功因素，弥补不足发展组织的</w:t>
      </w:r>
      <w:r w:rsidR="004659B9" w:rsidRPr="00377C1D">
        <w:rPr>
          <w:rFonts w:cstheme="minorHAnsi"/>
          <w:color w:val="000000"/>
          <w:sz w:val="13"/>
          <w:szCs w:val="13"/>
          <w:lang w:val="en-US"/>
        </w:rPr>
        <w:t>项目交付能力</w:t>
      </w:r>
      <w:r w:rsidR="003746BC" w:rsidRPr="00377C1D">
        <w:rPr>
          <w:rFonts w:cstheme="minorHAnsi"/>
          <w:b/>
          <w:color w:val="8A2AAA"/>
          <w:sz w:val="13"/>
          <w:szCs w:val="13"/>
          <w:lang w:val="en-US"/>
        </w:rPr>
        <w:t xml:space="preserve">ITIL </w:t>
      </w:r>
      <w:r w:rsidR="003746BC" w:rsidRPr="00377C1D">
        <w:rPr>
          <w:rFonts w:cstheme="minorHAnsi"/>
          <w:b/>
          <w:color w:val="000000"/>
          <w:sz w:val="13"/>
          <w:szCs w:val="13"/>
          <w:lang w:val="en-US"/>
        </w:rPr>
        <w:t>I</w:t>
      </w:r>
      <w:r w:rsidR="003746BC" w:rsidRPr="00377C1D">
        <w:rPr>
          <w:rFonts w:cstheme="minorHAnsi"/>
          <w:color w:val="000000"/>
          <w:sz w:val="13"/>
          <w:szCs w:val="13"/>
          <w:lang w:val="en-US"/>
        </w:rPr>
        <w:t xml:space="preserve">nformation </w:t>
      </w:r>
      <w:r w:rsidR="003746BC" w:rsidRPr="00377C1D">
        <w:rPr>
          <w:rFonts w:cstheme="minorHAnsi"/>
          <w:b/>
          <w:color w:val="000000"/>
          <w:sz w:val="13"/>
          <w:szCs w:val="13"/>
          <w:lang w:val="en-US"/>
        </w:rPr>
        <w:t>T</w:t>
      </w:r>
      <w:r w:rsidR="003746BC" w:rsidRPr="00377C1D">
        <w:rPr>
          <w:rFonts w:cstheme="minorHAnsi"/>
          <w:color w:val="000000"/>
          <w:sz w:val="13"/>
          <w:szCs w:val="13"/>
          <w:lang w:val="en-US"/>
        </w:rPr>
        <w:t xml:space="preserve">echnology </w:t>
      </w:r>
      <w:r w:rsidR="003746BC" w:rsidRPr="00377C1D">
        <w:rPr>
          <w:rFonts w:cstheme="minorHAnsi"/>
          <w:b/>
          <w:color w:val="000000"/>
          <w:sz w:val="13"/>
          <w:szCs w:val="13"/>
          <w:lang w:val="en-US"/>
        </w:rPr>
        <w:t>I</w:t>
      </w:r>
      <w:r w:rsidR="003746BC" w:rsidRPr="00377C1D">
        <w:rPr>
          <w:rFonts w:cstheme="minorHAnsi"/>
          <w:color w:val="000000"/>
          <w:sz w:val="13"/>
          <w:szCs w:val="13"/>
          <w:lang w:val="en-US"/>
        </w:rPr>
        <w:t xml:space="preserve">nfrastructure </w:t>
      </w:r>
      <w:r w:rsidR="003746BC" w:rsidRPr="00377C1D">
        <w:rPr>
          <w:rFonts w:cstheme="minorHAnsi"/>
          <w:b/>
          <w:color w:val="000000"/>
          <w:sz w:val="13"/>
          <w:szCs w:val="13"/>
          <w:lang w:val="en-US"/>
        </w:rPr>
        <w:t>L</w:t>
      </w:r>
      <w:r w:rsidR="003746BC" w:rsidRPr="00377C1D">
        <w:rPr>
          <w:rFonts w:cstheme="minorHAnsi"/>
          <w:color w:val="000000"/>
          <w:sz w:val="13"/>
          <w:szCs w:val="13"/>
          <w:lang w:val="en-US"/>
        </w:rPr>
        <w:t xml:space="preserve">ibrary (2011) – supports IT Service Management and underpins ISO/IEC 20000 – The International Service Management </w:t>
      </w:r>
      <w:proofErr w:type="spellStart"/>
      <w:r w:rsidR="003746BC" w:rsidRPr="00377C1D">
        <w:rPr>
          <w:rFonts w:cstheme="minorHAnsi"/>
          <w:color w:val="000000"/>
          <w:sz w:val="13"/>
          <w:szCs w:val="13"/>
          <w:lang w:val="en-US"/>
        </w:rPr>
        <w:t>Standard.</w:t>
      </w:r>
      <w:r w:rsidR="003746BC" w:rsidRPr="00377C1D">
        <w:rPr>
          <w:rFonts w:cstheme="minorHAnsi"/>
          <w:b/>
          <w:color w:val="000000"/>
          <w:sz w:val="13"/>
          <w:szCs w:val="13"/>
          <w:lang w:val="en-US"/>
        </w:rPr>
        <w:t>ITIL</w:t>
      </w:r>
      <w:proofErr w:type="spellEnd"/>
      <w:r w:rsidR="003746BC" w:rsidRPr="00377C1D">
        <w:rPr>
          <w:rFonts w:cstheme="minorHAnsi"/>
          <w:color w:val="000000"/>
          <w:sz w:val="13"/>
          <w:szCs w:val="13"/>
          <w:lang w:val="en-US"/>
        </w:rPr>
        <w:t xml:space="preserve"> is used to help improve the </w:t>
      </w:r>
      <w:r w:rsidR="003746BC" w:rsidRPr="00377C1D">
        <w:rPr>
          <w:rFonts w:cstheme="minorHAnsi"/>
          <w:b/>
          <w:color w:val="000000"/>
          <w:sz w:val="13"/>
          <w:szCs w:val="13"/>
          <w:lang w:val="en-US"/>
        </w:rPr>
        <w:t xml:space="preserve">quality of services </w:t>
      </w:r>
      <w:r w:rsidR="003746BC" w:rsidRPr="00377C1D">
        <w:rPr>
          <w:rFonts w:cstheme="minorHAnsi"/>
          <w:color w:val="000000"/>
          <w:sz w:val="13"/>
          <w:szCs w:val="13"/>
          <w:lang w:val="en-US"/>
        </w:rPr>
        <w:t xml:space="preserve">delivered by providing a standard and repeatable set of functions, processes and procedures for service </w:t>
      </w:r>
      <w:proofErr w:type="spellStart"/>
      <w:r w:rsidR="003746BC" w:rsidRPr="00377C1D">
        <w:rPr>
          <w:rFonts w:cstheme="minorHAnsi"/>
          <w:color w:val="000000"/>
          <w:sz w:val="13"/>
          <w:szCs w:val="13"/>
          <w:lang w:val="en-US"/>
        </w:rPr>
        <w:t>management.</w:t>
      </w:r>
      <w:r w:rsidR="003746BC" w:rsidRPr="00377C1D">
        <w:rPr>
          <w:rFonts w:cstheme="minorHAnsi"/>
          <w:b/>
          <w:color w:val="8A2AAA"/>
          <w:sz w:val="13"/>
          <w:szCs w:val="13"/>
          <w:lang w:val="en-US"/>
        </w:rPr>
        <w:t>PMBoK</w:t>
      </w:r>
      <w:proofErr w:type="spellEnd"/>
      <w:r w:rsidR="003746BC" w:rsidRPr="00377C1D">
        <w:rPr>
          <w:rFonts w:cstheme="minorHAnsi"/>
          <w:b/>
          <w:color w:val="8A2AAA"/>
          <w:sz w:val="13"/>
          <w:szCs w:val="13"/>
          <w:lang w:val="en-US"/>
        </w:rPr>
        <w:t xml:space="preserve"> </w:t>
      </w:r>
      <w:r w:rsidR="003746BC" w:rsidRPr="00377C1D">
        <w:rPr>
          <w:rFonts w:cstheme="minorHAnsi"/>
          <w:b/>
          <w:color w:val="000000"/>
          <w:sz w:val="13"/>
          <w:szCs w:val="13"/>
          <w:lang w:val="en-US"/>
        </w:rPr>
        <w:t>P</w:t>
      </w:r>
      <w:r w:rsidR="003746BC" w:rsidRPr="00377C1D">
        <w:rPr>
          <w:rFonts w:cstheme="minorHAnsi"/>
          <w:color w:val="000000"/>
          <w:sz w:val="13"/>
          <w:szCs w:val="13"/>
          <w:lang w:val="en-US"/>
        </w:rPr>
        <w:t xml:space="preserve">roject </w:t>
      </w:r>
      <w:r w:rsidR="003746BC" w:rsidRPr="00377C1D">
        <w:rPr>
          <w:rFonts w:cstheme="minorHAnsi"/>
          <w:b/>
          <w:color w:val="000000"/>
          <w:sz w:val="13"/>
          <w:szCs w:val="13"/>
          <w:lang w:val="en-US"/>
        </w:rPr>
        <w:t>M</w:t>
      </w:r>
      <w:r w:rsidR="003746BC" w:rsidRPr="00377C1D">
        <w:rPr>
          <w:rFonts w:cstheme="minorHAnsi"/>
          <w:color w:val="000000"/>
          <w:sz w:val="13"/>
          <w:szCs w:val="13"/>
          <w:lang w:val="en-US"/>
        </w:rPr>
        <w:t xml:space="preserve">anagement </w:t>
      </w:r>
      <w:r w:rsidR="003746BC" w:rsidRPr="00377C1D">
        <w:rPr>
          <w:rFonts w:cstheme="minorHAnsi"/>
          <w:b/>
          <w:color w:val="000000"/>
          <w:sz w:val="13"/>
          <w:szCs w:val="13"/>
          <w:lang w:val="en-US"/>
        </w:rPr>
        <w:t>B</w:t>
      </w:r>
      <w:r w:rsidR="003746BC" w:rsidRPr="00377C1D">
        <w:rPr>
          <w:rFonts w:cstheme="minorHAnsi"/>
          <w:color w:val="000000"/>
          <w:sz w:val="13"/>
          <w:szCs w:val="13"/>
          <w:lang w:val="en-US"/>
        </w:rPr>
        <w:t xml:space="preserve">ody </w:t>
      </w:r>
      <w:r w:rsidR="003746BC" w:rsidRPr="00377C1D">
        <w:rPr>
          <w:rFonts w:cstheme="minorHAnsi"/>
          <w:b/>
          <w:color w:val="000000"/>
          <w:sz w:val="13"/>
          <w:szCs w:val="13"/>
          <w:lang w:val="en-US"/>
        </w:rPr>
        <w:t>o</w:t>
      </w:r>
      <w:r w:rsidR="003746BC" w:rsidRPr="00377C1D">
        <w:rPr>
          <w:rFonts w:cstheme="minorHAnsi"/>
          <w:color w:val="000000"/>
          <w:sz w:val="13"/>
          <w:szCs w:val="13"/>
          <w:lang w:val="en-US"/>
        </w:rPr>
        <w:t xml:space="preserve">f </w:t>
      </w:r>
      <w:r w:rsidR="003746BC" w:rsidRPr="00377C1D">
        <w:rPr>
          <w:rFonts w:cstheme="minorHAnsi"/>
          <w:b/>
          <w:color w:val="000000"/>
          <w:sz w:val="13"/>
          <w:szCs w:val="13"/>
          <w:lang w:val="en-US"/>
        </w:rPr>
        <w:t>K</w:t>
      </w:r>
      <w:r w:rsidR="003746BC" w:rsidRPr="00377C1D">
        <w:rPr>
          <w:rFonts w:cstheme="minorHAnsi"/>
          <w:color w:val="000000"/>
          <w:sz w:val="13"/>
          <w:szCs w:val="13"/>
          <w:lang w:val="en-US"/>
        </w:rPr>
        <w:t xml:space="preserve">nowledge (2013) – Developed from work done by the Project Management Institute. </w:t>
      </w:r>
      <w:proofErr w:type="spellStart"/>
      <w:r w:rsidR="003746BC" w:rsidRPr="00377C1D">
        <w:rPr>
          <w:rFonts w:cstheme="minorHAnsi"/>
          <w:b/>
          <w:color w:val="000000"/>
          <w:sz w:val="13"/>
          <w:szCs w:val="13"/>
          <w:lang w:val="en-US"/>
        </w:rPr>
        <w:t>PMBoK</w:t>
      </w:r>
      <w:proofErr w:type="spellEnd"/>
      <w:r w:rsidR="003746BC" w:rsidRPr="00377C1D">
        <w:rPr>
          <w:rFonts w:cstheme="minorHAnsi"/>
          <w:color w:val="000000"/>
          <w:sz w:val="13"/>
          <w:szCs w:val="13"/>
          <w:lang w:val="en-US"/>
        </w:rPr>
        <w:t xml:space="preserve"> is used to help improve </w:t>
      </w:r>
      <w:r w:rsidR="003746BC" w:rsidRPr="00377C1D">
        <w:rPr>
          <w:rFonts w:cstheme="minorHAnsi"/>
          <w:b/>
          <w:color w:val="000000"/>
          <w:sz w:val="13"/>
          <w:szCs w:val="13"/>
          <w:lang w:val="en-US"/>
        </w:rPr>
        <w:t xml:space="preserve">project management </w:t>
      </w:r>
      <w:r w:rsidR="003746BC" w:rsidRPr="00377C1D">
        <w:rPr>
          <w:rFonts w:cstheme="minorHAnsi"/>
          <w:color w:val="000000"/>
          <w:sz w:val="13"/>
          <w:szCs w:val="13"/>
          <w:lang w:val="en-US"/>
        </w:rPr>
        <w:t xml:space="preserve">of projects.  It includes a separate extension </w:t>
      </w:r>
      <w:proofErr w:type="spellStart"/>
      <w:r w:rsidR="003746BC" w:rsidRPr="00377C1D">
        <w:rPr>
          <w:rFonts w:cstheme="minorHAnsi"/>
          <w:color w:val="000000"/>
          <w:sz w:val="13"/>
          <w:szCs w:val="13"/>
          <w:lang w:val="en-US"/>
        </w:rPr>
        <w:t>focussing</w:t>
      </w:r>
      <w:proofErr w:type="spellEnd"/>
      <w:r w:rsidR="003746BC" w:rsidRPr="00377C1D">
        <w:rPr>
          <w:rFonts w:cstheme="minorHAnsi"/>
          <w:color w:val="000000"/>
          <w:sz w:val="13"/>
          <w:szCs w:val="13"/>
          <w:lang w:val="en-US"/>
        </w:rPr>
        <w:t xml:space="preserve"> on </w:t>
      </w:r>
      <w:proofErr w:type="spellStart"/>
      <w:r w:rsidR="003746BC" w:rsidRPr="00377C1D">
        <w:rPr>
          <w:rFonts w:cstheme="minorHAnsi"/>
          <w:color w:val="000000"/>
          <w:sz w:val="13"/>
          <w:szCs w:val="13"/>
          <w:lang w:val="en-US"/>
        </w:rPr>
        <w:t>Software.</w:t>
      </w:r>
      <w:r w:rsidR="003746BC" w:rsidRPr="00377C1D">
        <w:rPr>
          <w:rFonts w:cstheme="minorHAnsi"/>
          <w:b/>
          <w:color w:val="8A2AAA"/>
          <w:sz w:val="13"/>
          <w:szCs w:val="13"/>
          <w:lang w:val="en-US"/>
        </w:rPr>
        <w:t>COBIT</w:t>
      </w:r>
      <w:proofErr w:type="spellEnd"/>
      <w:r w:rsidR="003746BC" w:rsidRPr="00377C1D">
        <w:rPr>
          <w:rFonts w:cstheme="minorHAnsi"/>
          <w:b/>
          <w:color w:val="8A2AAA"/>
          <w:sz w:val="13"/>
          <w:szCs w:val="13"/>
          <w:lang w:val="en-US"/>
        </w:rPr>
        <w:t xml:space="preserve"> </w:t>
      </w:r>
      <w:r w:rsidR="003746BC" w:rsidRPr="00377C1D">
        <w:rPr>
          <w:rFonts w:cstheme="minorHAnsi"/>
          <w:b/>
          <w:color w:val="000000"/>
          <w:sz w:val="13"/>
          <w:szCs w:val="13"/>
          <w:lang w:val="en-US"/>
        </w:rPr>
        <w:t>C</w:t>
      </w:r>
      <w:r w:rsidR="003746BC" w:rsidRPr="00377C1D">
        <w:rPr>
          <w:rFonts w:cstheme="minorHAnsi"/>
          <w:color w:val="000000"/>
          <w:sz w:val="13"/>
          <w:szCs w:val="13"/>
          <w:lang w:val="en-US"/>
        </w:rPr>
        <w:t xml:space="preserve">ontrol </w:t>
      </w:r>
      <w:proofErr w:type="spellStart"/>
      <w:r w:rsidR="003746BC" w:rsidRPr="00377C1D">
        <w:rPr>
          <w:rFonts w:cstheme="minorHAnsi"/>
          <w:b/>
          <w:color w:val="000000"/>
          <w:sz w:val="13"/>
          <w:szCs w:val="13"/>
          <w:lang w:val="en-US"/>
        </w:rPr>
        <w:t>OB</w:t>
      </w:r>
      <w:r w:rsidR="003746BC" w:rsidRPr="00377C1D">
        <w:rPr>
          <w:rFonts w:cstheme="minorHAnsi"/>
          <w:color w:val="000000"/>
          <w:sz w:val="13"/>
          <w:szCs w:val="13"/>
          <w:lang w:val="en-US"/>
        </w:rPr>
        <w:t>jectives</w:t>
      </w:r>
      <w:proofErr w:type="spellEnd"/>
      <w:r w:rsidR="003746BC" w:rsidRPr="00377C1D">
        <w:rPr>
          <w:rFonts w:cstheme="minorHAnsi"/>
          <w:color w:val="000000"/>
          <w:sz w:val="13"/>
          <w:szCs w:val="13"/>
          <w:lang w:val="en-US"/>
        </w:rPr>
        <w:t xml:space="preserve"> for </w:t>
      </w:r>
      <w:r w:rsidR="003746BC" w:rsidRPr="00377C1D">
        <w:rPr>
          <w:rFonts w:cstheme="minorHAnsi"/>
          <w:b/>
          <w:color w:val="000000"/>
          <w:sz w:val="13"/>
          <w:szCs w:val="13"/>
          <w:lang w:val="en-US"/>
        </w:rPr>
        <w:t>I</w:t>
      </w:r>
      <w:r w:rsidR="003746BC" w:rsidRPr="00377C1D">
        <w:rPr>
          <w:rFonts w:cstheme="minorHAnsi"/>
          <w:color w:val="000000"/>
          <w:sz w:val="13"/>
          <w:szCs w:val="13"/>
          <w:lang w:val="en-US"/>
        </w:rPr>
        <w:t xml:space="preserve">nformation and Related </w:t>
      </w:r>
      <w:r w:rsidR="003746BC" w:rsidRPr="00377C1D">
        <w:rPr>
          <w:rFonts w:cstheme="minorHAnsi"/>
          <w:b/>
          <w:color w:val="000000"/>
          <w:sz w:val="13"/>
          <w:szCs w:val="13"/>
          <w:lang w:val="en-US"/>
        </w:rPr>
        <w:t>T</w:t>
      </w:r>
      <w:r w:rsidR="003746BC" w:rsidRPr="00377C1D">
        <w:rPr>
          <w:rFonts w:cstheme="minorHAnsi"/>
          <w:color w:val="000000"/>
          <w:sz w:val="13"/>
          <w:szCs w:val="13"/>
          <w:lang w:val="en-US"/>
        </w:rPr>
        <w:t xml:space="preserve">echnologies (2012) - “aims to research, develop, publish and promote an authoritative, up-to-date international set of generally accepted </w:t>
      </w:r>
      <w:r w:rsidR="003746BC" w:rsidRPr="00377C1D">
        <w:rPr>
          <w:rFonts w:cstheme="minorHAnsi"/>
          <w:b/>
          <w:i/>
          <w:iCs/>
          <w:color w:val="0F7031"/>
          <w:sz w:val="13"/>
          <w:szCs w:val="13"/>
          <w:lang w:val="en-US"/>
        </w:rPr>
        <w:t>information technology control objectives for day-to-day use by business managers</w:t>
      </w:r>
      <w:r w:rsidR="003746BC" w:rsidRPr="00377C1D">
        <w:rPr>
          <w:rFonts w:cstheme="minorHAnsi"/>
          <w:color w:val="000000"/>
          <w:sz w:val="13"/>
          <w:szCs w:val="13"/>
          <w:lang w:val="en-US"/>
        </w:rPr>
        <w:t xml:space="preserve">, IT professionals and assurance professionals”.  </w:t>
      </w:r>
      <w:r w:rsidR="003746BC" w:rsidRPr="00377C1D">
        <w:rPr>
          <w:rFonts w:cstheme="minorHAnsi"/>
          <w:b/>
          <w:color w:val="000000"/>
          <w:sz w:val="13"/>
          <w:szCs w:val="13"/>
          <w:lang w:val="en-US"/>
        </w:rPr>
        <w:t>COBIT</w:t>
      </w:r>
      <w:r w:rsidR="003746BC" w:rsidRPr="00377C1D">
        <w:rPr>
          <w:rFonts w:cstheme="minorHAnsi"/>
          <w:color w:val="000000"/>
          <w:sz w:val="13"/>
          <w:szCs w:val="13"/>
          <w:lang w:val="en-US"/>
        </w:rPr>
        <w:t xml:space="preserve"> is a </w:t>
      </w:r>
      <w:r w:rsidR="003746BC" w:rsidRPr="00377C1D">
        <w:rPr>
          <w:rFonts w:cstheme="minorHAnsi"/>
          <w:b/>
          <w:color w:val="000000"/>
          <w:sz w:val="13"/>
          <w:szCs w:val="13"/>
          <w:lang w:val="en-US"/>
        </w:rPr>
        <w:t>governance</w:t>
      </w:r>
      <w:r w:rsidR="003746BC" w:rsidRPr="00377C1D">
        <w:rPr>
          <w:rFonts w:cstheme="minorHAnsi"/>
          <w:color w:val="000000"/>
          <w:sz w:val="13"/>
          <w:szCs w:val="13"/>
          <w:lang w:val="en-US"/>
        </w:rPr>
        <w:t xml:space="preserve"> methodology - helps </w:t>
      </w:r>
      <w:proofErr w:type="spellStart"/>
      <w:r w:rsidR="003746BC" w:rsidRPr="00377C1D">
        <w:rPr>
          <w:rFonts w:cstheme="minorHAnsi"/>
          <w:color w:val="000000"/>
          <w:sz w:val="13"/>
          <w:szCs w:val="13"/>
          <w:lang w:val="en-US"/>
        </w:rPr>
        <w:t>organisations</w:t>
      </w:r>
      <w:proofErr w:type="spellEnd"/>
      <w:r w:rsidR="003746BC" w:rsidRPr="00377C1D">
        <w:rPr>
          <w:rFonts w:cstheme="minorHAnsi"/>
          <w:color w:val="000000"/>
          <w:sz w:val="13"/>
          <w:szCs w:val="13"/>
          <w:lang w:val="en-US"/>
        </w:rPr>
        <w:t xml:space="preserve"> govern their projects, do self-assessment, and manage culture and “best practice” behaviour.</w:t>
      </w:r>
      <w:r w:rsidR="003746BC" w:rsidRPr="00377C1D">
        <w:rPr>
          <w:rFonts w:cstheme="minorHAnsi"/>
          <w:b/>
          <w:color w:val="8A2AAA"/>
          <w:sz w:val="13"/>
          <w:szCs w:val="13"/>
          <w:lang w:val="en-US"/>
        </w:rPr>
        <w:t xml:space="preserve">PRINCE2 </w:t>
      </w:r>
      <w:proofErr w:type="spellStart"/>
      <w:r w:rsidR="003746BC" w:rsidRPr="00377C1D">
        <w:rPr>
          <w:rFonts w:cstheme="minorHAnsi"/>
          <w:b/>
          <w:color w:val="000000"/>
          <w:sz w:val="13"/>
          <w:szCs w:val="13"/>
          <w:lang w:val="en-US"/>
        </w:rPr>
        <w:t>PR</w:t>
      </w:r>
      <w:r w:rsidR="003746BC" w:rsidRPr="00377C1D">
        <w:rPr>
          <w:rFonts w:cstheme="minorHAnsi"/>
          <w:color w:val="000000"/>
          <w:sz w:val="13"/>
          <w:szCs w:val="13"/>
          <w:lang w:val="en-US"/>
        </w:rPr>
        <w:t>ojects</w:t>
      </w:r>
      <w:proofErr w:type="spellEnd"/>
      <w:r w:rsidR="003746BC" w:rsidRPr="00377C1D">
        <w:rPr>
          <w:rFonts w:cstheme="minorHAnsi"/>
          <w:color w:val="000000"/>
          <w:sz w:val="13"/>
          <w:szCs w:val="13"/>
          <w:lang w:val="en-US"/>
        </w:rPr>
        <w:t xml:space="preserve"> </w:t>
      </w:r>
      <w:r w:rsidR="003746BC" w:rsidRPr="00377C1D">
        <w:rPr>
          <w:rFonts w:cstheme="minorHAnsi"/>
          <w:b/>
          <w:color w:val="000000"/>
          <w:sz w:val="13"/>
          <w:szCs w:val="13"/>
          <w:lang w:val="en-US"/>
        </w:rPr>
        <w:t>IN</w:t>
      </w:r>
      <w:r w:rsidR="003746BC" w:rsidRPr="00377C1D">
        <w:rPr>
          <w:rFonts w:cstheme="minorHAnsi"/>
          <w:color w:val="000000"/>
          <w:sz w:val="13"/>
          <w:szCs w:val="13"/>
          <w:lang w:val="en-US"/>
        </w:rPr>
        <w:t xml:space="preserve"> a </w:t>
      </w:r>
      <w:r w:rsidR="003746BC" w:rsidRPr="00377C1D">
        <w:rPr>
          <w:rFonts w:cstheme="minorHAnsi"/>
          <w:b/>
          <w:color w:val="000000"/>
          <w:sz w:val="13"/>
          <w:szCs w:val="13"/>
          <w:lang w:val="en-US"/>
        </w:rPr>
        <w:t>C</w:t>
      </w:r>
      <w:r w:rsidR="003746BC" w:rsidRPr="00377C1D">
        <w:rPr>
          <w:rFonts w:cstheme="minorHAnsi"/>
          <w:color w:val="000000"/>
          <w:sz w:val="13"/>
          <w:szCs w:val="13"/>
          <w:lang w:val="en-US"/>
        </w:rPr>
        <w:t xml:space="preserve">ontrolled </w:t>
      </w:r>
      <w:r w:rsidR="003746BC" w:rsidRPr="00377C1D">
        <w:rPr>
          <w:rFonts w:cstheme="minorHAnsi"/>
          <w:b/>
          <w:color w:val="000000"/>
          <w:sz w:val="13"/>
          <w:szCs w:val="13"/>
          <w:lang w:val="en-US"/>
        </w:rPr>
        <w:t>E</w:t>
      </w:r>
      <w:r w:rsidR="003746BC" w:rsidRPr="00377C1D">
        <w:rPr>
          <w:rFonts w:cstheme="minorHAnsi"/>
          <w:color w:val="000000"/>
          <w:sz w:val="13"/>
          <w:szCs w:val="13"/>
          <w:lang w:val="en-US"/>
        </w:rPr>
        <w:t xml:space="preserve">nvironment (2009) – Is a </w:t>
      </w:r>
      <w:r w:rsidR="003746BC" w:rsidRPr="00377C1D">
        <w:rPr>
          <w:rFonts w:cstheme="minorHAnsi"/>
          <w:b/>
          <w:i/>
          <w:iCs/>
          <w:color w:val="0F7031"/>
          <w:sz w:val="13"/>
          <w:szCs w:val="13"/>
          <w:lang w:val="en-US"/>
        </w:rPr>
        <w:t>project management methodology</w:t>
      </w:r>
      <w:r w:rsidR="003746BC" w:rsidRPr="00377C1D">
        <w:rPr>
          <w:rFonts w:cstheme="minorHAnsi"/>
          <w:color w:val="000000"/>
          <w:sz w:val="13"/>
          <w:szCs w:val="13"/>
          <w:lang w:val="en-US"/>
        </w:rPr>
        <w:t>, developed by the UK Government.</w:t>
      </w:r>
      <w:r w:rsidR="003746BC" w:rsidRPr="00377C1D">
        <w:rPr>
          <w:rFonts w:cstheme="minorHAnsi"/>
          <w:b/>
          <w:color w:val="000000"/>
          <w:sz w:val="13"/>
          <w:szCs w:val="13"/>
          <w:lang w:val="en-US"/>
        </w:rPr>
        <w:t>PRINCE2</w:t>
      </w:r>
      <w:r w:rsidR="003746BC" w:rsidRPr="00377C1D">
        <w:rPr>
          <w:rFonts w:cstheme="minorHAnsi"/>
          <w:color w:val="000000"/>
          <w:sz w:val="13"/>
          <w:szCs w:val="13"/>
          <w:lang w:val="en-US"/>
        </w:rPr>
        <w:t xml:space="preserve"> is a variant </w:t>
      </w:r>
      <w:r w:rsidR="003746BC" w:rsidRPr="00377C1D">
        <w:rPr>
          <w:rFonts w:cstheme="minorHAnsi"/>
          <w:b/>
          <w:color w:val="000000"/>
          <w:sz w:val="13"/>
          <w:szCs w:val="13"/>
          <w:lang w:val="en-US"/>
        </w:rPr>
        <w:t xml:space="preserve">project management </w:t>
      </w:r>
      <w:r w:rsidR="003746BC" w:rsidRPr="00377C1D">
        <w:rPr>
          <w:rFonts w:cstheme="minorHAnsi"/>
          <w:color w:val="000000"/>
          <w:sz w:val="13"/>
          <w:szCs w:val="13"/>
          <w:lang w:val="en-US"/>
        </w:rPr>
        <w:t>methodology - helps improve project management of projects.</w:t>
      </w:r>
      <w:r w:rsidR="00E07D2A" w:rsidRPr="00377C1D">
        <w:rPr>
          <w:rFonts w:cstheme="minorHAnsi"/>
          <w:sz w:val="13"/>
          <w:szCs w:val="13"/>
        </w:rPr>
        <w:t xml:space="preserve"> </w:t>
      </w:r>
      <w:r w:rsidR="00E07D2A" w:rsidRPr="00377C1D">
        <w:rPr>
          <w:rFonts w:cstheme="minorHAnsi"/>
          <w:b/>
          <w:color w:val="1F497D" w:themeColor="text2"/>
          <w:sz w:val="13"/>
          <w:szCs w:val="13"/>
          <w:lang w:val="en-US"/>
        </w:rPr>
        <w:t>质量管理的假设</w:t>
      </w:r>
      <w:r w:rsidR="00E07D2A" w:rsidRPr="00377C1D">
        <w:rPr>
          <w:rFonts w:cstheme="minorHAnsi"/>
          <w:color w:val="000000"/>
          <w:sz w:val="13"/>
          <w:szCs w:val="13"/>
          <w:lang w:val="en-US"/>
        </w:rPr>
        <w:t>客户满意度是项目成功的关键因素。</w:t>
      </w:r>
      <w:r w:rsidR="00E07D2A" w:rsidRPr="00377C1D">
        <w:rPr>
          <w:rFonts w:cstheme="minorHAnsi"/>
          <w:color w:val="000000"/>
          <w:sz w:val="13"/>
          <w:szCs w:val="13"/>
          <w:lang w:val="en-US"/>
        </w:rPr>
        <w:t xml:space="preserve"> </w:t>
      </w:r>
      <w:r w:rsidR="00E07D2A" w:rsidRPr="00377C1D">
        <w:rPr>
          <w:rFonts w:cstheme="minorHAnsi"/>
          <w:color w:val="000000"/>
          <w:sz w:val="13"/>
          <w:szCs w:val="13"/>
          <w:lang w:val="en-US"/>
        </w:rPr>
        <w:t>客户满意度可以描述为符合要求和适用性。最好是计划质量并防止发生缺陷和错误，而不是在检查过程中发现错误。</w:t>
      </w:r>
      <w:r w:rsidR="00E07D2A" w:rsidRPr="00377C1D">
        <w:rPr>
          <w:rFonts w:cstheme="minorHAnsi"/>
          <w:color w:val="000000"/>
          <w:sz w:val="13"/>
          <w:szCs w:val="13"/>
          <w:lang w:val="en-US"/>
        </w:rPr>
        <w:t>Deming</w:t>
      </w:r>
      <w:r w:rsidR="00E07D2A" w:rsidRPr="00377C1D">
        <w:rPr>
          <w:rFonts w:cstheme="minorHAnsi"/>
          <w:color w:val="000000"/>
          <w:sz w:val="13"/>
          <w:szCs w:val="13"/>
          <w:lang w:val="en-US"/>
        </w:rPr>
        <w:t>和</w:t>
      </w:r>
      <w:r w:rsidR="00E07D2A" w:rsidRPr="00377C1D">
        <w:rPr>
          <w:rFonts w:cstheme="minorHAnsi"/>
          <w:color w:val="000000"/>
          <w:sz w:val="13"/>
          <w:szCs w:val="13"/>
          <w:lang w:val="en-US"/>
        </w:rPr>
        <w:t>Shewhart</w:t>
      </w:r>
      <w:r w:rsidR="00E07D2A" w:rsidRPr="00377C1D">
        <w:rPr>
          <w:rFonts w:cstheme="minorHAnsi"/>
          <w:color w:val="000000"/>
          <w:sz w:val="13"/>
          <w:szCs w:val="13"/>
          <w:lang w:val="en-US"/>
        </w:rPr>
        <w:t>定义的计划</w:t>
      </w:r>
      <w:r w:rsidR="00E07D2A" w:rsidRPr="00377C1D">
        <w:rPr>
          <w:rFonts w:cstheme="minorHAnsi"/>
          <w:color w:val="000000"/>
          <w:sz w:val="13"/>
          <w:szCs w:val="13"/>
          <w:lang w:val="en-US"/>
        </w:rPr>
        <w:t xml:space="preserve"> - </w:t>
      </w:r>
      <w:r w:rsidR="00E07D2A" w:rsidRPr="00377C1D">
        <w:rPr>
          <w:rFonts w:cstheme="minorHAnsi"/>
          <w:color w:val="000000"/>
          <w:sz w:val="13"/>
          <w:szCs w:val="13"/>
          <w:lang w:val="en-US"/>
        </w:rPr>
        <w:t>执行</w:t>
      </w:r>
      <w:r w:rsidR="00E07D2A" w:rsidRPr="00377C1D">
        <w:rPr>
          <w:rFonts w:cstheme="minorHAnsi"/>
          <w:color w:val="000000"/>
          <w:sz w:val="13"/>
          <w:szCs w:val="13"/>
          <w:lang w:val="en-US"/>
        </w:rPr>
        <w:t xml:space="preserve"> - </w:t>
      </w:r>
      <w:r w:rsidR="00E07D2A" w:rsidRPr="00377C1D">
        <w:rPr>
          <w:rFonts w:cstheme="minorHAnsi"/>
          <w:color w:val="000000"/>
          <w:sz w:val="13"/>
          <w:szCs w:val="13"/>
          <w:lang w:val="en-US"/>
        </w:rPr>
        <w:t>检查</w:t>
      </w:r>
      <w:r w:rsidR="00E07D2A" w:rsidRPr="00377C1D">
        <w:rPr>
          <w:rFonts w:cstheme="minorHAnsi"/>
          <w:color w:val="000000"/>
          <w:sz w:val="13"/>
          <w:szCs w:val="13"/>
          <w:lang w:val="en-US"/>
        </w:rPr>
        <w:t xml:space="preserve"> - </w:t>
      </w:r>
      <w:r w:rsidR="00E07D2A" w:rsidRPr="00377C1D">
        <w:rPr>
          <w:rFonts w:cstheme="minorHAnsi"/>
          <w:color w:val="000000"/>
          <w:sz w:val="13"/>
          <w:szCs w:val="13"/>
          <w:lang w:val="en-US"/>
        </w:rPr>
        <w:t>行动是质量改进的坚实基础，但在质量流程中没有明确定义大部分质量投资来自组织。质量流程和程序</w:t>
      </w:r>
      <w:r w:rsidR="00E07D2A" w:rsidRPr="00377C1D">
        <w:rPr>
          <w:rFonts w:cstheme="minorHAnsi"/>
          <w:color w:val="000000"/>
          <w:sz w:val="13"/>
          <w:szCs w:val="13"/>
          <w:lang w:val="en-US"/>
        </w:rPr>
        <w:t xml:space="preserve"> - </w:t>
      </w:r>
      <w:r w:rsidR="00E07D2A" w:rsidRPr="00377C1D">
        <w:rPr>
          <w:rFonts w:cstheme="minorHAnsi"/>
          <w:color w:val="000000"/>
          <w:sz w:val="13"/>
          <w:szCs w:val="13"/>
          <w:lang w:val="en-US"/>
        </w:rPr>
        <w:t>认证</w:t>
      </w:r>
      <w:r w:rsidR="00E07D2A" w:rsidRPr="00377C1D">
        <w:rPr>
          <w:rFonts w:cstheme="minorHAnsi"/>
          <w:color w:val="000000"/>
          <w:sz w:val="13"/>
          <w:szCs w:val="13"/>
          <w:lang w:val="en-US"/>
        </w:rPr>
        <w:t xml:space="preserve"> - </w:t>
      </w:r>
      <w:r w:rsidR="00E07D2A" w:rsidRPr="00377C1D">
        <w:rPr>
          <w:rFonts w:cstheme="minorHAnsi"/>
          <w:color w:val="000000"/>
          <w:sz w:val="13"/>
          <w:szCs w:val="13"/>
          <w:lang w:val="en-US"/>
        </w:rPr>
        <w:t>对专有方法的投资（</w:t>
      </w:r>
      <w:r w:rsidR="00E07D2A" w:rsidRPr="00377C1D">
        <w:rPr>
          <w:rFonts w:cstheme="minorHAnsi"/>
          <w:color w:val="000000"/>
          <w:sz w:val="13"/>
          <w:szCs w:val="13"/>
          <w:lang w:val="en-US"/>
        </w:rPr>
        <w:t>TQM</w:t>
      </w:r>
      <w:r w:rsidR="00E07D2A" w:rsidRPr="00377C1D">
        <w:rPr>
          <w:rFonts w:cstheme="minorHAnsi"/>
          <w:color w:val="000000"/>
          <w:sz w:val="13"/>
          <w:szCs w:val="13"/>
          <w:lang w:val="en-US"/>
        </w:rPr>
        <w:t>或六西格玛）</w:t>
      </w:r>
      <w:r w:rsidR="00E07D2A" w:rsidRPr="00377C1D">
        <w:rPr>
          <w:rFonts w:cstheme="minorHAnsi"/>
          <w:color w:val="000000"/>
          <w:sz w:val="13"/>
          <w:szCs w:val="13"/>
          <w:lang w:val="en-US"/>
        </w:rPr>
        <w:t xml:space="preserve"> - </w:t>
      </w:r>
      <w:r w:rsidR="00E07D2A" w:rsidRPr="00377C1D">
        <w:rPr>
          <w:rFonts w:cstheme="minorHAnsi"/>
          <w:color w:val="000000"/>
          <w:sz w:val="13"/>
          <w:szCs w:val="13"/>
          <w:lang w:val="en-US"/>
        </w:rPr>
        <w:t>质量审核</w:t>
      </w:r>
      <w:r w:rsidR="00E07D2A" w:rsidRPr="00377C1D">
        <w:rPr>
          <w:rFonts w:cstheme="minorHAnsi"/>
          <w:color w:val="000000"/>
          <w:sz w:val="13"/>
          <w:szCs w:val="13"/>
          <w:lang w:val="en-US"/>
        </w:rPr>
        <w:t xml:space="preserve"> - </w:t>
      </w:r>
      <w:r w:rsidR="00E07D2A" w:rsidRPr="00377C1D">
        <w:rPr>
          <w:rFonts w:cstheme="minorHAnsi"/>
          <w:color w:val="000000"/>
          <w:sz w:val="13"/>
          <w:szCs w:val="13"/>
          <w:lang w:val="en-US"/>
        </w:rPr>
        <w:t>是组织的责任。</w:t>
      </w:r>
      <w:r w:rsidR="00E07D2A" w:rsidRPr="00377C1D">
        <w:rPr>
          <w:rFonts w:cstheme="minorHAnsi"/>
          <w:color w:val="000000"/>
          <w:sz w:val="13"/>
          <w:szCs w:val="13"/>
          <w:lang w:val="en-US"/>
        </w:rPr>
        <w:t xml:space="preserve"> </w:t>
      </w:r>
      <w:r w:rsidR="00E07D2A" w:rsidRPr="00377C1D">
        <w:rPr>
          <w:rFonts w:cstheme="minorHAnsi"/>
          <w:color w:val="000000"/>
          <w:sz w:val="13"/>
          <w:szCs w:val="13"/>
          <w:lang w:val="en-US"/>
        </w:rPr>
        <w:t>项目有责任遵循这些流程。</w:t>
      </w:r>
      <w:r w:rsidR="009438DB" w:rsidRPr="00377C1D">
        <w:rPr>
          <w:rFonts w:cstheme="minorHAnsi"/>
          <w:color w:val="000000"/>
          <w:sz w:val="13"/>
          <w:szCs w:val="13"/>
          <w:lang w:val="en-US"/>
        </w:rPr>
        <w:t>我们管理质量的方式不同</w:t>
      </w:r>
      <w:r w:rsidR="009438DB" w:rsidRPr="00377C1D">
        <w:rPr>
          <w:rFonts w:cstheme="minorHAnsi"/>
          <w:b/>
          <w:color w:val="1F497D" w:themeColor="text2"/>
          <w:sz w:val="13"/>
          <w:szCs w:val="13"/>
          <w:lang w:val="en-US"/>
        </w:rPr>
        <w:t>Pro-active Approaches:</w:t>
      </w:r>
      <w:r w:rsidR="009438DB" w:rsidRPr="00377C1D">
        <w:rPr>
          <w:rFonts w:cstheme="minorHAnsi"/>
          <w:color w:val="000000"/>
          <w:sz w:val="13"/>
          <w:szCs w:val="13"/>
          <w:lang w:val="en-US"/>
        </w:rPr>
        <w:t xml:space="preserve"> </w:t>
      </w:r>
      <w:r w:rsidR="009438DB" w:rsidRPr="00377C1D">
        <w:rPr>
          <w:rFonts w:cstheme="minorHAnsi"/>
          <w:color w:val="000000"/>
          <w:sz w:val="13"/>
          <w:szCs w:val="13"/>
          <w:lang w:val="en-US"/>
        </w:rPr>
        <w:t>规划流程和产品说明标准和模板流程和产品指标通讯报告</w:t>
      </w:r>
      <w:r w:rsidR="009438DB" w:rsidRPr="00377C1D">
        <w:rPr>
          <w:rFonts w:cstheme="minorHAnsi"/>
          <w:b/>
          <w:color w:val="1F497D" w:themeColor="text2"/>
          <w:sz w:val="13"/>
          <w:szCs w:val="13"/>
          <w:lang w:val="en-US"/>
        </w:rPr>
        <w:t>Re-active Approaches</w:t>
      </w:r>
      <w:r w:rsidR="009438DB" w:rsidRPr="00377C1D">
        <w:rPr>
          <w:rFonts w:cstheme="minorHAnsi"/>
          <w:color w:val="000000"/>
          <w:sz w:val="13"/>
          <w:szCs w:val="13"/>
          <w:lang w:val="en-US"/>
        </w:rPr>
        <w:t>测试</w:t>
      </w:r>
      <w:r w:rsidR="009438DB" w:rsidRPr="00377C1D">
        <w:rPr>
          <w:rFonts w:cstheme="minorHAnsi"/>
          <w:color w:val="000000"/>
          <w:sz w:val="13"/>
          <w:szCs w:val="13"/>
          <w:lang w:val="en-US"/>
        </w:rPr>
        <w:t xml:space="preserve"> - </w:t>
      </w:r>
      <w:r w:rsidR="009438DB" w:rsidRPr="00377C1D">
        <w:rPr>
          <w:rFonts w:cstheme="minorHAnsi"/>
          <w:color w:val="000000"/>
          <w:sz w:val="13"/>
          <w:szCs w:val="13"/>
          <w:lang w:val="en-US"/>
        </w:rPr>
        <w:t>只是管理质量的一种方式评论，检查和演练缺陷和问题跟踪与软件</w:t>
      </w:r>
      <w:r w:rsidR="002F2FAD" w:rsidRPr="00377C1D">
        <w:rPr>
          <w:rFonts w:cstheme="minorHAnsi"/>
          <w:color w:val="000000"/>
          <w:sz w:val="13"/>
          <w:szCs w:val="13"/>
          <w:lang w:val="en-US"/>
        </w:rPr>
        <w:t xml:space="preserve"> </w:t>
      </w:r>
      <w:r w:rsidR="009438DB" w:rsidRPr="00377C1D">
        <w:rPr>
          <w:rFonts w:cstheme="minorHAnsi"/>
          <w:b/>
          <w:color w:val="1F497D" w:themeColor="text2"/>
          <w:sz w:val="13"/>
          <w:szCs w:val="13"/>
          <w:lang w:val="en-US"/>
        </w:rPr>
        <w:t>质量因素的比较</w:t>
      </w:r>
      <w:r w:rsidR="002F2FAD" w:rsidRPr="00377C1D">
        <w:rPr>
          <w:rFonts w:cstheme="minorHAnsi"/>
          <w:b/>
          <w:color w:val="1F497D" w:themeColor="text2"/>
          <w:sz w:val="13"/>
          <w:szCs w:val="13"/>
          <w:lang w:val="en-US"/>
        </w:rPr>
        <w:t>质量标准存在风险的指标</w:t>
      </w:r>
      <w:r w:rsidR="002F2FAD" w:rsidRPr="00377C1D">
        <w:rPr>
          <w:rFonts w:cstheme="minorHAnsi"/>
          <w:b/>
          <w:color w:val="1F497D" w:themeColor="text2"/>
          <w:sz w:val="13"/>
          <w:szCs w:val="13"/>
          <w:lang w:val="en-US"/>
        </w:rPr>
        <w:t xml:space="preserve">: </w:t>
      </w:r>
      <w:r w:rsidR="002F2FAD" w:rsidRPr="00377C1D">
        <w:rPr>
          <w:rFonts w:cstheme="minorHAnsi"/>
          <w:color w:val="000000"/>
          <w:sz w:val="13"/>
          <w:szCs w:val="13"/>
          <w:highlight w:val="yellow"/>
          <w:lang w:val="en-US"/>
        </w:rPr>
        <w:t>领导指标</w:t>
      </w:r>
      <w:r w:rsidR="002F2FAD" w:rsidRPr="00377C1D">
        <w:rPr>
          <w:rFonts w:cstheme="minorHAnsi"/>
          <w:color w:val="000000"/>
          <w:sz w:val="13"/>
          <w:szCs w:val="13"/>
          <w:highlight w:val="yellow"/>
          <w:lang w:val="en-US"/>
        </w:rPr>
        <w:t>(LEAD INDICATORS</w:t>
      </w:r>
      <w:r w:rsidR="002F2FAD" w:rsidRPr="00377C1D">
        <w:rPr>
          <w:rFonts w:cstheme="minorHAnsi"/>
          <w:color w:val="000000"/>
          <w:sz w:val="13"/>
          <w:szCs w:val="13"/>
          <w:lang w:val="en-US"/>
        </w:rPr>
        <w:t>)</w:t>
      </w:r>
      <w:r w:rsidR="002F2FAD" w:rsidRPr="00377C1D">
        <w:rPr>
          <w:rFonts w:cstheme="minorHAnsi"/>
          <w:color w:val="000000"/>
          <w:sz w:val="13"/>
          <w:szCs w:val="13"/>
          <w:lang w:val="en-US"/>
        </w:rPr>
        <w:t>没有实施计划或计划没有独立审查缺乏流程（甚至可以识别非正式流程）没有编码标准与客户和最终用户的不经常联系团队成员之间没有问责制或无法表达他们的贡献无法证明进展意外风险正在实现团队成员只能独立工作，没有或很少有同行评审很多技术</w:t>
      </w:r>
      <w:r w:rsidR="002F2FAD" w:rsidRPr="00377C1D">
        <w:rPr>
          <w:rFonts w:cstheme="minorHAnsi"/>
          <w:color w:val="000000"/>
          <w:sz w:val="13"/>
          <w:szCs w:val="13"/>
          <w:lang w:val="en-US"/>
        </w:rPr>
        <w:t>“</w:t>
      </w:r>
      <w:r w:rsidR="002F2FAD" w:rsidRPr="00377C1D">
        <w:rPr>
          <w:rFonts w:cstheme="minorHAnsi"/>
          <w:color w:val="000000"/>
          <w:sz w:val="13"/>
          <w:szCs w:val="13"/>
          <w:lang w:val="en-US"/>
        </w:rPr>
        <w:t>解决方法</w:t>
      </w:r>
      <w:r w:rsidR="002F2FAD" w:rsidRPr="00377C1D">
        <w:rPr>
          <w:rFonts w:cstheme="minorHAnsi"/>
          <w:color w:val="000000"/>
          <w:sz w:val="13"/>
          <w:szCs w:val="13"/>
          <w:lang w:val="en-US"/>
        </w:rPr>
        <w:t>”</w:t>
      </w:r>
      <w:r w:rsidR="002F2FAD" w:rsidRPr="00377C1D">
        <w:rPr>
          <w:rFonts w:cstheme="minorHAnsi"/>
          <w:color w:val="000000"/>
          <w:sz w:val="13"/>
          <w:szCs w:val="13"/>
          <w:lang w:val="en-US"/>
        </w:rPr>
        <w:t>参与项目角色之间的关键依赖关系不足专业知识不足或所有必要的人都没有提供意见</w:t>
      </w:r>
      <w:r w:rsidR="002F2FAD" w:rsidRPr="00377C1D">
        <w:rPr>
          <w:rFonts w:cstheme="minorHAnsi"/>
          <w:color w:val="000000"/>
          <w:sz w:val="13"/>
          <w:szCs w:val="13"/>
          <w:highlight w:val="yellow"/>
          <w:lang w:val="en-US"/>
        </w:rPr>
        <w:t>LAG</w:t>
      </w:r>
      <w:r w:rsidR="002F2FAD" w:rsidRPr="00377C1D">
        <w:rPr>
          <w:rFonts w:cstheme="minorHAnsi"/>
          <w:color w:val="000000"/>
          <w:sz w:val="13"/>
          <w:szCs w:val="13"/>
          <w:highlight w:val="yellow"/>
          <w:lang w:val="en-US"/>
        </w:rPr>
        <w:t>指标</w:t>
      </w:r>
      <w:r w:rsidR="002F2FAD" w:rsidRPr="00377C1D">
        <w:rPr>
          <w:rFonts w:cstheme="minorHAnsi"/>
          <w:color w:val="000000"/>
          <w:sz w:val="13"/>
          <w:szCs w:val="13"/>
          <w:lang w:val="en-US"/>
        </w:rPr>
        <w:t>系统不稳定（小变化具有广泛影响）无法证明进展用户只能发现缺陷缺陷需要很长时间才能纠正</w:t>
      </w:r>
      <w:r w:rsidR="000B582D" w:rsidRPr="00377C1D">
        <w:rPr>
          <w:rFonts w:cstheme="minorHAnsi"/>
          <w:color w:val="000000"/>
          <w:sz w:val="13"/>
          <w:szCs w:val="13"/>
          <w:lang w:val="en-US"/>
        </w:rPr>
        <w:t xml:space="preserve">. Quality is a </w:t>
      </w:r>
      <w:r w:rsidR="000B582D" w:rsidRPr="00377C1D">
        <w:rPr>
          <w:rFonts w:cstheme="minorHAnsi"/>
          <w:b/>
          <w:color w:val="0000FF"/>
          <w:sz w:val="13"/>
          <w:szCs w:val="13"/>
          <w:lang w:val="en-US"/>
        </w:rPr>
        <w:t xml:space="preserve">whole-team </w:t>
      </w:r>
      <w:proofErr w:type="spellStart"/>
      <w:r w:rsidR="000B582D" w:rsidRPr="00377C1D">
        <w:rPr>
          <w:rFonts w:cstheme="minorHAnsi"/>
          <w:b/>
          <w:color w:val="0000FF"/>
          <w:sz w:val="13"/>
          <w:szCs w:val="13"/>
          <w:lang w:val="en-US"/>
        </w:rPr>
        <w:t>responsibility</w:t>
      </w:r>
      <w:r w:rsidR="000B582D" w:rsidRPr="00377C1D">
        <w:rPr>
          <w:rFonts w:cstheme="minorHAnsi"/>
          <w:color w:val="000000"/>
          <w:sz w:val="13"/>
          <w:szCs w:val="13"/>
          <w:lang w:val="en-US"/>
        </w:rPr>
        <w:t>The</w:t>
      </w:r>
      <w:proofErr w:type="spellEnd"/>
      <w:r w:rsidR="000B582D" w:rsidRPr="00377C1D">
        <w:rPr>
          <w:rFonts w:cstheme="minorHAnsi"/>
          <w:color w:val="000000"/>
          <w:sz w:val="13"/>
          <w:szCs w:val="13"/>
          <w:lang w:val="en-US"/>
        </w:rPr>
        <w:t xml:space="preserve"> </w:t>
      </w:r>
      <w:r w:rsidR="000B582D" w:rsidRPr="00377C1D">
        <w:rPr>
          <w:rFonts w:cstheme="minorHAnsi"/>
          <w:b/>
          <w:color w:val="0000FF"/>
          <w:sz w:val="13"/>
          <w:szCs w:val="13"/>
          <w:lang w:val="en-US"/>
        </w:rPr>
        <w:t xml:space="preserve">concept of “done” </w:t>
      </w:r>
      <w:r w:rsidR="000B582D" w:rsidRPr="00377C1D">
        <w:rPr>
          <w:rFonts w:cstheme="minorHAnsi"/>
          <w:color w:val="000000"/>
          <w:sz w:val="13"/>
          <w:szCs w:val="13"/>
          <w:lang w:val="en-US"/>
        </w:rPr>
        <w:t xml:space="preserve">is fundamental to quality development </w:t>
      </w:r>
      <w:r w:rsidR="000B582D" w:rsidRPr="00377C1D">
        <w:rPr>
          <w:rFonts w:cstheme="minorHAnsi"/>
          <w:b/>
          <w:color w:val="144565"/>
          <w:sz w:val="13"/>
          <w:szCs w:val="13"/>
          <w:lang w:val="en-US"/>
        </w:rPr>
        <w:t>Testing is integral to the process</w:t>
      </w:r>
      <w:r w:rsidR="000B582D" w:rsidRPr="00377C1D">
        <w:rPr>
          <w:rFonts w:cstheme="minorHAnsi"/>
          <w:color w:val="000000"/>
          <w:sz w:val="13"/>
          <w:szCs w:val="13"/>
          <w:lang w:val="en-US"/>
        </w:rPr>
        <w:t xml:space="preserve"> rather than something that is left until later Testing is automated, but this is not the only form of testing </w:t>
      </w:r>
      <w:r w:rsidR="000B582D" w:rsidRPr="00377C1D">
        <w:rPr>
          <w:rFonts w:cstheme="minorHAnsi"/>
          <w:color w:val="144565"/>
          <w:sz w:val="13"/>
          <w:szCs w:val="13"/>
          <w:lang w:val="en-US"/>
        </w:rPr>
        <w:t xml:space="preserve">Continuous integration </w:t>
      </w:r>
      <w:r w:rsidR="000B582D" w:rsidRPr="00377C1D">
        <w:rPr>
          <w:rFonts w:cstheme="minorHAnsi"/>
          <w:b/>
          <w:color w:val="1F497D" w:themeColor="text2"/>
          <w:sz w:val="13"/>
          <w:szCs w:val="13"/>
        </w:rPr>
        <w:t>Relationship between “done” and “conditions of satisfaction”</w:t>
      </w:r>
      <w:r w:rsidR="000B582D" w:rsidRPr="00377C1D">
        <w:rPr>
          <w:rFonts w:cstheme="minorHAnsi"/>
          <w:color w:val="000000"/>
          <w:sz w:val="13"/>
          <w:szCs w:val="13"/>
          <w:lang w:val="en-US"/>
        </w:rPr>
        <w:t xml:space="preserve">Definition of “done” (DoD) is a special set of conditions which is applied to every user story before any story is considered </w:t>
      </w:r>
      <w:proofErr w:type="spellStart"/>
      <w:r w:rsidR="000B582D" w:rsidRPr="00377C1D">
        <w:rPr>
          <w:rFonts w:cstheme="minorHAnsi"/>
          <w:color w:val="000000"/>
          <w:sz w:val="13"/>
          <w:szCs w:val="13"/>
          <w:lang w:val="en-US"/>
        </w:rPr>
        <w:t>complete“Conditions</w:t>
      </w:r>
      <w:proofErr w:type="spellEnd"/>
      <w:r w:rsidR="000B582D" w:rsidRPr="00377C1D">
        <w:rPr>
          <w:rFonts w:cstheme="minorHAnsi"/>
          <w:color w:val="000000"/>
          <w:sz w:val="13"/>
          <w:szCs w:val="13"/>
          <w:lang w:val="en-US"/>
        </w:rPr>
        <w:t xml:space="preserve"> of Satisfaction” (COS) are specific to an individual user story</w:t>
      </w:r>
      <w:r w:rsidR="000B582D" w:rsidRPr="00377C1D">
        <w:rPr>
          <w:rFonts w:cstheme="minorHAnsi"/>
          <w:b/>
          <w:color w:val="1F497D" w:themeColor="text2"/>
          <w:sz w:val="13"/>
          <w:szCs w:val="13"/>
          <w:lang w:val="en-US"/>
        </w:rPr>
        <w:t>在迭代中自动化</w:t>
      </w:r>
      <w:r w:rsidR="000B582D" w:rsidRPr="00377C1D">
        <w:rPr>
          <w:rFonts w:cstheme="minorHAnsi"/>
          <w:b/>
          <w:color w:val="0000FF"/>
          <w:sz w:val="13"/>
          <w:szCs w:val="13"/>
          <w:lang w:val="en-US"/>
        </w:rPr>
        <w:t>:</w:t>
      </w:r>
      <w:r w:rsidR="000B582D" w:rsidRPr="00377C1D">
        <w:rPr>
          <w:rFonts w:cstheme="minorHAnsi"/>
          <w:sz w:val="13"/>
          <w:szCs w:val="13"/>
          <w:lang w:val="en-US"/>
        </w:rPr>
        <w:t>快速提供价值依赖于自动化测试提供对产品状态和过程的深入了解尽早自动化测试</w:t>
      </w:r>
      <w:r w:rsidR="000B582D" w:rsidRPr="00377C1D">
        <w:rPr>
          <w:rFonts w:cstheme="minorHAnsi"/>
          <w:sz w:val="13"/>
          <w:szCs w:val="13"/>
          <w:lang w:val="en-US"/>
        </w:rPr>
        <w:t xml:space="preserve"> - </w:t>
      </w:r>
      <w:r w:rsidR="000B582D" w:rsidRPr="00377C1D">
        <w:rPr>
          <w:rFonts w:cstheme="minorHAnsi"/>
          <w:sz w:val="13"/>
          <w:szCs w:val="13"/>
          <w:lang w:val="en-US"/>
        </w:rPr>
        <w:t>始终在编写代码的同一迭代中改造自动化测试很困难</w:t>
      </w:r>
      <w:r w:rsidR="000B582D" w:rsidRPr="00377C1D">
        <w:rPr>
          <w:rFonts w:cstheme="minorHAnsi"/>
          <w:color w:val="0000FF"/>
          <w:sz w:val="13"/>
          <w:szCs w:val="13"/>
          <w:lang w:val="en-US"/>
        </w:rPr>
        <w:t>,</w:t>
      </w:r>
      <w:r w:rsidR="000B582D" w:rsidRPr="00377C1D">
        <w:rPr>
          <w:rFonts w:cstheme="minorHAnsi"/>
          <w:sz w:val="13"/>
          <w:szCs w:val="13"/>
          <w:lang w:val="en-US"/>
        </w:rPr>
        <w:t>尽早添加意味着测试设计可能会影响产品的设计</w:t>
      </w:r>
      <w:r w:rsidR="00A20C7B" w:rsidRPr="00377C1D">
        <w:rPr>
          <w:rFonts w:cstheme="minorHAnsi"/>
          <w:sz w:val="13"/>
          <w:szCs w:val="13"/>
          <w:lang w:val="en-US"/>
        </w:rPr>
        <w:t>.</w:t>
      </w:r>
      <w:r w:rsidR="00A20C7B" w:rsidRPr="00377C1D">
        <w:rPr>
          <w:rFonts w:cstheme="minorHAnsi"/>
          <w:sz w:val="13"/>
          <w:szCs w:val="13"/>
        </w:rPr>
        <w:t xml:space="preserve"> </w:t>
      </w:r>
      <w:r w:rsidR="00A20C7B" w:rsidRPr="00377C1D">
        <w:rPr>
          <w:rFonts w:cstheme="minorHAnsi"/>
          <w:b/>
          <w:color w:val="1F497D" w:themeColor="text2"/>
          <w:sz w:val="13"/>
          <w:szCs w:val="13"/>
          <w:lang w:val="en-US"/>
        </w:rPr>
        <w:t>PMBOK Quality Management:</w:t>
      </w:r>
      <w:r w:rsidR="00A20C7B" w:rsidRPr="00377C1D">
        <w:rPr>
          <w:rFonts w:cstheme="minorHAnsi"/>
          <w:sz w:val="13"/>
          <w:szCs w:val="13"/>
        </w:rPr>
        <w:t xml:space="preserve"> </w:t>
      </w:r>
      <w:r w:rsidR="00A20C7B" w:rsidRPr="00377C1D">
        <w:rPr>
          <w:rFonts w:cstheme="minorHAnsi"/>
          <w:sz w:val="13"/>
          <w:szCs w:val="13"/>
          <w:lang w:val="en-US"/>
        </w:rPr>
        <w:t>Plan for Quality,</w:t>
      </w:r>
      <w:r w:rsidR="00A20C7B" w:rsidRPr="00377C1D">
        <w:rPr>
          <w:rFonts w:cstheme="minorHAnsi"/>
          <w:sz w:val="13"/>
          <w:szCs w:val="13"/>
        </w:rPr>
        <w:t xml:space="preserve"> </w:t>
      </w:r>
      <w:r w:rsidR="00A20C7B" w:rsidRPr="00377C1D">
        <w:rPr>
          <w:rFonts w:cstheme="minorHAnsi"/>
          <w:sz w:val="13"/>
          <w:szCs w:val="13"/>
          <w:lang w:val="en-US"/>
        </w:rPr>
        <w:t>Perform Quality Assurance,</w:t>
      </w:r>
      <w:r w:rsidR="00A20C7B" w:rsidRPr="00377C1D">
        <w:rPr>
          <w:rFonts w:cstheme="minorHAnsi"/>
          <w:sz w:val="13"/>
          <w:szCs w:val="13"/>
        </w:rPr>
        <w:t xml:space="preserve"> </w:t>
      </w:r>
      <w:r w:rsidR="00A20C7B" w:rsidRPr="00377C1D">
        <w:rPr>
          <w:rFonts w:cstheme="minorHAnsi"/>
          <w:sz w:val="13"/>
          <w:szCs w:val="13"/>
          <w:lang w:val="en-US"/>
        </w:rPr>
        <w:t>Perform Quality Control</w:t>
      </w:r>
      <w:r w:rsidR="00736DB8" w:rsidRPr="00377C1D">
        <w:rPr>
          <w:rFonts w:cstheme="minorHAnsi"/>
          <w:sz w:val="13"/>
          <w:szCs w:val="13"/>
          <w:lang w:val="en-US"/>
        </w:rPr>
        <w:t>.</w:t>
      </w:r>
      <w:r w:rsidR="00736DB8" w:rsidRPr="00377C1D">
        <w:rPr>
          <w:rFonts w:cstheme="minorHAnsi"/>
          <w:b/>
          <w:color w:val="000000"/>
          <w:sz w:val="13"/>
          <w:szCs w:val="13"/>
          <w:lang w:val="en-US"/>
        </w:rPr>
        <w:t xml:space="preserve"> </w:t>
      </w:r>
      <w:r w:rsidR="00736DB8" w:rsidRPr="00377C1D">
        <w:rPr>
          <w:rFonts w:cstheme="minorHAnsi"/>
          <w:b/>
          <w:bCs w:val="0"/>
          <w:color w:val="948A54" w:themeColor="background2" w:themeShade="80"/>
          <w:sz w:val="13"/>
          <w:szCs w:val="13"/>
        </w:rPr>
        <w:t>Risk</w:t>
      </w:r>
      <w:r w:rsidR="00736DB8" w:rsidRPr="00377C1D">
        <w:rPr>
          <w:rFonts w:cstheme="minorHAnsi"/>
          <w:sz w:val="13"/>
          <w:szCs w:val="13"/>
        </w:rPr>
        <w:t xml:space="preserve">: Uncertain or chance events that planning </w:t>
      </w:r>
      <w:proofErr w:type="spellStart"/>
      <w:r w:rsidR="00736DB8" w:rsidRPr="00377C1D">
        <w:rPr>
          <w:rFonts w:cstheme="minorHAnsi"/>
          <w:sz w:val="13"/>
          <w:szCs w:val="13"/>
        </w:rPr>
        <w:t>can not</w:t>
      </w:r>
      <w:proofErr w:type="spellEnd"/>
      <w:r w:rsidR="00736DB8" w:rsidRPr="00377C1D">
        <w:rPr>
          <w:rFonts w:cstheme="minorHAnsi"/>
          <w:sz w:val="13"/>
          <w:szCs w:val="13"/>
        </w:rPr>
        <w:t xml:space="preserve"> overcome or control.</w:t>
      </w:r>
      <w:r w:rsidR="00736DB8" w:rsidRPr="00377C1D">
        <w:rPr>
          <w:rFonts w:cstheme="minorHAnsi"/>
          <w:color w:val="000000"/>
          <w:sz w:val="13"/>
          <w:szCs w:val="13"/>
          <w:lang w:val="en-US"/>
        </w:rPr>
        <w:t xml:space="preserve">The combination of the probability of an event and its consequence. NOTE: The term "risk" is generally used only when there is at least the possibility of negative consequences. risk arises from the possibility of deviation from the </w:t>
      </w:r>
      <w:r w:rsidR="00736DB8" w:rsidRPr="00377C1D">
        <w:rPr>
          <w:rFonts w:cstheme="minorHAnsi"/>
          <w:color w:val="000000"/>
          <w:sz w:val="13"/>
          <w:szCs w:val="13"/>
          <w:u w:val="single"/>
          <w:lang w:val="en-US"/>
        </w:rPr>
        <w:t>expected outcome</w:t>
      </w:r>
      <w:r w:rsidR="00736DB8" w:rsidRPr="00377C1D">
        <w:rPr>
          <w:rFonts w:cstheme="minorHAnsi"/>
          <w:color w:val="000000"/>
          <w:sz w:val="13"/>
          <w:szCs w:val="13"/>
          <w:lang w:val="en-US"/>
        </w:rPr>
        <w:t xml:space="preserve"> or </w:t>
      </w:r>
      <w:proofErr w:type="spellStart"/>
      <w:r w:rsidR="00736DB8" w:rsidRPr="00377C1D">
        <w:rPr>
          <w:rFonts w:cstheme="minorHAnsi"/>
          <w:color w:val="000000"/>
          <w:sz w:val="13"/>
          <w:szCs w:val="13"/>
          <w:u w:val="single"/>
          <w:lang w:val="en-US"/>
        </w:rPr>
        <w:t>event</w:t>
      </w:r>
      <w:r w:rsidR="00736DB8" w:rsidRPr="00377C1D">
        <w:rPr>
          <w:rFonts w:cstheme="minorHAnsi"/>
          <w:color w:val="000000"/>
          <w:sz w:val="13"/>
          <w:szCs w:val="13"/>
          <w:lang w:val="en-US"/>
        </w:rPr>
        <w:t>.</w:t>
      </w:r>
      <w:r w:rsidR="00736DB8" w:rsidRPr="00377C1D">
        <w:rPr>
          <w:rFonts w:cstheme="minorHAnsi"/>
          <w:b/>
          <w:color w:val="8A2AAA"/>
          <w:sz w:val="13"/>
          <w:szCs w:val="13"/>
          <w:lang w:val="en-US"/>
        </w:rPr>
        <w:t>According</w:t>
      </w:r>
      <w:proofErr w:type="spellEnd"/>
      <w:r w:rsidR="00736DB8" w:rsidRPr="00377C1D">
        <w:rPr>
          <w:rFonts w:cstheme="minorHAnsi"/>
          <w:b/>
          <w:color w:val="8A2AAA"/>
          <w:sz w:val="13"/>
          <w:szCs w:val="13"/>
          <w:lang w:val="en-US"/>
        </w:rPr>
        <w:t xml:space="preserve"> to </w:t>
      </w:r>
      <w:proofErr w:type="spellStart"/>
      <w:r w:rsidR="00736DB8" w:rsidRPr="00377C1D">
        <w:rPr>
          <w:rFonts w:cstheme="minorHAnsi"/>
          <w:b/>
          <w:color w:val="8A2AAA"/>
          <w:sz w:val="13"/>
          <w:szCs w:val="13"/>
          <w:lang w:val="en-US"/>
        </w:rPr>
        <w:t>PMBOK:</w:t>
      </w:r>
      <w:r w:rsidR="00736DB8" w:rsidRPr="00377C1D">
        <w:rPr>
          <w:rFonts w:cstheme="minorHAnsi"/>
          <w:color w:val="000000"/>
          <w:sz w:val="13"/>
          <w:szCs w:val="13"/>
          <w:lang w:val="en-US"/>
        </w:rPr>
        <w:t>An</w:t>
      </w:r>
      <w:proofErr w:type="spellEnd"/>
      <w:r w:rsidR="00736DB8" w:rsidRPr="00377C1D">
        <w:rPr>
          <w:rFonts w:cstheme="minorHAnsi"/>
          <w:color w:val="000000"/>
          <w:sz w:val="13"/>
          <w:szCs w:val="13"/>
          <w:lang w:val="en-US"/>
        </w:rPr>
        <w:t xml:space="preserve"> uncertain event or condition that, if it occurs, has a positive or negative effect on a project’s </w:t>
      </w:r>
      <w:proofErr w:type="spellStart"/>
      <w:r w:rsidR="00736DB8" w:rsidRPr="00377C1D">
        <w:rPr>
          <w:rFonts w:cstheme="minorHAnsi"/>
          <w:color w:val="000000"/>
          <w:sz w:val="13"/>
          <w:szCs w:val="13"/>
          <w:lang w:val="en-US"/>
        </w:rPr>
        <w:t>objectives</w:t>
      </w:r>
      <w:r w:rsidR="00736DB8" w:rsidRPr="00377C1D">
        <w:rPr>
          <w:rFonts w:cstheme="minorHAnsi"/>
          <w:b/>
          <w:color w:val="8A2AAA"/>
          <w:sz w:val="13"/>
          <w:szCs w:val="13"/>
          <w:lang w:val="en-US"/>
        </w:rPr>
        <w:t>According</w:t>
      </w:r>
      <w:proofErr w:type="spellEnd"/>
      <w:r w:rsidR="00736DB8" w:rsidRPr="00377C1D">
        <w:rPr>
          <w:rFonts w:cstheme="minorHAnsi"/>
          <w:b/>
          <w:color w:val="8A2AAA"/>
          <w:sz w:val="13"/>
          <w:szCs w:val="13"/>
          <w:lang w:val="en-US"/>
        </w:rPr>
        <w:t xml:space="preserve"> to AS/NZS 4360:2004 Risk </w:t>
      </w:r>
      <w:proofErr w:type="spellStart"/>
      <w:r w:rsidR="00736DB8" w:rsidRPr="00377C1D">
        <w:rPr>
          <w:rFonts w:cstheme="minorHAnsi"/>
          <w:b/>
          <w:color w:val="8A2AAA"/>
          <w:sz w:val="13"/>
          <w:szCs w:val="13"/>
          <w:lang w:val="en-US"/>
        </w:rPr>
        <w:t>Management:</w:t>
      </w:r>
      <w:r w:rsidR="00736DB8" w:rsidRPr="00377C1D">
        <w:rPr>
          <w:rFonts w:cstheme="minorHAnsi"/>
          <w:color w:val="000000"/>
          <w:sz w:val="13"/>
          <w:szCs w:val="13"/>
          <w:lang w:val="en-US"/>
        </w:rPr>
        <w:t>Risk</w:t>
      </w:r>
      <w:proofErr w:type="spellEnd"/>
      <w:r w:rsidR="00736DB8" w:rsidRPr="00377C1D">
        <w:rPr>
          <w:rFonts w:cstheme="minorHAnsi"/>
          <w:color w:val="000000"/>
          <w:sz w:val="13"/>
          <w:szCs w:val="13"/>
          <w:lang w:val="en-US"/>
        </w:rPr>
        <w:t xml:space="preserve"> is the chance of something happening that will have an impact on objectives (Risk may have a positive or negative impact)</w:t>
      </w:r>
      <w:r w:rsidR="00736DB8" w:rsidRPr="00377C1D">
        <w:rPr>
          <w:rFonts w:cstheme="minorHAnsi"/>
          <w:b/>
          <w:color w:val="8A2AAA"/>
          <w:sz w:val="13"/>
          <w:szCs w:val="13"/>
          <w:lang w:val="en-US"/>
        </w:rPr>
        <w:t>According to PRINCE2:</w:t>
      </w:r>
      <w:r w:rsidR="00736DB8" w:rsidRPr="00377C1D">
        <w:rPr>
          <w:rFonts w:cstheme="minorHAnsi"/>
          <w:color w:val="000000"/>
          <w:sz w:val="13"/>
          <w:szCs w:val="13"/>
          <w:lang w:val="en-US"/>
        </w:rPr>
        <w:t>A risk is an uncertain event or set of events that, should it occur, will have an effect on the achievement of objectives</w:t>
      </w:r>
      <w:r w:rsidR="006314AC" w:rsidRPr="00377C1D">
        <w:rPr>
          <w:rFonts w:cstheme="minorHAnsi"/>
          <w:b/>
          <w:color w:val="000000"/>
          <w:sz w:val="13"/>
          <w:szCs w:val="13"/>
          <w:lang w:val="en-US"/>
        </w:rPr>
        <w:t xml:space="preserve">. </w:t>
      </w:r>
      <w:r w:rsidR="00736DB8" w:rsidRPr="00377C1D">
        <w:rPr>
          <w:rFonts w:cstheme="minorHAnsi"/>
          <w:color w:val="0000FF"/>
          <w:sz w:val="13"/>
          <w:szCs w:val="13"/>
          <w:lang w:val="en-US"/>
        </w:rPr>
        <w:t>Uncertainty</w:t>
      </w:r>
      <w:r w:rsidR="00736DB8" w:rsidRPr="00377C1D">
        <w:rPr>
          <w:rFonts w:cstheme="minorHAnsi"/>
          <w:color w:val="000000"/>
          <w:sz w:val="13"/>
          <w:szCs w:val="13"/>
          <w:lang w:val="en-US"/>
        </w:rPr>
        <w:t xml:space="preserve"> – Likelihood, Impacts/Consequences, </w:t>
      </w:r>
      <w:proofErr w:type="spellStart"/>
      <w:r w:rsidR="00736DB8" w:rsidRPr="00377C1D">
        <w:rPr>
          <w:rFonts w:cstheme="minorHAnsi"/>
          <w:color w:val="000000"/>
          <w:sz w:val="13"/>
          <w:szCs w:val="13"/>
          <w:lang w:val="en-US"/>
        </w:rPr>
        <w:t>Triggers</w:t>
      </w:r>
      <w:r w:rsidR="00736DB8" w:rsidRPr="00377C1D">
        <w:rPr>
          <w:rFonts w:cstheme="minorHAnsi"/>
          <w:color w:val="0000FF"/>
          <w:sz w:val="13"/>
          <w:szCs w:val="13"/>
          <w:lang w:val="en-US"/>
        </w:rPr>
        <w:t>Impact</w:t>
      </w:r>
      <w:proofErr w:type="spellEnd"/>
      <w:r w:rsidR="00736DB8" w:rsidRPr="00377C1D">
        <w:rPr>
          <w:rFonts w:cstheme="minorHAnsi"/>
          <w:color w:val="000000"/>
          <w:sz w:val="13"/>
          <w:szCs w:val="13"/>
          <w:lang w:val="en-US"/>
        </w:rPr>
        <w:t xml:space="preserve"> - </w:t>
      </w:r>
      <w:r w:rsidR="00736DB8" w:rsidRPr="00377C1D">
        <w:rPr>
          <w:rFonts w:cstheme="minorHAnsi"/>
          <w:color w:val="000000"/>
          <w:sz w:val="13"/>
          <w:szCs w:val="13"/>
          <w:lang w:val="en-US"/>
        </w:rPr>
        <w:t>Negative and positive (risks and opportunities), Immediate, Delayed, Ongoing</w:t>
      </w:r>
    </w:p>
    <w:p w14:paraId="02D146DE" w14:textId="0F02545C" w:rsidR="00736DB8" w:rsidRPr="00377C1D" w:rsidRDefault="00736DB8" w:rsidP="00161DE1">
      <w:pPr>
        <w:pStyle w:val="CheatContex"/>
        <w:spacing w:afterLines="200" w:after="480"/>
        <w:rPr>
          <w:rFonts w:cstheme="minorHAnsi"/>
          <w:color w:val="000000"/>
          <w:sz w:val="13"/>
          <w:szCs w:val="13"/>
          <w:lang w:val="en-US"/>
        </w:rPr>
      </w:pPr>
      <w:r w:rsidRPr="00377C1D">
        <w:rPr>
          <w:rFonts w:cstheme="minorHAnsi"/>
          <w:color w:val="000000"/>
          <w:sz w:val="13"/>
          <w:szCs w:val="13"/>
          <w:lang w:val="en-US"/>
        </w:rPr>
        <w:drawing>
          <wp:inline distT="0" distB="0" distL="0" distR="0" wp14:anchorId="676B10EE" wp14:editId="15A4646D">
            <wp:extent cx="1435509" cy="84370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475576" cy="867258"/>
                    </a:xfrm>
                    <a:prstGeom prst="rect">
                      <a:avLst/>
                    </a:prstGeom>
                  </pic:spPr>
                </pic:pic>
              </a:graphicData>
            </a:graphic>
          </wp:inline>
        </w:drawing>
      </w:r>
    </w:p>
    <w:p w14:paraId="267FEFF2" w14:textId="47255142" w:rsidR="003F12D9" w:rsidRPr="00377C1D" w:rsidRDefault="00736DB8" w:rsidP="00161DE1">
      <w:pPr>
        <w:autoSpaceDE w:val="0"/>
        <w:autoSpaceDN w:val="0"/>
        <w:adjustRightInd w:val="0"/>
        <w:spacing w:afterLines="200" w:after="480" w:line="180" w:lineRule="auto"/>
        <w:rPr>
          <w:rFonts w:cstheme="minorHAnsi"/>
          <w:color w:val="000000"/>
          <w:sz w:val="13"/>
          <w:szCs w:val="13"/>
          <w:lang w:val="en-US"/>
        </w:rPr>
      </w:pPr>
      <w:r w:rsidRPr="00377C1D">
        <w:rPr>
          <w:rFonts w:cstheme="minorHAnsi"/>
          <w:color w:val="000000"/>
          <w:sz w:val="13"/>
          <w:szCs w:val="13"/>
          <w:lang w:val="en-US"/>
        </w:rPr>
        <w:t xml:space="preserve">a) risk avoidance;  b) reduction of likelihood; c) reduction of consequences; d) risk transference; </w:t>
      </w:r>
      <w:r w:rsidRPr="00377C1D">
        <w:rPr>
          <w:rFonts w:cstheme="minorHAnsi"/>
          <w:b/>
          <w:bCs/>
          <w:color w:val="000000"/>
          <w:sz w:val="13"/>
          <w:szCs w:val="13"/>
          <w:lang w:val="en-US"/>
        </w:rPr>
        <w:t xml:space="preserve">Benefits of Agile when managing </w:t>
      </w:r>
      <w:proofErr w:type="spellStart"/>
      <w:r w:rsidRPr="00377C1D">
        <w:rPr>
          <w:rFonts w:cstheme="minorHAnsi"/>
          <w:b/>
          <w:bCs/>
          <w:color w:val="000000"/>
          <w:sz w:val="13"/>
          <w:szCs w:val="13"/>
          <w:lang w:val="en-US"/>
        </w:rPr>
        <w:t>risk</w:t>
      </w:r>
      <w:r w:rsidR="003F12D9" w:rsidRPr="00377C1D">
        <w:rPr>
          <w:rFonts w:cstheme="minorHAnsi"/>
          <w:color w:val="000000"/>
          <w:sz w:val="13"/>
          <w:szCs w:val="13"/>
          <w:lang w:val="en-US"/>
        </w:rPr>
        <w:t>:</w:t>
      </w:r>
      <w:r w:rsidRPr="00377C1D">
        <w:rPr>
          <w:rFonts w:cstheme="minorHAnsi"/>
          <w:color w:val="000000"/>
          <w:sz w:val="13"/>
          <w:szCs w:val="13"/>
          <w:lang w:val="en-US"/>
        </w:rPr>
        <w:t>Risk</w:t>
      </w:r>
      <w:proofErr w:type="spellEnd"/>
      <w:r w:rsidRPr="00377C1D">
        <w:rPr>
          <w:rFonts w:cstheme="minorHAnsi"/>
          <w:color w:val="000000"/>
          <w:sz w:val="13"/>
          <w:szCs w:val="13"/>
          <w:lang w:val="en-US"/>
        </w:rPr>
        <w:t xml:space="preserve"> is owned by the </w:t>
      </w:r>
      <w:proofErr w:type="spellStart"/>
      <w:r w:rsidRPr="00377C1D">
        <w:rPr>
          <w:rFonts w:cstheme="minorHAnsi"/>
          <w:color w:val="000000"/>
          <w:sz w:val="13"/>
          <w:szCs w:val="13"/>
          <w:lang w:val="en-US"/>
        </w:rPr>
        <w:t>teamAgile</w:t>
      </w:r>
      <w:proofErr w:type="spellEnd"/>
      <w:r w:rsidRPr="00377C1D">
        <w:rPr>
          <w:rFonts w:cstheme="minorHAnsi"/>
          <w:color w:val="000000"/>
          <w:sz w:val="13"/>
          <w:szCs w:val="13"/>
          <w:lang w:val="en-US"/>
        </w:rPr>
        <w:t xml:space="preserve"> approaches encourage proactive risk management</w:t>
      </w:r>
      <w:r w:rsidRPr="00377C1D">
        <w:rPr>
          <w:rFonts w:cstheme="minorHAnsi"/>
          <w:color w:val="6C6C6C"/>
          <w:sz w:val="13"/>
          <w:szCs w:val="13"/>
          <w:lang w:val="en-US"/>
        </w:rPr>
        <w:t xml:space="preserve"> Identified and reviewed in all planning meetings: release, iteration and daily stand-</w:t>
      </w:r>
      <w:proofErr w:type="spellStart"/>
      <w:r w:rsidRPr="00377C1D">
        <w:rPr>
          <w:rFonts w:cstheme="minorHAnsi"/>
          <w:color w:val="6C6C6C"/>
          <w:sz w:val="13"/>
          <w:szCs w:val="13"/>
          <w:lang w:val="en-US"/>
        </w:rPr>
        <w:t>up</w:t>
      </w:r>
      <w:r w:rsidRPr="00377C1D">
        <w:rPr>
          <w:rFonts w:cstheme="minorHAnsi"/>
          <w:color w:val="000000"/>
          <w:sz w:val="13"/>
          <w:szCs w:val="13"/>
          <w:lang w:val="en-US"/>
        </w:rPr>
        <w:t>Testing</w:t>
      </w:r>
      <w:proofErr w:type="spellEnd"/>
      <w:r w:rsidRPr="00377C1D">
        <w:rPr>
          <w:rFonts w:cstheme="minorHAnsi"/>
          <w:color w:val="000000"/>
          <w:sz w:val="13"/>
          <w:szCs w:val="13"/>
          <w:lang w:val="en-US"/>
        </w:rPr>
        <w:t xml:space="preserve"> is an integral part of each </w:t>
      </w:r>
      <w:proofErr w:type="spellStart"/>
      <w:r w:rsidRPr="00377C1D">
        <w:rPr>
          <w:rFonts w:cstheme="minorHAnsi"/>
          <w:color w:val="000000"/>
          <w:sz w:val="13"/>
          <w:szCs w:val="13"/>
          <w:lang w:val="en-US"/>
        </w:rPr>
        <w:t>iterationCan</w:t>
      </w:r>
      <w:proofErr w:type="spellEnd"/>
      <w:r w:rsidRPr="00377C1D">
        <w:rPr>
          <w:rFonts w:cstheme="minorHAnsi"/>
          <w:color w:val="000000"/>
          <w:sz w:val="13"/>
          <w:szCs w:val="13"/>
          <w:lang w:val="en-US"/>
        </w:rPr>
        <w:t xml:space="preserve"> consider agile methods as “risk-</w:t>
      </w:r>
      <w:proofErr w:type="spellStart"/>
      <w:r w:rsidRPr="00377C1D">
        <w:rPr>
          <w:rFonts w:cstheme="minorHAnsi"/>
          <w:color w:val="000000"/>
          <w:sz w:val="13"/>
          <w:szCs w:val="13"/>
          <w:lang w:val="en-US"/>
        </w:rPr>
        <w:t>driven”</w:t>
      </w:r>
      <w:r w:rsidRPr="00377C1D">
        <w:rPr>
          <w:rFonts w:cstheme="minorHAnsi"/>
          <w:color w:val="6C6C6C"/>
          <w:sz w:val="13"/>
          <w:szCs w:val="13"/>
          <w:lang w:val="en-US"/>
        </w:rPr>
        <w:t>Pull</w:t>
      </w:r>
      <w:proofErr w:type="spellEnd"/>
      <w:r w:rsidRPr="00377C1D">
        <w:rPr>
          <w:rFonts w:cstheme="minorHAnsi"/>
          <w:color w:val="6C6C6C"/>
          <w:sz w:val="13"/>
          <w:szCs w:val="13"/>
          <w:lang w:val="en-US"/>
        </w:rPr>
        <w:t xml:space="preserve"> user stories with risks forward in the </w:t>
      </w:r>
      <w:proofErr w:type="spellStart"/>
      <w:r w:rsidRPr="00377C1D">
        <w:rPr>
          <w:rFonts w:cstheme="minorHAnsi"/>
          <w:color w:val="6C6C6C"/>
          <w:sz w:val="13"/>
          <w:szCs w:val="13"/>
          <w:lang w:val="en-US"/>
        </w:rPr>
        <w:t>backlog</w:t>
      </w:r>
      <w:r w:rsidRPr="00377C1D">
        <w:rPr>
          <w:rFonts w:cstheme="minorHAnsi"/>
          <w:color w:val="000000"/>
          <w:sz w:val="13"/>
          <w:szCs w:val="13"/>
          <w:lang w:val="en-US"/>
        </w:rPr>
        <w:t>Increased</w:t>
      </w:r>
      <w:proofErr w:type="spellEnd"/>
      <w:r w:rsidRPr="00377C1D">
        <w:rPr>
          <w:rFonts w:cstheme="minorHAnsi"/>
          <w:color w:val="000000"/>
          <w:sz w:val="13"/>
          <w:szCs w:val="13"/>
          <w:lang w:val="en-US"/>
        </w:rPr>
        <w:t xml:space="preserve"> </w:t>
      </w:r>
      <w:proofErr w:type="spellStart"/>
      <w:r w:rsidRPr="00377C1D">
        <w:rPr>
          <w:rFonts w:cstheme="minorHAnsi"/>
          <w:color w:val="000000"/>
          <w:sz w:val="13"/>
          <w:szCs w:val="13"/>
          <w:lang w:val="en-US"/>
        </w:rPr>
        <w:t>engagement</w:t>
      </w:r>
      <w:r w:rsidRPr="00377C1D">
        <w:rPr>
          <w:rFonts w:cstheme="minorHAnsi"/>
          <w:color w:val="6C6C6C"/>
          <w:sz w:val="13"/>
          <w:szCs w:val="13"/>
          <w:lang w:val="en-US"/>
        </w:rPr>
        <w:t>Done</w:t>
      </w:r>
      <w:proofErr w:type="spellEnd"/>
      <w:r w:rsidRPr="00377C1D">
        <w:rPr>
          <w:rFonts w:cstheme="minorHAnsi"/>
          <w:color w:val="6C6C6C"/>
          <w:sz w:val="13"/>
          <w:szCs w:val="13"/>
          <w:lang w:val="en-US"/>
        </w:rPr>
        <w:t xml:space="preserve"> by the whole team not just the </w:t>
      </w:r>
      <w:proofErr w:type="spellStart"/>
      <w:r w:rsidRPr="00377C1D">
        <w:rPr>
          <w:rFonts w:cstheme="minorHAnsi"/>
          <w:color w:val="6C6C6C"/>
          <w:sz w:val="13"/>
          <w:szCs w:val="13"/>
          <w:lang w:val="en-US"/>
        </w:rPr>
        <w:t>P</w:t>
      </w:r>
      <w:r w:rsidR="003F12D9" w:rsidRPr="00377C1D">
        <w:rPr>
          <w:rFonts w:cstheme="minorHAnsi"/>
          <w:color w:val="6C6C6C"/>
          <w:sz w:val="13"/>
          <w:szCs w:val="13"/>
          <w:lang w:val="en-US"/>
        </w:rPr>
        <w:t>M</w:t>
      </w:r>
      <w:r w:rsidRPr="00377C1D">
        <w:rPr>
          <w:rFonts w:cstheme="minorHAnsi"/>
          <w:color w:val="000000"/>
          <w:sz w:val="13"/>
          <w:szCs w:val="13"/>
          <w:lang w:val="en-US"/>
        </w:rPr>
        <w:t>Revisited</w:t>
      </w:r>
      <w:proofErr w:type="spellEnd"/>
      <w:r w:rsidRPr="00377C1D">
        <w:rPr>
          <w:rFonts w:cstheme="minorHAnsi"/>
          <w:color w:val="000000"/>
          <w:sz w:val="13"/>
          <w:szCs w:val="13"/>
          <w:lang w:val="en-US"/>
        </w:rPr>
        <w:t xml:space="preserve"> frequently – with each </w:t>
      </w:r>
      <w:proofErr w:type="spellStart"/>
      <w:r w:rsidRPr="00377C1D">
        <w:rPr>
          <w:rFonts w:cstheme="minorHAnsi"/>
          <w:color w:val="000000"/>
          <w:sz w:val="13"/>
          <w:szCs w:val="13"/>
          <w:lang w:val="en-US"/>
        </w:rPr>
        <w:t>iteration</w:t>
      </w:r>
      <w:r w:rsidRPr="00377C1D">
        <w:rPr>
          <w:rFonts w:cstheme="minorHAnsi"/>
          <w:color w:val="6C6C6C"/>
          <w:sz w:val="13"/>
          <w:szCs w:val="13"/>
          <w:lang w:val="en-US"/>
        </w:rPr>
        <w:t>Rather</w:t>
      </w:r>
      <w:proofErr w:type="spellEnd"/>
      <w:r w:rsidRPr="00377C1D">
        <w:rPr>
          <w:rFonts w:cstheme="minorHAnsi"/>
          <w:color w:val="6C6C6C"/>
          <w:sz w:val="13"/>
          <w:szCs w:val="13"/>
          <w:lang w:val="en-US"/>
        </w:rPr>
        <w:t xml:space="preserve"> than only at the start of a project when we know least, and only reviewed </w:t>
      </w:r>
      <w:proofErr w:type="spellStart"/>
      <w:r w:rsidRPr="00377C1D">
        <w:rPr>
          <w:rFonts w:cstheme="minorHAnsi"/>
          <w:color w:val="6C6C6C"/>
          <w:sz w:val="13"/>
          <w:szCs w:val="13"/>
          <w:lang w:val="en-US"/>
        </w:rPr>
        <w:t>occasionally</w:t>
      </w:r>
      <w:r w:rsidRPr="00377C1D">
        <w:rPr>
          <w:rFonts w:cstheme="minorHAnsi"/>
          <w:color w:val="000000"/>
          <w:sz w:val="13"/>
          <w:szCs w:val="13"/>
          <w:lang w:val="en-US"/>
        </w:rPr>
        <w:t>Integrated</w:t>
      </w:r>
      <w:proofErr w:type="spellEnd"/>
      <w:r w:rsidRPr="00377C1D">
        <w:rPr>
          <w:rFonts w:cstheme="minorHAnsi"/>
          <w:color w:val="000000"/>
          <w:sz w:val="13"/>
          <w:szCs w:val="13"/>
          <w:lang w:val="en-US"/>
        </w:rPr>
        <w:t xml:space="preserve"> into </w:t>
      </w:r>
      <w:proofErr w:type="spellStart"/>
      <w:r w:rsidRPr="00377C1D">
        <w:rPr>
          <w:rFonts w:cstheme="minorHAnsi"/>
          <w:color w:val="000000"/>
          <w:sz w:val="13"/>
          <w:szCs w:val="13"/>
          <w:lang w:val="en-US"/>
        </w:rPr>
        <w:t>lifecycleHigh</w:t>
      </w:r>
      <w:proofErr w:type="spellEnd"/>
      <w:r w:rsidRPr="00377C1D">
        <w:rPr>
          <w:rFonts w:cstheme="minorHAnsi"/>
          <w:color w:val="000000"/>
          <w:sz w:val="13"/>
          <w:szCs w:val="13"/>
          <w:lang w:val="en-US"/>
        </w:rPr>
        <w:t xml:space="preserve"> visibility </w:t>
      </w:r>
      <w:r w:rsidRPr="00377C1D">
        <w:rPr>
          <w:rFonts w:cstheme="minorHAnsi"/>
          <w:color w:val="6C6C6C"/>
          <w:sz w:val="13"/>
          <w:szCs w:val="13"/>
          <w:lang w:val="en-US"/>
        </w:rPr>
        <w:t xml:space="preserve">Stakeholder engagement because risk management is a team </w:t>
      </w:r>
      <w:r w:rsidRPr="00377C1D">
        <w:rPr>
          <w:rFonts w:cstheme="minorHAnsi"/>
          <w:color w:val="000000" w:themeColor="text1"/>
          <w:sz w:val="13"/>
          <w:szCs w:val="13"/>
          <w:lang w:val="en-US"/>
        </w:rPr>
        <w:t>activity</w:t>
      </w:r>
      <w:r w:rsidR="003F12D9" w:rsidRPr="00377C1D">
        <w:rPr>
          <w:rFonts w:cstheme="minorHAnsi"/>
          <w:b/>
          <w:bCs/>
          <w:color w:val="948A54" w:themeColor="background2" w:themeShade="80"/>
          <w:sz w:val="13"/>
          <w:szCs w:val="13"/>
          <w:lang w:val="en-US"/>
        </w:rPr>
        <w:t xml:space="preserve"> </w:t>
      </w:r>
      <w:r w:rsidRPr="00377C1D">
        <w:rPr>
          <w:rFonts w:cstheme="minorHAnsi"/>
          <w:b/>
          <w:bCs/>
          <w:color w:val="948A54" w:themeColor="background2" w:themeShade="80"/>
          <w:sz w:val="13"/>
          <w:szCs w:val="13"/>
        </w:rPr>
        <w:t xml:space="preserve">Create risk burndown chart </w:t>
      </w:r>
      <w:r w:rsidRPr="00377C1D">
        <w:rPr>
          <w:rFonts w:cstheme="minorHAnsi"/>
          <w:color w:val="000000"/>
          <w:sz w:val="13"/>
          <w:szCs w:val="13"/>
          <w:lang w:val="en-US"/>
        </w:rPr>
        <w:t>Plot the sum of the risk exposure values from the census</w:t>
      </w:r>
      <w:r w:rsidR="003F12D9" w:rsidRPr="00377C1D">
        <w:rPr>
          <w:rFonts w:cstheme="minorHAnsi"/>
          <w:b/>
          <w:bCs/>
          <w:color w:val="948A54" w:themeColor="background2" w:themeShade="80"/>
          <w:sz w:val="13"/>
          <w:szCs w:val="13"/>
          <w:lang w:val="en-US"/>
        </w:rPr>
        <w:t xml:space="preserve">: </w:t>
      </w:r>
      <w:r w:rsidRPr="00377C1D">
        <w:rPr>
          <w:rFonts w:cstheme="minorHAnsi"/>
          <w:color w:val="000000"/>
          <w:sz w:val="13"/>
          <w:szCs w:val="13"/>
          <w:lang w:val="en-US"/>
        </w:rPr>
        <w:t xml:space="preserve">Only sum the </w:t>
      </w:r>
      <w:r w:rsidRPr="00377C1D">
        <w:rPr>
          <w:rFonts w:cstheme="minorHAnsi"/>
          <w:b/>
          <w:bCs/>
          <w:color w:val="0F7031"/>
          <w:sz w:val="13"/>
          <w:szCs w:val="13"/>
          <w:lang w:val="en-US"/>
        </w:rPr>
        <w:t>top ten risks</w:t>
      </w:r>
      <w:r w:rsidRPr="00377C1D">
        <w:rPr>
          <w:rFonts w:cstheme="minorHAnsi"/>
          <w:color w:val="000000"/>
          <w:sz w:val="13"/>
          <w:szCs w:val="13"/>
          <w:lang w:val="en-US"/>
        </w:rPr>
        <w:t xml:space="preserve">, even if more have been </w:t>
      </w:r>
      <w:proofErr w:type="spellStart"/>
      <w:r w:rsidRPr="00377C1D">
        <w:rPr>
          <w:rFonts w:cstheme="minorHAnsi"/>
          <w:color w:val="000000"/>
          <w:sz w:val="13"/>
          <w:szCs w:val="13"/>
          <w:lang w:val="en-US"/>
        </w:rPr>
        <w:t>identified</w:t>
      </w:r>
      <w:r w:rsidR="003F12D9" w:rsidRPr="00377C1D">
        <w:rPr>
          <w:rFonts w:cstheme="minorHAnsi"/>
          <w:b/>
          <w:bCs/>
          <w:color w:val="948A54" w:themeColor="background2" w:themeShade="80"/>
          <w:sz w:val="13"/>
          <w:szCs w:val="13"/>
          <w:lang w:val="en-US"/>
        </w:rPr>
        <w:t>.</w:t>
      </w:r>
      <w:r w:rsidRPr="00377C1D">
        <w:rPr>
          <w:rFonts w:cstheme="minorHAnsi"/>
          <w:color w:val="000000"/>
          <w:sz w:val="13"/>
          <w:szCs w:val="13"/>
          <w:lang w:val="en-US"/>
        </w:rPr>
        <w:t>Top</w:t>
      </w:r>
      <w:proofErr w:type="spellEnd"/>
      <w:r w:rsidRPr="00377C1D">
        <w:rPr>
          <w:rFonts w:cstheme="minorHAnsi"/>
          <w:color w:val="000000"/>
          <w:sz w:val="13"/>
          <w:szCs w:val="13"/>
          <w:lang w:val="en-US"/>
        </w:rPr>
        <w:t xml:space="preserve"> ten will change over the course of the project</w:t>
      </w:r>
      <w:r w:rsidR="003F12D9" w:rsidRPr="00377C1D">
        <w:rPr>
          <w:rFonts w:cstheme="minorHAnsi"/>
          <w:color w:val="000000"/>
          <w:sz w:val="13"/>
          <w:szCs w:val="13"/>
          <w:lang w:val="en-US"/>
        </w:rPr>
        <w:t xml:space="preserve">. </w:t>
      </w:r>
      <w:r w:rsidR="003F12D9" w:rsidRPr="00377C1D">
        <w:rPr>
          <w:rFonts w:cstheme="minorHAnsi"/>
          <w:color w:val="000000"/>
          <w:sz w:val="13"/>
          <w:szCs w:val="13"/>
          <w:lang w:val="en-US"/>
        </w:rPr>
        <w:t>与常规燃烧图表一样，项目过程中的风险应该会线性下降</w:t>
      </w:r>
      <w:r w:rsidR="003F12D9" w:rsidRPr="00377C1D">
        <w:rPr>
          <w:rFonts w:cstheme="minorHAnsi"/>
          <w:color w:val="000000"/>
          <w:sz w:val="13"/>
          <w:szCs w:val="13"/>
          <w:lang w:val="en-US"/>
        </w:rPr>
        <w:t>(</w:t>
      </w:r>
      <w:r w:rsidR="003F12D9" w:rsidRPr="00377C1D">
        <w:rPr>
          <w:rFonts w:cstheme="minorHAnsi"/>
          <w:color w:val="FC101B"/>
          <w:sz w:val="13"/>
          <w:szCs w:val="13"/>
          <w:lang w:val="en-US"/>
        </w:rPr>
        <w:t>red line</w:t>
      </w:r>
      <w:r w:rsidR="003F12D9" w:rsidRPr="00377C1D">
        <w:rPr>
          <w:rFonts w:cstheme="minorHAnsi"/>
          <w:color w:val="000000"/>
          <w:sz w:val="13"/>
          <w:szCs w:val="13"/>
          <w:lang w:val="en-US"/>
        </w:rPr>
        <w:t>)</w:t>
      </w:r>
    </w:p>
    <w:p w14:paraId="502968E7" w14:textId="43B4B909" w:rsidR="003F12D9" w:rsidRPr="00377C1D" w:rsidRDefault="003F12D9" w:rsidP="00161DE1">
      <w:pPr>
        <w:pStyle w:val="CheatContex"/>
        <w:spacing w:afterLines="200" w:after="480"/>
        <w:rPr>
          <w:rFonts w:cstheme="minorHAnsi"/>
          <w:color w:val="000000"/>
          <w:sz w:val="13"/>
          <w:szCs w:val="13"/>
          <w:lang w:val="en-US"/>
        </w:rPr>
      </w:pPr>
    </w:p>
    <w:p w14:paraId="26DB0EC8" w14:textId="5C269B87" w:rsidR="003F12D9" w:rsidRPr="00377C1D" w:rsidRDefault="003F12D9" w:rsidP="00161DE1">
      <w:pPr>
        <w:pStyle w:val="CheatContex"/>
        <w:spacing w:afterLines="200" w:after="480"/>
        <w:rPr>
          <w:rFonts w:cstheme="minorHAnsi"/>
          <w:color w:val="000000"/>
          <w:sz w:val="13"/>
          <w:szCs w:val="13"/>
          <w:lang w:val="en-US"/>
        </w:rPr>
      </w:pPr>
      <w:r w:rsidRPr="00377C1D">
        <w:rPr>
          <w:rFonts w:cstheme="minorHAnsi"/>
          <w:color w:val="000000"/>
          <w:sz w:val="13"/>
          <w:szCs w:val="13"/>
          <w:lang w:val="en-US"/>
        </w:rPr>
        <w:drawing>
          <wp:inline distT="0" distB="0" distL="0" distR="0" wp14:anchorId="3100E74F" wp14:editId="2552644C">
            <wp:extent cx="684028" cy="491352"/>
            <wp:effectExtent l="0" t="0" r="1905"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721691" cy="518406"/>
                    </a:xfrm>
                    <a:prstGeom prst="rect">
                      <a:avLst/>
                    </a:prstGeom>
                  </pic:spPr>
                </pic:pic>
              </a:graphicData>
            </a:graphic>
          </wp:inline>
        </w:drawing>
      </w:r>
    </w:p>
    <w:p w14:paraId="1C0542B9" w14:textId="7DAB1C93" w:rsidR="00736DB8" w:rsidRPr="00377C1D" w:rsidRDefault="003F12D9" w:rsidP="00161DE1">
      <w:pPr>
        <w:pStyle w:val="CheatContex"/>
        <w:spacing w:afterLines="200" w:after="480"/>
        <w:rPr>
          <w:rFonts w:cstheme="minorHAnsi"/>
          <w:sz w:val="13"/>
          <w:szCs w:val="13"/>
          <w:lang w:val="en-US"/>
        </w:rPr>
      </w:pPr>
      <w:r w:rsidRPr="00377C1D">
        <w:rPr>
          <w:rFonts w:cstheme="minorHAnsi"/>
          <w:sz w:val="13"/>
          <w:szCs w:val="13"/>
          <w:lang w:val="en-US"/>
        </w:rPr>
        <w:t>如果风险没有在适当的费率预算下降，那么在下一个</w:t>
      </w:r>
      <w:r w:rsidRPr="00377C1D">
        <w:rPr>
          <w:rFonts w:cstheme="minorHAnsi"/>
          <w:sz w:val="13"/>
          <w:szCs w:val="13"/>
          <w:lang w:val="en-US"/>
        </w:rPr>
        <w:t>sprint</w:t>
      </w:r>
      <w:r w:rsidRPr="00377C1D">
        <w:rPr>
          <w:rFonts w:cstheme="minorHAnsi"/>
          <w:sz w:val="13"/>
          <w:szCs w:val="13"/>
          <w:lang w:val="en-US"/>
        </w:rPr>
        <w:t>中的某个时间可以直接用于风险缓解在迭代过程中风险不会迅速降低燃尽图表示迭代中的风险状态。从项目管理的角度来看，这是如何管理和控制风险的极好指标。</w:t>
      </w:r>
    </w:p>
    <w:p w14:paraId="28743E2C" w14:textId="0BBD5225" w:rsidR="003F12D9" w:rsidRPr="00377C1D" w:rsidRDefault="003F12D9" w:rsidP="00161DE1">
      <w:pPr>
        <w:pStyle w:val="CheatContex"/>
        <w:spacing w:afterLines="200" w:after="480"/>
        <w:rPr>
          <w:rFonts w:cstheme="minorHAnsi"/>
          <w:sz w:val="13"/>
          <w:szCs w:val="13"/>
          <w:lang w:val="en-US"/>
        </w:rPr>
      </w:pPr>
      <w:r w:rsidRPr="00377C1D">
        <w:rPr>
          <w:rFonts w:cstheme="minorHAnsi"/>
          <w:sz w:val="13"/>
          <w:szCs w:val="13"/>
          <w:lang w:val="en-US"/>
        </w:rPr>
        <w:drawing>
          <wp:inline distT="0" distB="0" distL="0" distR="0" wp14:anchorId="79050252" wp14:editId="7D9AD0D3">
            <wp:extent cx="985284" cy="702485"/>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000182" cy="713107"/>
                    </a:xfrm>
                    <a:prstGeom prst="rect">
                      <a:avLst/>
                    </a:prstGeom>
                  </pic:spPr>
                </pic:pic>
              </a:graphicData>
            </a:graphic>
          </wp:inline>
        </w:drawing>
      </w:r>
    </w:p>
    <w:p w14:paraId="356E13B8" w14:textId="508DBDA2" w:rsidR="00242694" w:rsidRPr="00377C1D" w:rsidRDefault="00161DE1" w:rsidP="00242694">
      <w:pPr>
        <w:pStyle w:val="CheatContex"/>
        <w:spacing w:afterLines="200" w:after="480"/>
        <w:rPr>
          <w:rFonts w:eastAsia="PingFang SC" w:cstheme="minorHAnsi"/>
          <w:color w:val="000000"/>
          <w:sz w:val="13"/>
          <w:szCs w:val="13"/>
          <w:lang w:val="en-US"/>
        </w:rPr>
      </w:pPr>
      <w:r w:rsidRPr="00377C1D">
        <w:rPr>
          <w:rFonts w:cstheme="minorHAnsi"/>
          <w:b/>
          <w:bCs w:val="0"/>
          <w:color w:val="8000FF"/>
          <w:sz w:val="13"/>
          <w:szCs w:val="13"/>
          <w:lang w:val="en-US"/>
        </w:rPr>
        <w:t xml:space="preserve">Project Scope – establishing </w:t>
      </w:r>
      <w:proofErr w:type="spellStart"/>
      <w:r w:rsidRPr="00377C1D">
        <w:rPr>
          <w:rFonts w:cstheme="minorHAnsi"/>
          <w:b/>
          <w:bCs w:val="0"/>
          <w:color w:val="8000FF"/>
          <w:sz w:val="13"/>
          <w:szCs w:val="13"/>
          <w:lang w:val="en-US"/>
        </w:rPr>
        <w:t>priorities</w:t>
      </w:r>
      <w:r w:rsidRPr="00377C1D">
        <w:rPr>
          <w:rFonts w:cstheme="minorHAnsi"/>
          <w:b/>
          <w:bCs w:val="0"/>
          <w:color w:val="000000"/>
          <w:sz w:val="13"/>
          <w:szCs w:val="13"/>
          <w:lang w:val="en-US"/>
        </w:rPr>
        <w:t>:Constrain</w:t>
      </w:r>
      <w:proofErr w:type="spellEnd"/>
      <w:r w:rsidRPr="00377C1D">
        <w:rPr>
          <w:rFonts w:cstheme="minorHAnsi"/>
          <w:color w:val="000000"/>
          <w:sz w:val="13"/>
          <w:szCs w:val="13"/>
          <w:lang w:val="en-US"/>
        </w:rPr>
        <w:t xml:space="preserve">: a parameter is a fixed constraint that must be </w:t>
      </w:r>
      <w:proofErr w:type="spellStart"/>
      <w:r w:rsidRPr="00377C1D">
        <w:rPr>
          <w:rFonts w:cstheme="minorHAnsi"/>
          <w:color w:val="000000"/>
          <w:sz w:val="13"/>
          <w:szCs w:val="13"/>
          <w:lang w:val="en-US"/>
        </w:rPr>
        <w:t>satisfied.</w:t>
      </w:r>
      <w:r w:rsidRPr="00377C1D">
        <w:rPr>
          <w:rFonts w:cstheme="minorHAnsi"/>
          <w:b/>
          <w:bCs w:val="0"/>
          <w:color w:val="000000"/>
          <w:sz w:val="13"/>
          <w:szCs w:val="13"/>
          <w:lang w:val="en-US"/>
        </w:rPr>
        <w:t>Enhance</w:t>
      </w:r>
      <w:proofErr w:type="spellEnd"/>
      <w:r w:rsidRPr="00377C1D">
        <w:rPr>
          <w:rFonts w:cstheme="minorHAnsi"/>
          <w:color w:val="000000"/>
          <w:sz w:val="13"/>
          <w:szCs w:val="13"/>
          <w:lang w:val="en-US"/>
        </w:rPr>
        <w:t xml:space="preserve">: a  parameter that would be preferentially </w:t>
      </w:r>
      <w:proofErr w:type="spellStart"/>
      <w:r w:rsidRPr="00377C1D">
        <w:rPr>
          <w:rFonts w:cstheme="minorHAnsi"/>
          <w:color w:val="000000"/>
          <w:sz w:val="13"/>
          <w:szCs w:val="13"/>
          <w:lang w:val="en-US"/>
        </w:rPr>
        <w:t>optimised</w:t>
      </w:r>
      <w:proofErr w:type="spellEnd"/>
      <w:r w:rsidRPr="00377C1D">
        <w:rPr>
          <w:rFonts w:cstheme="minorHAnsi"/>
          <w:color w:val="000000"/>
          <w:sz w:val="13"/>
          <w:szCs w:val="13"/>
          <w:lang w:val="en-US"/>
        </w:rPr>
        <w:t xml:space="preserve"> ahead of others if there is </w:t>
      </w:r>
      <w:proofErr w:type="spellStart"/>
      <w:r w:rsidRPr="00377C1D">
        <w:rPr>
          <w:rFonts w:cstheme="minorHAnsi"/>
          <w:color w:val="000000"/>
          <w:sz w:val="13"/>
          <w:szCs w:val="13"/>
          <w:lang w:val="en-US"/>
        </w:rPr>
        <w:t>opportunity.</w:t>
      </w:r>
      <w:r w:rsidRPr="00377C1D">
        <w:rPr>
          <w:rFonts w:cstheme="minorHAnsi"/>
          <w:b/>
          <w:bCs w:val="0"/>
          <w:color w:val="000000"/>
          <w:sz w:val="13"/>
          <w:szCs w:val="13"/>
          <w:lang w:val="en-US"/>
        </w:rPr>
        <w:t>Accept</w:t>
      </w:r>
      <w:proofErr w:type="spellEnd"/>
      <w:r w:rsidRPr="00377C1D">
        <w:rPr>
          <w:rFonts w:cstheme="minorHAnsi"/>
          <w:b/>
          <w:bCs w:val="0"/>
          <w:color w:val="000000"/>
          <w:sz w:val="13"/>
          <w:szCs w:val="13"/>
          <w:lang w:val="en-US"/>
        </w:rPr>
        <w:t>:</w:t>
      </w:r>
      <w:r w:rsidRPr="00377C1D">
        <w:rPr>
          <w:rFonts w:cstheme="minorHAnsi"/>
          <w:color w:val="000000"/>
          <w:sz w:val="13"/>
          <w:szCs w:val="13"/>
          <w:lang w:val="en-US"/>
        </w:rPr>
        <w:t xml:space="preserve"> a parameter for which failure to satisfy is acceptable in a tradeoff situation. </w:t>
      </w:r>
      <w:r w:rsidRPr="00377C1D">
        <w:rPr>
          <w:rFonts w:cstheme="minorHAnsi"/>
          <w:i/>
          <w:iCs/>
          <w:color w:val="000000"/>
          <w:sz w:val="13"/>
          <w:szCs w:val="13"/>
          <w:lang w:val="en-US"/>
        </w:rPr>
        <w:t xml:space="preserve">As a [Who] I want [What] because [Why].   ===&gt; user story == requirements &lt;Less details, no how; no why == no value&gt; If a project </w:t>
      </w:r>
      <w:r w:rsidRPr="00377C1D">
        <w:rPr>
          <w:rFonts w:cstheme="minorHAnsi"/>
          <w:i/>
          <w:iCs/>
          <w:color w:val="000000"/>
          <w:sz w:val="13"/>
          <w:szCs w:val="13"/>
          <w:lang w:val="en-US"/>
        </w:rPr>
        <w:t>team member tells you it will take 100 hours of effort to complete an activity, and she has two people who are available 30 hours a week, how many days’ duration will it take?</w:t>
      </w:r>
      <w:r w:rsidRPr="00377C1D">
        <w:rPr>
          <w:rFonts w:cstheme="minorHAnsi"/>
          <w:i/>
          <w:iCs/>
          <w:color w:val="E6000E"/>
          <w:sz w:val="13"/>
          <w:szCs w:val="13"/>
          <w:lang w:val="en-US"/>
        </w:rPr>
        <w:t xml:space="preserve">100 hours/(2*30) = 1.67 weeks or 8.35 days. </w:t>
      </w:r>
      <w:r w:rsidRPr="00377C1D">
        <w:rPr>
          <w:rFonts w:cstheme="minorHAnsi"/>
          <w:b/>
          <w:bCs w:val="0"/>
          <w:color w:val="000000"/>
          <w:sz w:val="13"/>
          <w:szCs w:val="13"/>
          <w:lang w:val="en-US"/>
        </w:rPr>
        <w:t>Converting Effort to Duration:</w:t>
      </w:r>
      <w:r w:rsidRPr="00377C1D">
        <w:rPr>
          <w:rFonts w:eastAsia="PingFang SC" w:cstheme="minorHAnsi"/>
          <w:color w:val="000000"/>
          <w:sz w:val="13"/>
          <w:szCs w:val="13"/>
          <w:lang w:val="en-US"/>
        </w:rPr>
        <w:t>：示例如果项目团队成员告诉您完成一项活动需要</w:t>
      </w:r>
      <w:r w:rsidRPr="00377C1D">
        <w:rPr>
          <w:rFonts w:eastAsia="PingFang SC" w:cstheme="minorHAnsi"/>
          <w:color w:val="000000"/>
          <w:sz w:val="13"/>
          <w:szCs w:val="13"/>
          <w:lang w:val="en-US"/>
        </w:rPr>
        <w:t>100</w:t>
      </w:r>
      <w:r w:rsidRPr="00377C1D">
        <w:rPr>
          <w:rFonts w:eastAsia="PingFang SC" w:cstheme="minorHAnsi"/>
          <w:color w:val="000000"/>
          <w:sz w:val="13"/>
          <w:szCs w:val="13"/>
          <w:lang w:val="en-US"/>
        </w:rPr>
        <w:t>小时的努力，并且她有两个人每周工作</w:t>
      </w:r>
      <w:r w:rsidRPr="00377C1D">
        <w:rPr>
          <w:rFonts w:eastAsia="PingFang SC" w:cstheme="minorHAnsi"/>
          <w:color w:val="000000"/>
          <w:sz w:val="13"/>
          <w:szCs w:val="13"/>
          <w:lang w:val="en-US"/>
        </w:rPr>
        <w:t>30</w:t>
      </w:r>
      <w:r w:rsidRPr="00377C1D">
        <w:rPr>
          <w:rFonts w:eastAsia="PingFang SC" w:cstheme="minorHAnsi"/>
          <w:color w:val="000000"/>
          <w:sz w:val="13"/>
          <w:szCs w:val="13"/>
          <w:lang w:val="en-US"/>
        </w:rPr>
        <w:t>小时，那么需要多长时间？请记住，努力不等于持续时间。如果工作日为</w:t>
      </w:r>
      <w:r w:rsidRPr="00377C1D">
        <w:rPr>
          <w:rFonts w:eastAsia="PingFang SC" w:cstheme="minorHAnsi"/>
          <w:color w:val="000000"/>
          <w:sz w:val="13"/>
          <w:szCs w:val="13"/>
          <w:lang w:val="en-US"/>
        </w:rPr>
        <w:t>8</w:t>
      </w:r>
      <w:r w:rsidRPr="00377C1D">
        <w:rPr>
          <w:rFonts w:eastAsia="PingFang SC" w:cstheme="minorHAnsi"/>
          <w:color w:val="000000"/>
          <w:sz w:val="13"/>
          <w:szCs w:val="13"/>
          <w:lang w:val="en-US"/>
        </w:rPr>
        <w:t>小时，则生产率不可能超过</w:t>
      </w:r>
      <w:r w:rsidRPr="00377C1D">
        <w:rPr>
          <w:rFonts w:eastAsia="PingFang SC" w:cstheme="minorHAnsi"/>
          <w:color w:val="000000"/>
          <w:sz w:val="13"/>
          <w:szCs w:val="13"/>
          <w:lang w:val="en-US"/>
        </w:rPr>
        <w:t>8</w:t>
      </w:r>
      <w:r w:rsidRPr="00377C1D">
        <w:rPr>
          <w:rFonts w:eastAsia="PingFang SC" w:cstheme="minorHAnsi"/>
          <w:color w:val="000000"/>
          <w:sz w:val="13"/>
          <w:szCs w:val="13"/>
          <w:lang w:val="en-US"/>
        </w:rPr>
        <w:t>小时。当计算持续时间时，始终考虑非生产时间。这将根据角色而有所不同</w:t>
      </w:r>
      <w:r w:rsidRPr="00377C1D">
        <w:rPr>
          <w:rFonts w:eastAsia="PingFang SC" w:cstheme="minorHAnsi"/>
          <w:color w:val="000000"/>
          <w:sz w:val="13"/>
          <w:szCs w:val="13"/>
          <w:lang w:val="en-US"/>
        </w:rPr>
        <w:t>;</w:t>
      </w:r>
      <w:r w:rsidRPr="00377C1D">
        <w:rPr>
          <w:rFonts w:eastAsia="PingFang SC" w:cstheme="minorHAnsi"/>
          <w:color w:val="000000"/>
          <w:sz w:val="13"/>
          <w:szCs w:val="13"/>
          <w:lang w:val="en-US"/>
        </w:rPr>
        <w:t>项目经理将比在</w:t>
      </w:r>
      <w:r w:rsidRPr="00377C1D">
        <w:rPr>
          <w:rFonts w:eastAsia="PingFang SC" w:cstheme="minorHAnsi"/>
          <w:color w:val="000000"/>
          <w:sz w:val="13"/>
          <w:szCs w:val="13"/>
          <w:lang w:val="en-US"/>
        </w:rPr>
        <w:t>100</w:t>
      </w:r>
      <w:r w:rsidRPr="00377C1D">
        <w:rPr>
          <w:rFonts w:eastAsia="PingFang SC" w:cstheme="minorHAnsi"/>
          <w:color w:val="000000"/>
          <w:sz w:val="13"/>
          <w:szCs w:val="13"/>
          <w:lang w:val="en-US"/>
        </w:rPr>
        <w:t>％的时间从事该项目的程序员具有更大的</w:t>
      </w:r>
      <w:r w:rsidRPr="00377C1D">
        <w:rPr>
          <w:rFonts w:eastAsia="PingFang SC" w:cstheme="minorHAnsi"/>
          <w:color w:val="000000"/>
          <w:sz w:val="13"/>
          <w:szCs w:val="13"/>
          <w:lang w:val="en-US"/>
        </w:rPr>
        <w:t>“</w:t>
      </w:r>
      <w:r w:rsidRPr="00377C1D">
        <w:rPr>
          <w:rFonts w:eastAsia="PingFang SC" w:cstheme="minorHAnsi"/>
          <w:color w:val="000000"/>
          <w:sz w:val="13"/>
          <w:szCs w:val="13"/>
          <w:lang w:val="en-US"/>
        </w:rPr>
        <w:t>非生产性</w:t>
      </w:r>
      <w:r w:rsidRPr="00377C1D">
        <w:rPr>
          <w:rFonts w:eastAsia="PingFang SC" w:cstheme="minorHAnsi"/>
          <w:color w:val="000000"/>
          <w:sz w:val="13"/>
          <w:szCs w:val="13"/>
          <w:lang w:val="en-US"/>
        </w:rPr>
        <w:t>”</w:t>
      </w:r>
      <w:r w:rsidRPr="00377C1D">
        <w:rPr>
          <w:rFonts w:eastAsia="PingFang SC" w:cstheme="minorHAnsi"/>
          <w:color w:val="000000"/>
          <w:sz w:val="13"/>
          <w:szCs w:val="13"/>
          <w:lang w:val="en-US"/>
        </w:rPr>
        <w:t>时间。</w:t>
      </w:r>
      <w:r w:rsidRPr="00377C1D">
        <w:rPr>
          <w:rFonts w:eastAsia="PingFang SC" w:cstheme="minorHAnsi"/>
          <w:color w:val="000000"/>
          <w:sz w:val="13"/>
          <w:szCs w:val="13"/>
          <w:lang w:val="en-US"/>
        </w:rPr>
        <w:t>100</w:t>
      </w:r>
      <w:r w:rsidRPr="00377C1D">
        <w:rPr>
          <w:rFonts w:eastAsia="PingFang SC" w:cstheme="minorHAnsi"/>
          <w:color w:val="000000"/>
          <w:sz w:val="13"/>
          <w:szCs w:val="13"/>
          <w:lang w:val="en-US"/>
        </w:rPr>
        <w:t>小时</w:t>
      </w:r>
      <w:r w:rsidRPr="00377C1D">
        <w:rPr>
          <w:rFonts w:eastAsia="PingFang SC" w:cstheme="minorHAnsi"/>
          <w:color w:val="000000"/>
          <w:sz w:val="13"/>
          <w:szCs w:val="13"/>
          <w:lang w:val="en-US"/>
        </w:rPr>
        <w:t>/ 2 =</w:t>
      </w:r>
      <w:r w:rsidRPr="00377C1D">
        <w:rPr>
          <w:rFonts w:eastAsia="PingFang SC" w:cstheme="minorHAnsi"/>
          <w:color w:val="000000"/>
          <w:sz w:val="13"/>
          <w:szCs w:val="13"/>
          <w:lang w:val="en-US"/>
        </w:rPr>
        <w:t>每人</w:t>
      </w:r>
      <w:r w:rsidRPr="00377C1D">
        <w:rPr>
          <w:rFonts w:eastAsia="PingFang SC" w:cstheme="minorHAnsi"/>
          <w:color w:val="000000"/>
          <w:sz w:val="13"/>
          <w:szCs w:val="13"/>
          <w:lang w:val="en-US"/>
        </w:rPr>
        <w:t>50</w:t>
      </w:r>
      <w:r w:rsidRPr="00377C1D">
        <w:rPr>
          <w:rFonts w:eastAsia="PingFang SC" w:cstheme="minorHAnsi"/>
          <w:color w:val="000000"/>
          <w:sz w:val="13"/>
          <w:szCs w:val="13"/>
          <w:lang w:val="en-US"/>
        </w:rPr>
        <w:t>小时工作</w:t>
      </w:r>
      <w:r w:rsidRPr="00377C1D">
        <w:rPr>
          <w:rFonts w:eastAsia="PingFang SC" w:cstheme="minorHAnsi"/>
          <w:color w:val="000000"/>
          <w:sz w:val="13"/>
          <w:szCs w:val="13"/>
          <w:lang w:val="en-US"/>
        </w:rPr>
        <w:t>50/30 = 1.67</w:t>
      </w:r>
      <w:r w:rsidRPr="00377C1D">
        <w:rPr>
          <w:rFonts w:eastAsia="PingFang SC" w:cstheme="minorHAnsi"/>
          <w:color w:val="000000"/>
          <w:sz w:val="13"/>
          <w:szCs w:val="13"/>
          <w:lang w:val="en-US"/>
        </w:rPr>
        <w:t>周或</w:t>
      </w:r>
      <w:r w:rsidRPr="00377C1D">
        <w:rPr>
          <w:rFonts w:eastAsia="PingFang SC" w:cstheme="minorHAnsi"/>
          <w:color w:val="000000"/>
          <w:sz w:val="13"/>
          <w:szCs w:val="13"/>
          <w:lang w:val="en-US"/>
        </w:rPr>
        <w:t>8.35</w:t>
      </w:r>
      <w:r w:rsidRPr="00377C1D">
        <w:rPr>
          <w:rFonts w:eastAsia="PingFang SC" w:cstheme="minorHAnsi"/>
          <w:color w:val="000000"/>
          <w:sz w:val="13"/>
          <w:szCs w:val="13"/>
          <w:lang w:val="en-US"/>
        </w:rPr>
        <w:t>天</w:t>
      </w:r>
      <w:r w:rsidRPr="00377C1D">
        <w:rPr>
          <w:rFonts w:eastAsia="PingFang SC" w:cstheme="minorHAnsi"/>
          <w:color w:val="000000"/>
          <w:sz w:val="13"/>
          <w:szCs w:val="13"/>
          <w:lang w:val="en-US"/>
        </w:rPr>
        <w:t>PLUS 25</w:t>
      </w:r>
      <w:r w:rsidRPr="00377C1D">
        <w:rPr>
          <w:rFonts w:eastAsia="PingFang SC" w:cstheme="minorHAnsi"/>
          <w:color w:val="000000"/>
          <w:sz w:val="13"/>
          <w:szCs w:val="13"/>
          <w:lang w:val="en-US"/>
        </w:rPr>
        <w:t>％非生产时间</w:t>
      </w:r>
      <w:r w:rsidRPr="00377C1D">
        <w:rPr>
          <w:rFonts w:eastAsia="PingFang SC" w:cstheme="minorHAnsi"/>
          <w:color w:val="000000"/>
          <w:sz w:val="13"/>
          <w:szCs w:val="13"/>
          <w:lang w:val="en-US"/>
        </w:rPr>
        <w:t>= 2</w:t>
      </w:r>
      <w:r w:rsidRPr="00377C1D">
        <w:rPr>
          <w:rFonts w:eastAsia="PingFang SC" w:cstheme="minorHAnsi"/>
          <w:color w:val="000000"/>
          <w:sz w:val="13"/>
          <w:szCs w:val="13"/>
          <w:lang w:val="en-US"/>
        </w:rPr>
        <w:t>天每个人的工作时间大于</w:t>
      </w:r>
      <w:r w:rsidRPr="00377C1D">
        <w:rPr>
          <w:rFonts w:eastAsia="PingFang SC" w:cstheme="minorHAnsi"/>
          <w:color w:val="000000"/>
          <w:sz w:val="13"/>
          <w:szCs w:val="13"/>
          <w:lang w:val="en-US"/>
        </w:rPr>
        <w:t>2</w:t>
      </w:r>
      <w:r w:rsidRPr="00377C1D">
        <w:rPr>
          <w:rFonts w:eastAsia="PingFang SC" w:cstheme="minorHAnsi"/>
          <w:color w:val="000000"/>
          <w:sz w:val="13"/>
          <w:szCs w:val="13"/>
          <w:lang w:val="en-US"/>
        </w:rPr>
        <w:t>周</w:t>
      </w:r>
      <w:r w:rsidR="00242694" w:rsidRPr="00377C1D">
        <w:rPr>
          <w:rFonts w:eastAsia="PingFang SC" w:cstheme="minorHAnsi"/>
          <w:color w:val="000000"/>
          <w:sz w:val="13"/>
          <w:szCs w:val="13"/>
          <w:lang w:val="en-US"/>
        </w:rPr>
        <w:t xml:space="preserve">  ……………………………………………………………………………</w:t>
      </w:r>
      <w:r w:rsidR="00242694" w:rsidRPr="00377C1D">
        <w:rPr>
          <w:rFonts w:cstheme="minorHAnsi"/>
          <w:sz w:val="13"/>
          <w:szCs w:val="13"/>
        </w:rPr>
        <w:t xml:space="preserve">BAU no specified time-frame, life-cycle; it’s about daily operation. Project has goal, solution, values, life-cycle, it’s about change, an exception, a unique </w:t>
      </w:r>
      <w:proofErr w:type="spellStart"/>
      <w:r w:rsidR="00242694" w:rsidRPr="00377C1D">
        <w:rPr>
          <w:rFonts w:cstheme="minorHAnsi"/>
          <w:sz w:val="13"/>
          <w:szCs w:val="13"/>
        </w:rPr>
        <w:t>endeavor</w:t>
      </w:r>
      <w:proofErr w:type="spellEnd"/>
      <w:r w:rsidR="00242694" w:rsidRPr="00377C1D">
        <w:rPr>
          <w:rFonts w:cstheme="minorHAnsi"/>
          <w:sz w:val="13"/>
          <w:szCs w:val="13"/>
        </w:rPr>
        <w:t xml:space="preserve">. </w:t>
      </w:r>
      <w:r w:rsidR="00242694" w:rsidRPr="00377C1D">
        <w:rPr>
          <w:rFonts w:eastAsia="PingFang SC" w:cstheme="minorHAnsi"/>
          <w:color w:val="000000"/>
          <w:sz w:val="13"/>
          <w:szCs w:val="13"/>
          <w:lang w:val="en-US"/>
        </w:rPr>
        <w:t>////</w:t>
      </w:r>
      <w:r w:rsidR="00242694" w:rsidRPr="00377C1D">
        <w:rPr>
          <w:rFonts w:cstheme="minorHAnsi"/>
          <w:sz w:val="13"/>
          <w:szCs w:val="13"/>
        </w:rPr>
        <w:t xml:space="preserve">PMC: from beginning to the end of software development. SLC: the use length depend on requirement &amp; demands. </w:t>
      </w:r>
      <w:r w:rsidR="00242694" w:rsidRPr="00377C1D">
        <w:rPr>
          <w:rFonts w:eastAsia="PingFang SC" w:cstheme="minorHAnsi"/>
          <w:color w:val="000000"/>
          <w:sz w:val="13"/>
          <w:szCs w:val="13"/>
          <w:lang w:val="en-US"/>
        </w:rPr>
        <w:t>/////</w:t>
      </w:r>
      <w:r w:rsidR="00242694" w:rsidRPr="00377C1D">
        <w:rPr>
          <w:rFonts w:cstheme="minorHAnsi"/>
          <w:sz w:val="13"/>
          <w:szCs w:val="13"/>
        </w:rPr>
        <w:t xml:space="preserve">Project management Body of knowledge. Improve project management and focus on software by initiating, planning, </w:t>
      </w:r>
      <w:proofErr w:type="spellStart"/>
      <w:r w:rsidR="00242694" w:rsidRPr="00377C1D">
        <w:rPr>
          <w:rFonts w:cstheme="minorHAnsi"/>
          <w:sz w:val="13"/>
          <w:szCs w:val="13"/>
        </w:rPr>
        <w:t>excuting</w:t>
      </w:r>
      <w:proofErr w:type="spellEnd"/>
      <w:r w:rsidR="00242694" w:rsidRPr="00377C1D">
        <w:rPr>
          <w:rFonts w:cstheme="minorHAnsi"/>
          <w:sz w:val="13"/>
          <w:szCs w:val="13"/>
        </w:rPr>
        <w:t xml:space="preserve">, monitoring and controlling, and closing. </w:t>
      </w:r>
    </w:p>
    <w:p w14:paraId="219A6017" w14:textId="77777777" w:rsidR="00242694" w:rsidRPr="00377C1D" w:rsidRDefault="00242694" w:rsidP="00242694">
      <w:pPr>
        <w:pStyle w:val="CheatContex"/>
        <w:rPr>
          <w:rFonts w:cstheme="minorHAnsi"/>
          <w:color w:val="000000"/>
          <w:sz w:val="13"/>
          <w:szCs w:val="13"/>
          <w:lang w:val="en-US"/>
        </w:rPr>
      </w:pPr>
    </w:p>
    <w:p w14:paraId="076EB4D4" w14:textId="7CF7CD91" w:rsidR="00AB4271" w:rsidRPr="00377C1D" w:rsidRDefault="00AB4271" w:rsidP="00242694">
      <w:pPr>
        <w:pStyle w:val="CheatContex"/>
        <w:rPr>
          <w:rFonts w:cstheme="minorHAnsi"/>
          <w:sz w:val="13"/>
          <w:szCs w:val="13"/>
        </w:rPr>
      </w:pPr>
    </w:p>
    <w:p w14:paraId="4CCDC350" w14:textId="1A906E0C" w:rsidR="00E85237" w:rsidRPr="00377C1D" w:rsidRDefault="00E85237" w:rsidP="00242694">
      <w:pPr>
        <w:pStyle w:val="CheatContex"/>
        <w:rPr>
          <w:rFonts w:cstheme="minorHAnsi"/>
          <w:color w:val="000000"/>
          <w:sz w:val="13"/>
          <w:szCs w:val="13"/>
          <w:lang w:val="en-US"/>
        </w:rPr>
      </w:pPr>
    </w:p>
    <w:p w14:paraId="1239AB13" w14:textId="6ACFD5D1" w:rsidR="00E85237" w:rsidRPr="00377C1D" w:rsidRDefault="00E85237" w:rsidP="00242694">
      <w:pPr>
        <w:pStyle w:val="CheatContex"/>
        <w:rPr>
          <w:rFonts w:cstheme="minorHAnsi"/>
          <w:b/>
          <w:color w:val="000000"/>
          <w:sz w:val="13"/>
          <w:szCs w:val="13"/>
          <w:lang w:val="en-US"/>
        </w:rPr>
      </w:pPr>
    </w:p>
    <w:p w14:paraId="1CAE3852" w14:textId="77777777" w:rsidR="00E85237" w:rsidRPr="00377C1D" w:rsidRDefault="00E85237" w:rsidP="00242694">
      <w:pPr>
        <w:pStyle w:val="CheatContex"/>
        <w:rPr>
          <w:rFonts w:cstheme="minorHAnsi"/>
          <w:color w:val="000000"/>
          <w:sz w:val="13"/>
          <w:szCs w:val="13"/>
          <w:lang w:val="en-US"/>
        </w:rPr>
      </w:pPr>
    </w:p>
    <w:p w14:paraId="524082BD" w14:textId="5DE25DA2" w:rsidR="004F54BB" w:rsidRPr="00377C1D" w:rsidRDefault="004F54BB" w:rsidP="00242694">
      <w:pPr>
        <w:pStyle w:val="CheatContex"/>
        <w:rPr>
          <w:rFonts w:cstheme="minorHAnsi"/>
          <w:sz w:val="13"/>
          <w:szCs w:val="13"/>
        </w:rPr>
      </w:pPr>
    </w:p>
    <w:p w14:paraId="78C9CB41" w14:textId="79E73214" w:rsidR="002D71B9" w:rsidRPr="00377C1D" w:rsidRDefault="002D71B9" w:rsidP="00161DE1">
      <w:pPr>
        <w:pStyle w:val="CheatContex"/>
        <w:spacing w:afterLines="200" w:after="480"/>
        <w:rPr>
          <w:rFonts w:cstheme="minorHAnsi"/>
          <w:sz w:val="13"/>
          <w:szCs w:val="13"/>
        </w:rPr>
      </w:pPr>
    </w:p>
    <w:p w14:paraId="0EB68E76" w14:textId="4A6EE7F3" w:rsidR="001E2F11" w:rsidRPr="00377C1D" w:rsidRDefault="001E2F11" w:rsidP="00161DE1">
      <w:pPr>
        <w:pStyle w:val="CheatContex"/>
        <w:spacing w:afterLines="200" w:after="480"/>
        <w:rPr>
          <w:rFonts w:cstheme="minorHAnsi"/>
          <w:b/>
          <w:color w:val="000000"/>
          <w:sz w:val="13"/>
          <w:szCs w:val="13"/>
          <w:lang w:val="en-US"/>
        </w:rPr>
      </w:pPr>
    </w:p>
    <w:p w14:paraId="3C32BD36" w14:textId="6B5DE6DC" w:rsidR="00954640" w:rsidRPr="00377C1D" w:rsidRDefault="00954640" w:rsidP="00161DE1">
      <w:pPr>
        <w:pStyle w:val="CheatContex"/>
        <w:spacing w:afterLines="200" w:after="480"/>
        <w:rPr>
          <w:rFonts w:cstheme="minorHAnsi"/>
          <w:color w:val="000000"/>
          <w:sz w:val="13"/>
          <w:szCs w:val="13"/>
          <w:lang w:val="en-US"/>
        </w:rPr>
      </w:pPr>
    </w:p>
    <w:p w14:paraId="01918389" w14:textId="6EB96477" w:rsidR="00954640" w:rsidRPr="00377C1D" w:rsidRDefault="00954640" w:rsidP="00161DE1">
      <w:pPr>
        <w:pStyle w:val="CheatContex"/>
        <w:spacing w:afterLines="200" w:after="480"/>
        <w:rPr>
          <w:rFonts w:cstheme="minorHAnsi"/>
          <w:color w:val="000000"/>
          <w:sz w:val="13"/>
          <w:szCs w:val="13"/>
          <w:lang w:val="en-US"/>
        </w:rPr>
      </w:pPr>
      <w:r w:rsidRPr="00377C1D">
        <w:rPr>
          <w:rFonts w:cstheme="minorHAnsi"/>
          <w:color w:val="000000"/>
          <w:sz w:val="13"/>
          <w:szCs w:val="13"/>
          <w:lang w:val="en-US"/>
        </w:rPr>
        <w:t xml:space="preserve">         </w:t>
      </w:r>
    </w:p>
    <w:p w14:paraId="253A2372" w14:textId="77777777" w:rsidR="009E13E3" w:rsidRPr="00377C1D" w:rsidRDefault="009E13E3" w:rsidP="00161DE1">
      <w:pPr>
        <w:pStyle w:val="CheatContex"/>
        <w:spacing w:afterLines="200" w:after="480"/>
        <w:rPr>
          <w:rFonts w:cstheme="minorHAnsi"/>
          <w:b/>
          <w:color w:val="000000"/>
          <w:sz w:val="13"/>
          <w:szCs w:val="13"/>
          <w:lang w:val="en-US"/>
        </w:rPr>
      </w:pPr>
    </w:p>
    <w:p w14:paraId="0A858501" w14:textId="190024E1" w:rsidR="0093078C" w:rsidRPr="00377C1D" w:rsidRDefault="0093078C" w:rsidP="00161DE1">
      <w:pPr>
        <w:pStyle w:val="CheatContex"/>
        <w:spacing w:afterLines="200" w:after="480"/>
        <w:rPr>
          <w:rFonts w:cstheme="minorHAnsi"/>
          <w:sz w:val="13"/>
          <w:szCs w:val="13"/>
        </w:rPr>
      </w:pPr>
    </w:p>
    <w:p w14:paraId="088029D3" w14:textId="2CBEE0B4" w:rsidR="001A527D" w:rsidRPr="00377C1D" w:rsidRDefault="0093078C" w:rsidP="00161DE1">
      <w:pPr>
        <w:pStyle w:val="CheatContex"/>
        <w:spacing w:afterLines="200" w:after="480"/>
        <w:rPr>
          <w:rFonts w:cstheme="minorHAnsi"/>
          <w:sz w:val="13"/>
          <w:szCs w:val="13"/>
        </w:rPr>
      </w:pPr>
      <w:r w:rsidRPr="00377C1D">
        <w:rPr>
          <w:rFonts w:cstheme="minorHAnsi"/>
          <w:color w:val="000000"/>
          <w:sz w:val="13"/>
          <w:szCs w:val="13"/>
          <w:lang w:val="en-US"/>
        </w:rPr>
        <w:t xml:space="preserve">  </w:t>
      </w:r>
    </w:p>
    <w:p w14:paraId="0B5E1015" w14:textId="7B0759CC" w:rsidR="00F76603" w:rsidRPr="00377C1D" w:rsidRDefault="00F76603" w:rsidP="00161DE1">
      <w:pPr>
        <w:pStyle w:val="CheatContex"/>
        <w:spacing w:afterLines="200" w:after="480"/>
        <w:rPr>
          <w:rFonts w:cstheme="minorHAnsi"/>
          <w:sz w:val="13"/>
          <w:szCs w:val="13"/>
        </w:rPr>
      </w:pPr>
    </w:p>
    <w:p w14:paraId="524FE2C4" w14:textId="16B49955" w:rsidR="005B55FD" w:rsidRPr="00377C1D" w:rsidRDefault="005B55FD" w:rsidP="00161DE1">
      <w:pPr>
        <w:pStyle w:val="CheatContex"/>
        <w:spacing w:afterLines="200" w:after="480"/>
        <w:rPr>
          <w:rFonts w:cstheme="minorHAnsi"/>
          <w:b/>
          <w:color w:val="000000"/>
          <w:sz w:val="13"/>
          <w:szCs w:val="13"/>
          <w:lang w:val="en-US"/>
        </w:rPr>
      </w:pPr>
    </w:p>
    <w:p w14:paraId="3D4AD2A0" w14:textId="744B6911" w:rsidR="001E738B" w:rsidRPr="00377C1D" w:rsidRDefault="001E738B" w:rsidP="00161DE1">
      <w:pPr>
        <w:pStyle w:val="CheatContex"/>
        <w:spacing w:afterLines="200" w:after="480"/>
        <w:rPr>
          <w:rFonts w:cstheme="minorHAnsi"/>
          <w:sz w:val="13"/>
          <w:szCs w:val="13"/>
        </w:rPr>
      </w:pPr>
    </w:p>
    <w:p w14:paraId="61A2568A" w14:textId="0D4E394A" w:rsidR="001D723F" w:rsidRPr="00377C1D" w:rsidRDefault="001D723F" w:rsidP="00161DE1">
      <w:pPr>
        <w:pStyle w:val="CheatContex"/>
        <w:spacing w:afterLines="200" w:after="480"/>
        <w:rPr>
          <w:rFonts w:cstheme="minorHAnsi"/>
          <w:sz w:val="13"/>
          <w:szCs w:val="13"/>
        </w:rPr>
      </w:pPr>
    </w:p>
    <w:p w14:paraId="079A2891" w14:textId="2FD800A7" w:rsidR="00822240" w:rsidRPr="00377C1D" w:rsidRDefault="00822240" w:rsidP="00161DE1">
      <w:pPr>
        <w:pStyle w:val="CheatContex"/>
        <w:spacing w:afterLines="200" w:after="480"/>
        <w:rPr>
          <w:rFonts w:cstheme="minorHAnsi"/>
          <w:sz w:val="13"/>
          <w:szCs w:val="13"/>
          <w:lang w:val="en-US"/>
        </w:rPr>
      </w:pPr>
    </w:p>
    <w:p w14:paraId="2EB1BE28" w14:textId="574B2990" w:rsidR="001F2E0C" w:rsidRPr="00377C1D" w:rsidRDefault="001F2E0C" w:rsidP="00161DE1">
      <w:pPr>
        <w:pStyle w:val="CheatContex"/>
        <w:spacing w:afterLines="200" w:after="480"/>
        <w:rPr>
          <w:rFonts w:cstheme="minorHAnsi"/>
          <w:sz w:val="13"/>
          <w:szCs w:val="13"/>
        </w:rPr>
      </w:pPr>
    </w:p>
    <w:p w14:paraId="467DCE52" w14:textId="1E1F7150" w:rsidR="00E17F0F" w:rsidRPr="00377C1D" w:rsidRDefault="005D7A3E" w:rsidP="00161DE1">
      <w:pPr>
        <w:pStyle w:val="CheatContex"/>
        <w:spacing w:afterLines="200" w:after="480"/>
        <w:rPr>
          <w:rFonts w:cstheme="minorHAnsi"/>
          <w:sz w:val="13"/>
          <w:szCs w:val="13"/>
        </w:rPr>
      </w:pPr>
      <w:r w:rsidRPr="00377C1D">
        <w:rPr>
          <w:rFonts w:cstheme="minorHAnsi"/>
          <w:sz w:val="13"/>
          <w:szCs w:val="13"/>
        </w:rPr>
        <w:t xml:space="preserve"> </w:t>
      </w:r>
    </w:p>
    <w:p w14:paraId="36F0BBA3" w14:textId="77777777" w:rsidR="00841F88" w:rsidRPr="00377C1D" w:rsidRDefault="00841F88" w:rsidP="00161DE1">
      <w:pPr>
        <w:pStyle w:val="CheatContex"/>
        <w:spacing w:afterLines="200" w:after="480"/>
        <w:rPr>
          <w:rFonts w:cstheme="minorHAnsi"/>
          <w:b/>
          <w:color w:val="FF0000"/>
          <w:sz w:val="13"/>
          <w:szCs w:val="13"/>
          <w:highlight w:val="yellow"/>
        </w:rPr>
      </w:pPr>
    </w:p>
    <w:p w14:paraId="5E30770E" w14:textId="77777777" w:rsidR="00841F88" w:rsidRPr="00377C1D" w:rsidRDefault="00841F88" w:rsidP="00161DE1">
      <w:pPr>
        <w:pStyle w:val="CheatContex"/>
        <w:spacing w:afterLines="200" w:after="480"/>
        <w:rPr>
          <w:rFonts w:cstheme="minorHAnsi"/>
          <w:b/>
          <w:color w:val="FF0000"/>
          <w:sz w:val="13"/>
          <w:szCs w:val="13"/>
          <w:highlight w:val="yellow"/>
        </w:rPr>
      </w:pPr>
    </w:p>
    <w:p w14:paraId="2F021149" w14:textId="77777777" w:rsidR="00841F88" w:rsidRPr="00377C1D" w:rsidRDefault="00841F88" w:rsidP="00161DE1">
      <w:pPr>
        <w:pStyle w:val="CheatContex"/>
        <w:spacing w:afterLines="200" w:after="480"/>
        <w:rPr>
          <w:rFonts w:cstheme="minorHAnsi"/>
          <w:b/>
          <w:color w:val="FF0000"/>
          <w:sz w:val="13"/>
          <w:szCs w:val="13"/>
          <w:highlight w:val="yellow"/>
        </w:rPr>
      </w:pPr>
    </w:p>
    <w:p w14:paraId="1601B776" w14:textId="77777777" w:rsidR="00841F88" w:rsidRPr="00377C1D" w:rsidRDefault="00841F88" w:rsidP="00161DE1">
      <w:pPr>
        <w:pStyle w:val="CheatContex"/>
        <w:spacing w:afterLines="200" w:after="480"/>
        <w:rPr>
          <w:rFonts w:cstheme="minorHAnsi"/>
          <w:b/>
          <w:color w:val="FF0000"/>
          <w:sz w:val="13"/>
          <w:szCs w:val="13"/>
          <w:highlight w:val="yellow"/>
        </w:rPr>
      </w:pPr>
    </w:p>
    <w:p w14:paraId="102E1C16" w14:textId="77777777" w:rsidR="00841F88" w:rsidRPr="00377C1D" w:rsidRDefault="00841F88" w:rsidP="00161DE1">
      <w:pPr>
        <w:pStyle w:val="CheatContex"/>
        <w:spacing w:afterLines="200" w:after="480"/>
        <w:rPr>
          <w:rFonts w:cstheme="minorHAnsi"/>
          <w:b/>
          <w:color w:val="FF0000"/>
          <w:sz w:val="13"/>
          <w:szCs w:val="13"/>
          <w:highlight w:val="yellow"/>
        </w:rPr>
      </w:pPr>
    </w:p>
    <w:p w14:paraId="747A1750" w14:textId="77777777" w:rsidR="00841F88" w:rsidRPr="00377C1D" w:rsidRDefault="00841F88" w:rsidP="00161DE1">
      <w:pPr>
        <w:pStyle w:val="CheatContex"/>
        <w:spacing w:afterLines="200" w:after="480"/>
        <w:rPr>
          <w:rFonts w:cstheme="minorHAnsi"/>
          <w:b/>
          <w:color w:val="FF0000"/>
          <w:sz w:val="13"/>
          <w:szCs w:val="13"/>
          <w:highlight w:val="yellow"/>
        </w:rPr>
      </w:pPr>
    </w:p>
    <w:p w14:paraId="662E95DD" w14:textId="77777777" w:rsidR="00841F88" w:rsidRPr="00377C1D" w:rsidRDefault="00841F88" w:rsidP="00161DE1">
      <w:pPr>
        <w:pStyle w:val="CheatContex"/>
        <w:spacing w:afterLines="200" w:after="480"/>
        <w:rPr>
          <w:rFonts w:cstheme="minorHAnsi"/>
          <w:b/>
          <w:color w:val="FF0000"/>
          <w:sz w:val="13"/>
          <w:szCs w:val="13"/>
          <w:highlight w:val="yellow"/>
        </w:rPr>
      </w:pPr>
    </w:p>
    <w:p w14:paraId="1C9513D6" w14:textId="77777777" w:rsidR="00841F88" w:rsidRPr="00377C1D" w:rsidRDefault="00841F88" w:rsidP="00161DE1">
      <w:pPr>
        <w:pStyle w:val="CheatContex"/>
        <w:spacing w:afterLines="200" w:after="480"/>
        <w:rPr>
          <w:rFonts w:cstheme="minorHAnsi"/>
          <w:b/>
          <w:color w:val="FF0000"/>
          <w:sz w:val="13"/>
          <w:szCs w:val="13"/>
          <w:highlight w:val="yellow"/>
        </w:rPr>
      </w:pPr>
    </w:p>
    <w:p w14:paraId="4D420B29" w14:textId="77777777" w:rsidR="00841F88" w:rsidRPr="00377C1D" w:rsidRDefault="00841F88" w:rsidP="00161DE1">
      <w:pPr>
        <w:pStyle w:val="CheatContex"/>
        <w:spacing w:afterLines="200" w:after="480"/>
        <w:rPr>
          <w:rFonts w:cstheme="minorHAnsi"/>
          <w:b/>
          <w:color w:val="FF0000"/>
          <w:sz w:val="13"/>
          <w:szCs w:val="13"/>
          <w:highlight w:val="yellow"/>
        </w:rPr>
      </w:pPr>
    </w:p>
    <w:p w14:paraId="646EF370" w14:textId="77777777" w:rsidR="00841F88" w:rsidRPr="00377C1D" w:rsidRDefault="00841F88" w:rsidP="00161DE1">
      <w:pPr>
        <w:pStyle w:val="CheatContex"/>
        <w:spacing w:afterLines="200" w:after="480"/>
        <w:rPr>
          <w:rFonts w:cstheme="minorHAnsi"/>
          <w:b/>
          <w:color w:val="FF0000"/>
          <w:sz w:val="13"/>
          <w:szCs w:val="13"/>
          <w:highlight w:val="yellow"/>
        </w:rPr>
      </w:pPr>
    </w:p>
    <w:p w14:paraId="70E13EC2" w14:textId="77777777" w:rsidR="00841F88" w:rsidRPr="00377C1D" w:rsidRDefault="00841F88" w:rsidP="00161DE1">
      <w:pPr>
        <w:pStyle w:val="CheatContex"/>
        <w:spacing w:afterLines="200" w:after="480"/>
        <w:rPr>
          <w:rFonts w:cstheme="minorHAnsi"/>
          <w:b/>
          <w:color w:val="FF0000"/>
          <w:sz w:val="13"/>
          <w:szCs w:val="13"/>
          <w:highlight w:val="yellow"/>
        </w:rPr>
      </w:pPr>
    </w:p>
    <w:p w14:paraId="63CCB333" w14:textId="77777777" w:rsidR="00841F88" w:rsidRPr="00377C1D" w:rsidRDefault="00841F88" w:rsidP="00161DE1">
      <w:pPr>
        <w:pStyle w:val="CheatContex"/>
        <w:spacing w:afterLines="200" w:after="480"/>
        <w:rPr>
          <w:rFonts w:cstheme="minorHAnsi"/>
          <w:b/>
          <w:color w:val="FF0000"/>
          <w:sz w:val="13"/>
          <w:szCs w:val="13"/>
          <w:highlight w:val="yellow"/>
        </w:rPr>
      </w:pPr>
    </w:p>
    <w:p w14:paraId="08D7AE04" w14:textId="77777777" w:rsidR="00841F88" w:rsidRPr="00377C1D" w:rsidRDefault="00841F88" w:rsidP="00161DE1">
      <w:pPr>
        <w:pStyle w:val="CheatContex"/>
        <w:spacing w:afterLines="200" w:after="480"/>
        <w:rPr>
          <w:rFonts w:cstheme="minorHAnsi"/>
          <w:b/>
          <w:color w:val="FF0000"/>
          <w:sz w:val="13"/>
          <w:szCs w:val="13"/>
          <w:highlight w:val="yellow"/>
        </w:rPr>
      </w:pPr>
    </w:p>
    <w:p w14:paraId="6995F98D" w14:textId="77777777" w:rsidR="00841F88" w:rsidRPr="00377C1D" w:rsidRDefault="00841F88" w:rsidP="00161DE1">
      <w:pPr>
        <w:pStyle w:val="CheatContex"/>
        <w:spacing w:afterLines="200" w:after="480"/>
        <w:rPr>
          <w:rFonts w:cstheme="minorHAnsi"/>
          <w:b/>
          <w:color w:val="FF0000"/>
          <w:sz w:val="13"/>
          <w:szCs w:val="13"/>
          <w:highlight w:val="yellow"/>
        </w:rPr>
      </w:pPr>
    </w:p>
    <w:p w14:paraId="69ABF70F" w14:textId="77777777" w:rsidR="00841F88" w:rsidRPr="00377C1D" w:rsidRDefault="00841F88" w:rsidP="00161DE1">
      <w:pPr>
        <w:pStyle w:val="CheatContex"/>
        <w:spacing w:afterLines="200" w:after="480"/>
        <w:rPr>
          <w:rFonts w:cstheme="minorHAnsi"/>
          <w:b/>
          <w:color w:val="FF0000"/>
          <w:sz w:val="13"/>
          <w:szCs w:val="13"/>
          <w:highlight w:val="yellow"/>
        </w:rPr>
      </w:pPr>
    </w:p>
    <w:p w14:paraId="65A6B5A9" w14:textId="77777777" w:rsidR="00841F88" w:rsidRPr="00377C1D" w:rsidRDefault="00841F88" w:rsidP="00161DE1">
      <w:pPr>
        <w:pStyle w:val="CheatContex"/>
        <w:spacing w:afterLines="200" w:after="480"/>
        <w:rPr>
          <w:rFonts w:cstheme="minorHAnsi"/>
          <w:b/>
          <w:color w:val="FF0000"/>
          <w:sz w:val="13"/>
          <w:szCs w:val="13"/>
          <w:highlight w:val="yellow"/>
        </w:rPr>
      </w:pPr>
    </w:p>
    <w:p w14:paraId="16C1A4F0" w14:textId="77777777" w:rsidR="00841F88" w:rsidRPr="00377C1D" w:rsidRDefault="00841F88" w:rsidP="00161DE1">
      <w:pPr>
        <w:pStyle w:val="CheatContex"/>
        <w:spacing w:afterLines="200" w:after="480"/>
        <w:rPr>
          <w:rFonts w:cstheme="minorHAnsi"/>
          <w:b/>
          <w:color w:val="FF0000"/>
          <w:sz w:val="13"/>
          <w:szCs w:val="13"/>
          <w:highlight w:val="yellow"/>
        </w:rPr>
      </w:pPr>
    </w:p>
    <w:p w14:paraId="676417F3" w14:textId="77777777" w:rsidR="00841F88" w:rsidRPr="00377C1D" w:rsidRDefault="00841F88" w:rsidP="00161DE1">
      <w:pPr>
        <w:pStyle w:val="CheatContex"/>
        <w:spacing w:afterLines="200" w:after="480"/>
        <w:rPr>
          <w:rFonts w:cstheme="minorHAnsi"/>
          <w:b/>
          <w:color w:val="FF0000"/>
          <w:sz w:val="13"/>
          <w:szCs w:val="13"/>
          <w:highlight w:val="yellow"/>
        </w:rPr>
      </w:pPr>
    </w:p>
    <w:p w14:paraId="0C5FFCDE" w14:textId="77777777" w:rsidR="00841F88" w:rsidRPr="00377C1D" w:rsidRDefault="00841F88" w:rsidP="00161DE1">
      <w:pPr>
        <w:pStyle w:val="CheatContex"/>
        <w:spacing w:afterLines="200" w:after="480"/>
        <w:rPr>
          <w:rFonts w:cstheme="minorHAnsi"/>
          <w:b/>
          <w:color w:val="FF0000"/>
          <w:sz w:val="13"/>
          <w:szCs w:val="13"/>
          <w:highlight w:val="yellow"/>
        </w:rPr>
      </w:pPr>
    </w:p>
    <w:p w14:paraId="69254CF4" w14:textId="77777777" w:rsidR="00841F88" w:rsidRPr="00377C1D" w:rsidRDefault="00841F88" w:rsidP="00161DE1">
      <w:pPr>
        <w:pStyle w:val="CheatContex"/>
        <w:spacing w:afterLines="200" w:after="480"/>
        <w:rPr>
          <w:rFonts w:cstheme="minorHAnsi"/>
          <w:b/>
          <w:color w:val="FF0000"/>
          <w:sz w:val="13"/>
          <w:szCs w:val="13"/>
          <w:highlight w:val="yellow"/>
        </w:rPr>
      </w:pPr>
    </w:p>
    <w:p w14:paraId="21D0D934" w14:textId="77777777" w:rsidR="00841F88" w:rsidRPr="00377C1D" w:rsidRDefault="00841F88" w:rsidP="00161DE1">
      <w:pPr>
        <w:pStyle w:val="CheatContex"/>
        <w:spacing w:afterLines="200" w:after="480"/>
        <w:rPr>
          <w:rFonts w:cstheme="minorHAnsi"/>
          <w:b/>
          <w:color w:val="FF0000"/>
          <w:sz w:val="13"/>
          <w:szCs w:val="13"/>
          <w:highlight w:val="yellow"/>
        </w:rPr>
      </w:pPr>
    </w:p>
    <w:p w14:paraId="25413757" w14:textId="77777777" w:rsidR="00841F88" w:rsidRPr="00377C1D" w:rsidRDefault="00841F88" w:rsidP="00161DE1">
      <w:pPr>
        <w:pStyle w:val="CheatContex"/>
        <w:spacing w:afterLines="200" w:after="480"/>
        <w:rPr>
          <w:rFonts w:cstheme="minorHAnsi"/>
          <w:b/>
          <w:color w:val="FF0000"/>
          <w:sz w:val="13"/>
          <w:szCs w:val="13"/>
          <w:highlight w:val="yellow"/>
        </w:rPr>
      </w:pPr>
    </w:p>
    <w:p w14:paraId="3979B36C" w14:textId="77777777" w:rsidR="00841F88" w:rsidRPr="00377C1D" w:rsidRDefault="00841F88" w:rsidP="00161DE1">
      <w:pPr>
        <w:pStyle w:val="CheatContex"/>
        <w:spacing w:afterLines="200" w:after="480"/>
        <w:rPr>
          <w:rFonts w:cstheme="minorHAnsi"/>
          <w:b/>
          <w:color w:val="FF0000"/>
          <w:sz w:val="13"/>
          <w:szCs w:val="13"/>
          <w:highlight w:val="yellow"/>
        </w:rPr>
      </w:pPr>
    </w:p>
    <w:p w14:paraId="4C1949E4" w14:textId="77777777" w:rsidR="00841F88" w:rsidRPr="00377C1D" w:rsidRDefault="00841F88" w:rsidP="00161DE1">
      <w:pPr>
        <w:pStyle w:val="CheatContex"/>
        <w:spacing w:afterLines="200" w:after="480"/>
        <w:rPr>
          <w:rFonts w:cstheme="minorHAnsi"/>
          <w:b/>
          <w:color w:val="FF0000"/>
          <w:sz w:val="13"/>
          <w:szCs w:val="13"/>
          <w:highlight w:val="yellow"/>
        </w:rPr>
      </w:pPr>
    </w:p>
    <w:p w14:paraId="5852CE20" w14:textId="77777777" w:rsidR="00841F88" w:rsidRPr="00377C1D" w:rsidRDefault="00841F88" w:rsidP="00161DE1">
      <w:pPr>
        <w:pStyle w:val="CheatContex"/>
        <w:spacing w:afterLines="200" w:after="480"/>
        <w:rPr>
          <w:rFonts w:cstheme="minorHAnsi"/>
          <w:b/>
          <w:color w:val="FF0000"/>
          <w:sz w:val="13"/>
          <w:szCs w:val="13"/>
          <w:highlight w:val="yellow"/>
        </w:rPr>
      </w:pPr>
    </w:p>
    <w:p w14:paraId="40AB8CFD" w14:textId="77777777" w:rsidR="00841F88" w:rsidRPr="00377C1D" w:rsidRDefault="00841F88" w:rsidP="00161DE1">
      <w:pPr>
        <w:pStyle w:val="CheatContex"/>
        <w:spacing w:afterLines="200" w:after="480"/>
        <w:rPr>
          <w:rFonts w:cstheme="minorHAnsi"/>
          <w:b/>
          <w:color w:val="FF0000"/>
          <w:sz w:val="13"/>
          <w:szCs w:val="13"/>
          <w:highlight w:val="yellow"/>
        </w:rPr>
      </w:pPr>
    </w:p>
    <w:p w14:paraId="682BC850" w14:textId="77777777" w:rsidR="00841F88" w:rsidRPr="00377C1D" w:rsidRDefault="00841F88" w:rsidP="00161DE1">
      <w:pPr>
        <w:pStyle w:val="CheatContex"/>
        <w:spacing w:afterLines="200" w:after="480"/>
        <w:rPr>
          <w:rFonts w:cstheme="minorHAnsi"/>
          <w:b/>
          <w:color w:val="FF0000"/>
          <w:sz w:val="13"/>
          <w:szCs w:val="13"/>
          <w:highlight w:val="yellow"/>
        </w:rPr>
      </w:pPr>
    </w:p>
    <w:p w14:paraId="7D7636BC" w14:textId="77777777" w:rsidR="00841F88" w:rsidRPr="00377C1D" w:rsidRDefault="00841F88" w:rsidP="00161DE1">
      <w:pPr>
        <w:pStyle w:val="CheatContex"/>
        <w:spacing w:afterLines="200" w:after="480"/>
        <w:rPr>
          <w:rFonts w:cstheme="minorHAnsi"/>
          <w:b/>
          <w:color w:val="FF0000"/>
          <w:sz w:val="13"/>
          <w:szCs w:val="13"/>
          <w:highlight w:val="yellow"/>
        </w:rPr>
      </w:pPr>
    </w:p>
    <w:p w14:paraId="260970BC" w14:textId="77777777" w:rsidR="00841F88" w:rsidRPr="00377C1D" w:rsidRDefault="00841F88" w:rsidP="00161DE1">
      <w:pPr>
        <w:pStyle w:val="CheatContex"/>
        <w:spacing w:afterLines="200" w:after="480"/>
        <w:rPr>
          <w:rFonts w:cstheme="minorHAnsi"/>
          <w:b/>
          <w:color w:val="FF0000"/>
          <w:sz w:val="13"/>
          <w:szCs w:val="13"/>
          <w:highlight w:val="yellow"/>
        </w:rPr>
      </w:pPr>
    </w:p>
    <w:p w14:paraId="705E8347" w14:textId="77777777" w:rsidR="00841F88" w:rsidRPr="00377C1D" w:rsidRDefault="00841F88" w:rsidP="00161DE1">
      <w:pPr>
        <w:pStyle w:val="CheatContex"/>
        <w:spacing w:afterLines="200" w:after="480"/>
        <w:rPr>
          <w:rFonts w:cstheme="minorHAnsi"/>
          <w:b/>
          <w:color w:val="FF0000"/>
          <w:sz w:val="13"/>
          <w:szCs w:val="13"/>
          <w:highlight w:val="yellow"/>
        </w:rPr>
      </w:pPr>
    </w:p>
    <w:p w14:paraId="3276FF5A" w14:textId="77777777" w:rsidR="00841F88" w:rsidRPr="00377C1D" w:rsidRDefault="00841F88" w:rsidP="00161DE1">
      <w:pPr>
        <w:pStyle w:val="CheatContex"/>
        <w:spacing w:afterLines="200" w:after="480"/>
        <w:rPr>
          <w:rFonts w:cstheme="minorHAnsi"/>
          <w:b/>
          <w:color w:val="FF0000"/>
          <w:sz w:val="13"/>
          <w:szCs w:val="13"/>
          <w:highlight w:val="yellow"/>
        </w:rPr>
      </w:pPr>
    </w:p>
    <w:p w14:paraId="1830428C" w14:textId="77777777" w:rsidR="00841F88" w:rsidRPr="00377C1D" w:rsidRDefault="00841F88" w:rsidP="00161DE1">
      <w:pPr>
        <w:pStyle w:val="CheatContex"/>
        <w:spacing w:afterLines="200" w:after="480"/>
        <w:rPr>
          <w:rFonts w:cstheme="minorHAnsi"/>
          <w:b/>
          <w:color w:val="FF0000"/>
          <w:sz w:val="13"/>
          <w:szCs w:val="13"/>
          <w:highlight w:val="yellow"/>
        </w:rPr>
      </w:pPr>
    </w:p>
    <w:p w14:paraId="5362F5EE" w14:textId="77777777" w:rsidR="00841F88" w:rsidRPr="00377C1D" w:rsidRDefault="00841F88" w:rsidP="00161DE1">
      <w:pPr>
        <w:pStyle w:val="CheatContex"/>
        <w:spacing w:afterLines="200" w:after="480"/>
        <w:rPr>
          <w:rFonts w:cstheme="minorHAnsi"/>
          <w:b/>
          <w:color w:val="FF0000"/>
          <w:sz w:val="13"/>
          <w:szCs w:val="13"/>
          <w:highlight w:val="yellow"/>
        </w:rPr>
      </w:pPr>
    </w:p>
    <w:p w14:paraId="02F7A03C" w14:textId="77777777" w:rsidR="00841F88" w:rsidRPr="00377C1D" w:rsidRDefault="00841F88" w:rsidP="00161DE1">
      <w:pPr>
        <w:pStyle w:val="CheatContex"/>
        <w:spacing w:afterLines="200" w:after="480"/>
        <w:rPr>
          <w:rFonts w:cstheme="minorHAnsi"/>
          <w:b/>
          <w:color w:val="FF0000"/>
          <w:sz w:val="13"/>
          <w:szCs w:val="13"/>
          <w:highlight w:val="yellow"/>
        </w:rPr>
      </w:pPr>
    </w:p>
    <w:p w14:paraId="2DEE1193" w14:textId="77777777" w:rsidR="00841F88" w:rsidRPr="00377C1D" w:rsidRDefault="00841F88" w:rsidP="00161DE1">
      <w:pPr>
        <w:pStyle w:val="CheatContex"/>
        <w:spacing w:afterLines="200" w:after="480"/>
        <w:rPr>
          <w:rFonts w:cstheme="minorHAnsi"/>
          <w:b/>
          <w:color w:val="FF0000"/>
          <w:sz w:val="13"/>
          <w:szCs w:val="13"/>
          <w:highlight w:val="yellow"/>
        </w:rPr>
      </w:pPr>
    </w:p>
    <w:p w14:paraId="224D587A" w14:textId="77777777" w:rsidR="00841F88" w:rsidRPr="00377C1D" w:rsidRDefault="00841F88" w:rsidP="00161DE1">
      <w:pPr>
        <w:pStyle w:val="CheatContex"/>
        <w:spacing w:afterLines="200" w:after="480"/>
        <w:rPr>
          <w:rFonts w:cstheme="minorHAnsi"/>
          <w:b/>
          <w:color w:val="FF0000"/>
          <w:sz w:val="13"/>
          <w:szCs w:val="13"/>
          <w:highlight w:val="yellow"/>
        </w:rPr>
      </w:pPr>
    </w:p>
    <w:p w14:paraId="43E436CB" w14:textId="77777777" w:rsidR="00841F88" w:rsidRPr="00377C1D" w:rsidRDefault="00841F88" w:rsidP="00161DE1">
      <w:pPr>
        <w:pStyle w:val="CheatContex"/>
        <w:spacing w:afterLines="200" w:after="480"/>
        <w:rPr>
          <w:rFonts w:cstheme="minorHAnsi"/>
          <w:b/>
          <w:color w:val="FF0000"/>
          <w:sz w:val="13"/>
          <w:szCs w:val="13"/>
          <w:highlight w:val="yellow"/>
        </w:rPr>
      </w:pPr>
    </w:p>
    <w:p w14:paraId="79065018" w14:textId="77777777" w:rsidR="00841F88" w:rsidRPr="00377C1D" w:rsidRDefault="00841F88" w:rsidP="00161DE1">
      <w:pPr>
        <w:pStyle w:val="CheatContex"/>
        <w:spacing w:afterLines="200" w:after="480"/>
        <w:rPr>
          <w:rFonts w:cstheme="minorHAnsi"/>
          <w:b/>
          <w:color w:val="FF0000"/>
          <w:sz w:val="13"/>
          <w:szCs w:val="13"/>
          <w:highlight w:val="yellow"/>
        </w:rPr>
      </w:pPr>
    </w:p>
    <w:p w14:paraId="443F8954" w14:textId="77777777" w:rsidR="00841F88" w:rsidRPr="00377C1D" w:rsidRDefault="00841F88" w:rsidP="00161DE1">
      <w:pPr>
        <w:pStyle w:val="CheatContex"/>
        <w:spacing w:afterLines="200" w:after="480"/>
        <w:rPr>
          <w:rFonts w:cstheme="minorHAnsi"/>
          <w:b/>
          <w:color w:val="FF0000"/>
          <w:sz w:val="13"/>
          <w:szCs w:val="13"/>
          <w:highlight w:val="yellow"/>
        </w:rPr>
      </w:pPr>
    </w:p>
    <w:p w14:paraId="6EF72D1E" w14:textId="77777777" w:rsidR="00841F88" w:rsidRPr="00377C1D" w:rsidRDefault="00841F88" w:rsidP="00161DE1">
      <w:pPr>
        <w:pStyle w:val="CheatContex"/>
        <w:spacing w:afterLines="200" w:after="480"/>
        <w:rPr>
          <w:rFonts w:cstheme="minorHAnsi"/>
          <w:b/>
          <w:color w:val="FF0000"/>
          <w:sz w:val="13"/>
          <w:szCs w:val="13"/>
          <w:highlight w:val="yellow"/>
        </w:rPr>
      </w:pPr>
    </w:p>
    <w:p w14:paraId="38FE6A47" w14:textId="77777777" w:rsidR="00841F88" w:rsidRPr="00377C1D" w:rsidRDefault="00841F88" w:rsidP="00161DE1">
      <w:pPr>
        <w:pStyle w:val="CheatContex"/>
        <w:spacing w:afterLines="200" w:after="480"/>
        <w:rPr>
          <w:rFonts w:cstheme="minorHAnsi"/>
          <w:b/>
          <w:color w:val="FF0000"/>
          <w:sz w:val="13"/>
          <w:szCs w:val="13"/>
          <w:highlight w:val="yellow"/>
        </w:rPr>
      </w:pPr>
    </w:p>
    <w:p w14:paraId="19C015B5" w14:textId="77777777" w:rsidR="00841F88" w:rsidRPr="00377C1D" w:rsidRDefault="00841F88" w:rsidP="00161DE1">
      <w:pPr>
        <w:pStyle w:val="CheatContex"/>
        <w:spacing w:afterLines="200" w:after="480"/>
        <w:rPr>
          <w:rFonts w:cstheme="minorHAnsi"/>
          <w:b/>
          <w:color w:val="FF0000"/>
          <w:sz w:val="13"/>
          <w:szCs w:val="13"/>
          <w:highlight w:val="yellow"/>
        </w:rPr>
      </w:pPr>
    </w:p>
    <w:p w14:paraId="1513E2E4" w14:textId="77777777" w:rsidR="00841F88" w:rsidRPr="00377C1D" w:rsidRDefault="00841F88" w:rsidP="00161DE1">
      <w:pPr>
        <w:pStyle w:val="CheatContex"/>
        <w:spacing w:afterLines="200" w:after="480"/>
        <w:rPr>
          <w:rFonts w:cstheme="minorHAnsi"/>
          <w:b/>
          <w:color w:val="FF0000"/>
          <w:sz w:val="13"/>
          <w:szCs w:val="13"/>
          <w:highlight w:val="yellow"/>
        </w:rPr>
      </w:pPr>
    </w:p>
    <w:p w14:paraId="4B6F38A4" w14:textId="77777777" w:rsidR="00841F88" w:rsidRPr="00377C1D" w:rsidRDefault="00841F88" w:rsidP="00161DE1">
      <w:pPr>
        <w:pStyle w:val="CheatContex"/>
        <w:spacing w:afterLines="200" w:after="480"/>
        <w:rPr>
          <w:rFonts w:cstheme="minorHAnsi"/>
          <w:b/>
          <w:color w:val="FF0000"/>
          <w:sz w:val="13"/>
          <w:szCs w:val="13"/>
          <w:highlight w:val="yellow"/>
        </w:rPr>
      </w:pPr>
    </w:p>
    <w:p w14:paraId="2620D970" w14:textId="77777777" w:rsidR="00841F88" w:rsidRPr="00377C1D" w:rsidRDefault="00841F88" w:rsidP="00161DE1">
      <w:pPr>
        <w:pStyle w:val="CheatContex"/>
        <w:spacing w:afterLines="200" w:after="480"/>
        <w:rPr>
          <w:rFonts w:cstheme="minorHAnsi"/>
          <w:b/>
          <w:color w:val="FF0000"/>
          <w:sz w:val="13"/>
          <w:szCs w:val="13"/>
          <w:highlight w:val="yellow"/>
        </w:rPr>
      </w:pPr>
    </w:p>
    <w:p w14:paraId="71A58B13" w14:textId="77777777" w:rsidR="00841F88" w:rsidRPr="00377C1D" w:rsidRDefault="00841F88" w:rsidP="00161DE1">
      <w:pPr>
        <w:pStyle w:val="CheatContex"/>
        <w:spacing w:afterLines="200" w:after="480"/>
        <w:rPr>
          <w:rFonts w:cstheme="minorHAnsi"/>
          <w:b/>
          <w:color w:val="FF0000"/>
          <w:sz w:val="13"/>
          <w:szCs w:val="13"/>
          <w:highlight w:val="yellow"/>
        </w:rPr>
      </w:pPr>
    </w:p>
    <w:p w14:paraId="705FE40A" w14:textId="77777777" w:rsidR="00841F88" w:rsidRPr="00377C1D" w:rsidRDefault="00841F88" w:rsidP="00161DE1">
      <w:pPr>
        <w:pStyle w:val="CheatContex"/>
        <w:spacing w:afterLines="200" w:after="480"/>
        <w:rPr>
          <w:rFonts w:cstheme="minorHAnsi"/>
          <w:b/>
          <w:color w:val="FF0000"/>
          <w:sz w:val="13"/>
          <w:szCs w:val="13"/>
          <w:highlight w:val="yellow"/>
        </w:rPr>
      </w:pPr>
    </w:p>
    <w:p w14:paraId="34543F41" w14:textId="77777777" w:rsidR="00841F88" w:rsidRPr="00377C1D" w:rsidRDefault="00841F88" w:rsidP="00161DE1">
      <w:pPr>
        <w:pStyle w:val="CheatContex"/>
        <w:spacing w:afterLines="200" w:after="480"/>
        <w:rPr>
          <w:rFonts w:cstheme="minorHAnsi"/>
          <w:b/>
          <w:color w:val="FF0000"/>
          <w:sz w:val="13"/>
          <w:szCs w:val="13"/>
          <w:highlight w:val="yellow"/>
        </w:rPr>
      </w:pPr>
    </w:p>
    <w:p w14:paraId="1662A5F2" w14:textId="77777777" w:rsidR="00841F88" w:rsidRPr="00377C1D" w:rsidRDefault="00841F88" w:rsidP="00161DE1">
      <w:pPr>
        <w:pStyle w:val="CheatContex"/>
        <w:spacing w:afterLines="200" w:after="480"/>
        <w:rPr>
          <w:rFonts w:cstheme="minorHAnsi"/>
          <w:b/>
          <w:color w:val="FF0000"/>
          <w:sz w:val="13"/>
          <w:szCs w:val="13"/>
          <w:highlight w:val="yellow"/>
        </w:rPr>
      </w:pPr>
    </w:p>
    <w:p w14:paraId="4360EFAA" w14:textId="77777777" w:rsidR="00841F88" w:rsidRPr="00377C1D" w:rsidRDefault="00841F88" w:rsidP="00161DE1">
      <w:pPr>
        <w:pStyle w:val="CheatContex"/>
        <w:spacing w:afterLines="200" w:after="480"/>
        <w:rPr>
          <w:rFonts w:cstheme="minorHAnsi"/>
          <w:b/>
          <w:color w:val="FF0000"/>
          <w:sz w:val="13"/>
          <w:szCs w:val="13"/>
          <w:highlight w:val="yellow"/>
        </w:rPr>
      </w:pPr>
    </w:p>
    <w:p w14:paraId="6F5B3F7C" w14:textId="77777777" w:rsidR="00841F88" w:rsidRPr="00377C1D" w:rsidRDefault="00841F88" w:rsidP="00161DE1">
      <w:pPr>
        <w:pStyle w:val="CheatContex"/>
        <w:spacing w:afterLines="200" w:after="480"/>
        <w:rPr>
          <w:rFonts w:cstheme="minorHAnsi"/>
          <w:b/>
          <w:color w:val="FF0000"/>
          <w:sz w:val="13"/>
          <w:szCs w:val="13"/>
          <w:highlight w:val="yellow"/>
        </w:rPr>
      </w:pPr>
    </w:p>
    <w:p w14:paraId="739E37F1" w14:textId="77777777" w:rsidR="00841F88" w:rsidRPr="00377C1D" w:rsidRDefault="00841F88" w:rsidP="00161DE1">
      <w:pPr>
        <w:pStyle w:val="CheatContex"/>
        <w:spacing w:afterLines="200" w:after="480"/>
        <w:rPr>
          <w:rFonts w:cstheme="minorHAnsi"/>
          <w:b/>
          <w:color w:val="FF0000"/>
          <w:sz w:val="13"/>
          <w:szCs w:val="13"/>
          <w:highlight w:val="yellow"/>
        </w:rPr>
      </w:pPr>
    </w:p>
    <w:p w14:paraId="6320ECEF" w14:textId="77777777" w:rsidR="00841F88" w:rsidRPr="00377C1D" w:rsidRDefault="00841F88" w:rsidP="00161DE1">
      <w:pPr>
        <w:pStyle w:val="CheatContex"/>
        <w:spacing w:afterLines="200" w:after="480"/>
        <w:rPr>
          <w:rFonts w:cstheme="minorHAnsi"/>
          <w:b/>
          <w:color w:val="FF0000"/>
          <w:sz w:val="13"/>
          <w:szCs w:val="13"/>
          <w:highlight w:val="yellow"/>
        </w:rPr>
      </w:pPr>
    </w:p>
    <w:p w14:paraId="6D646B12" w14:textId="77777777" w:rsidR="00841F88" w:rsidRPr="00377C1D" w:rsidRDefault="00841F88" w:rsidP="00161DE1">
      <w:pPr>
        <w:pStyle w:val="CheatContex"/>
        <w:spacing w:afterLines="200" w:after="480"/>
        <w:rPr>
          <w:rFonts w:cstheme="minorHAnsi"/>
          <w:b/>
          <w:color w:val="FF0000"/>
          <w:sz w:val="13"/>
          <w:szCs w:val="13"/>
          <w:highlight w:val="yellow"/>
        </w:rPr>
      </w:pPr>
    </w:p>
    <w:p w14:paraId="207EDEF8" w14:textId="77777777" w:rsidR="00841F88" w:rsidRPr="00377C1D" w:rsidRDefault="00841F88" w:rsidP="00161DE1">
      <w:pPr>
        <w:pStyle w:val="CheatContex"/>
        <w:spacing w:afterLines="200" w:after="480"/>
        <w:rPr>
          <w:rFonts w:cstheme="minorHAnsi"/>
          <w:b/>
          <w:color w:val="FF0000"/>
          <w:sz w:val="13"/>
          <w:szCs w:val="13"/>
          <w:highlight w:val="yellow"/>
        </w:rPr>
      </w:pPr>
    </w:p>
    <w:p w14:paraId="34F48E2A" w14:textId="77777777" w:rsidR="00841F88" w:rsidRPr="00377C1D" w:rsidRDefault="00841F88" w:rsidP="00161DE1">
      <w:pPr>
        <w:pStyle w:val="CheatContex"/>
        <w:spacing w:afterLines="200" w:after="480"/>
        <w:rPr>
          <w:rFonts w:cstheme="minorHAnsi"/>
          <w:b/>
          <w:color w:val="FF0000"/>
          <w:sz w:val="13"/>
          <w:szCs w:val="13"/>
          <w:highlight w:val="yellow"/>
        </w:rPr>
      </w:pPr>
    </w:p>
    <w:p w14:paraId="5BFA98A4" w14:textId="77777777" w:rsidR="00841F88" w:rsidRPr="00377C1D" w:rsidRDefault="00841F88" w:rsidP="00161DE1">
      <w:pPr>
        <w:pStyle w:val="CheatContex"/>
        <w:spacing w:afterLines="200" w:after="480"/>
        <w:rPr>
          <w:rFonts w:cstheme="minorHAnsi"/>
          <w:b/>
          <w:color w:val="FF0000"/>
          <w:sz w:val="13"/>
          <w:szCs w:val="13"/>
          <w:highlight w:val="yellow"/>
        </w:rPr>
      </w:pPr>
    </w:p>
    <w:p w14:paraId="2852A63E" w14:textId="77777777" w:rsidR="00841F88" w:rsidRPr="00377C1D" w:rsidRDefault="00841F88" w:rsidP="00161DE1">
      <w:pPr>
        <w:pStyle w:val="CheatContex"/>
        <w:spacing w:afterLines="200" w:after="480"/>
        <w:rPr>
          <w:rFonts w:cstheme="minorHAnsi"/>
          <w:b/>
          <w:color w:val="FF0000"/>
          <w:sz w:val="13"/>
          <w:szCs w:val="13"/>
          <w:highlight w:val="yellow"/>
        </w:rPr>
      </w:pPr>
    </w:p>
    <w:p w14:paraId="408BE701" w14:textId="77777777" w:rsidR="00841F88" w:rsidRPr="00377C1D" w:rsidRDefault="00841F88" w:rsidP="00161DE1">
      <w:pPr>
        <w:pStyle w:val="CheatContex"/>
        <w:spacing w:afterLines="200" w:after="480"/>
        <w:rPr>
          <w:rFonts w:cstheme="minorHAnsi"/>
          <w:b/>
          <w:color w:val="FF0000"/>
          <w:sz w:val="13"/>
          <w:szCs w:val="13"/>
          <w:highlight w:val="yellow"/>
        </w:rPr>
      </w:pPr>
    </w:p>
    <w:p w14:paraId="2C70643B" w14:textId="77777777" w:rsidR="00841F88" w:rsidRPr="00377C1D" w:rsidRDefault="00841F88" w:rsidP="00161DE1">
      <w:pPr>
        <w:pStyle w:val="CheatContex"/>
        <w:spacing w:afterLines="200" w:after="480"/>
        <w:rPr>
          <w:rFonts w:cstheme="minorHAnsi"/>
          <w:b/>
          <w:color w:val="FF0000"/>
          <w:sz w:val="13"/>
          <w:szCs w:val="13"/>
          <w:highlight w:val="yellow"/>
        </w:rPr>
      </w:pPr>
    </w:p>
    <w:p w14:paraId="1FA27608" w14:textId="77777777" w:rsidR="00841F88" w:rsidRPr="00377C1D" w:rsidRDefault="00841F88" w:rsidP="00161DE1">
      <w:pPr>
        <w:pStyle w:val="CheatContex"/>
        <w:spacing w:afterLines="200" w:after="480"/>
        <w:rPr>
          <w:rFonts w:cstheme="minorHAnsi"/>
          <w:b/>
          <w:color w:val="FF0000"/>
          <w:sz w:val="13"/>
          <w:szCs w:val="13"/>
          <w:highlight w:val="yellow"/>
        </w:rPr>
      </w:pPr>
    </w:p>
    <w:p w14:paraId="557C4149" w14:textId="77777777" w:rsidR="00841F88" w:rsidRPr="00377C1D" w:rsidRDefault="00841F88" w:rsidP="00161DE1">
      <w:pPr>
        <w:pStyle w:val="CheatContex"/>
        <w:spacing w:afterLines="200" w:after="480"/>
        <w:rPr>
          <w:rFonts w:cstheme="minorHAnsi"/>
          <w:b/>
          <w:color w:val="FF0000"/>
          <w:sz w:val="13"/>
          <w:szCs w:val="13"/>
          <w:highlight w:val="yellow"/>
        </w:rPr>
      </w:pPr>
    </w:p>
    <w:p w14:paraId="53279307" w14:textId="77777777" w:rsidR="00841F88" w:rsidRPr="00377C1D" w:rsidRDefault="00841F88" w:rsidP="00161DE1">
      <w:pPr>
        <w:pStyle w:val="CheatContex"/>
        <w:spacing w:afterLines="200" w:after="480"/>
        <w:rPr>
          <w:rFonts w:cstheme="minorHAnsi"/>
          <w:b/>
          <w:color w:val="FF0000"/>
          <w:sz w:val="13"/>
          <w:szCs w:val="13"/>
          <w:highlight w:val="yellow"/>
        </w:rPr>
      </w:pPr>
    </w:p>
    <w:p w14:paraId="2C58CC1F" w14:textId="77777777" w:rsidR="00841F88" w:rsidRPr="00377C1D" w:rsidRDefault="00841F88" w:rsidP="00161DE1">
      <w:pPr>
        <w:pStyle w:val="CheatContex"/>
        <w:spacing w:afterLines="200" w:after="480"/>
        <w:rPr>
          <w:rFonts w:cstheme="minorHAnsi"/>
          <w:b/>
          <w:color w:val="FF0000"/>
          <w:sz w:val="13"/>
          <w:szCs w:val="13"/>
          <w:highlight w:val="yellow"/>
        </w:rPr>
      </w:pPr>
    </w:p>
    <w:p w14:paraId="1C861289" w14:textId="77777777" w:rsidR="00841F88" w:rsidRPr="00377C1D" w:rsidRDefault="00841F88" w:rsidP="00161DE1">
      <w:pPr>
        <w:pStyle w:val="CheatContex"/>
        <w:spacing w:afterLines="200" w:after="480"/>
        <w:rPr>
          <w:rFonts w:cstheme="minorHAnsi"/>
          <w:b/>
          <w:color w:val="FF0000"/>
          <w:sz w:val="13"/>
          <w:szCs w:val="13"/>
          <w:highlight w:val="yellow"/>
        </w:rPr>
      </w:pPr>
    </w:p>
    <w:p w14:paraId="35337FA5" w14:textId="77777777" w:rsidR="00841F88" w:rsidRPr="00377C1D" w:rsidRDefault="00841F88" w:rsidP="00161DE1">
      <w:pPr>
        <w:pStyle w:val="CheatContex"/>
        <w:spacing w:afterLines="200" w:after="480"/>
        <w:rPr>
          <w:rFonts w:cstheme="minorHAnsi"/>
          <w:b/>
          <w:color w:val="FF0000"/>
          <w:sz w:val="13"/>
          <w:szCs w:val="13"/>
          <w:highlight w:val="yellow"/>
        </w:rPr>
      </w:pPr>
    </w:p>
    <w:p w14:paraId="13A48D0F" w14:textId="77777777" w:rsidR="00841F88" w:rsidRPr="00377C1D" w:rsidRDefault="00841F88" w:rsidP="00161DE1">
      <w:pPr>
        <w:pStyle w:val="CheatContex"/>
        <w:spacing w:afterLines="200" w:after="480"/>
        <w:rPr>
          <w:rFonts w:cstheme="minorHAnsi"/>
          <w:b/>
          <w:color w:val="FF0000"/>
          <w:sz w:val="13"/>
          <w:szCs w:val="13"/>
          <w:highlight w:val="yellow"/>
        </w:rPr>
      </w:pPr>
    </w:p>
    <w:p w14:paraId="45B013EC" w14:textId="77777777" w:rsidR="00841F88" w:rsidRPr="00377C1D" w:rsidRDefault="00841F88" w:rsidP="00161DE1">
      <w:pPr>
        <w:pStyle w:val="CheatContex"/>
        <w:spacing w:afterLines="200" w:after="480"/>
        <w:rPr>
          <w:rFonts w:cstheme="minorHAnsi"/>
          <w:b/>
          <w:color w:val="FF0000"/>
          <w:sz w:val="13"/>
          <w:szCs w:val="13"/>
          <w:highlight w:val="yellow"/>
        </w:rPr>
      </w:pPr>
    </w:p>
    <w:p w14:paraId="0461D2BC" w14:textId="77777777" w:rsidR="00841F88" w:rsidRPr="00377C1D" w:rsidRDefault="00841F88" w:rsidP="00161DE1">
      <w:pPr>
        <w:pStyle w:val="CheatContex"/>
        <w:spacing w:afterLines="200" w:after="480"/>
        <w:rPr>
          <w:rFonts w:cstheme="minorHAnsi"/>
          <w:b/>
          <w:color w:val="FF0000"/>
          <w:sz w:val="13"/>
          <w:szCs w:val="13"/>
          <w:highlight w:val="yellow"/>
        </w:rPr>
      </w:pPr>
    </w:p>
    <w:p w14:paraId="62C70DA6" w14:textId="77777777" w:rsidR="00841F88" w:rsidRPr="00377C1D" w:rsidRDefault="00841F88" w:rsidP="00161DE1">
      <w:pPr>
        <w:pStyle w:val="CheatContex"/>
        <w:spacing w:afterLines="200" w:after="480"/>
        <w:rPr>
          <w:rFonts w:cstheme="minorHAnsi"/>
          <w:b/>
          <w:color w:val="FF0000"/>
          <w:sz w:val="13"/>
          <w:szCs w:val="13"/>
          <w:highlight w:val="yellow"/>
        </w:rPr>
      </w:pPr>
    </w:p>
    <w:p w14:paraId="4AA37D51" w14:textId="77777777" w:rsidR="00841F88" w:rsidRPr="00377C1D" w:rsidRDefault="00841F88" w:rsidP="00161DE1">
      <w:pPr>
        <w:pStyle w:val="CheatContex"/>
        <w:spacing w:afterLines="200" w:after="480"/>
        <w:rPr>
          <w:rFonts w:cstheme="minorHAnsi"/>
          <w:b/>
          <w:color w:val="FF0000"/>
          <w:sz w:val="13"/>
          <w:szCs w:val="13"/>
          <w:highlight w:val="yellow"/>
        </w:rPr>
      </w:pPr>
    </w:p>
    <w:p w14:paraId="38006027" w14:textId="77777777" w:rsidR="00841F88" w:rsidRPr="00377C1D" w:rsidRDefault="00841F88" w:rsidP="00161DE1">
      <w:pPr>
        <w:pStyle w:val="CheatContex"/>
        <w:spacing w:afterLines="200" w:after="480"/>
        <w:rPr>
          <w:rFonts w:cstheme="minorHAnsi"/>
          <w:b/>
          <w:color w:val="FF0000"/>
          <w:sz w:val="13"/>
          <w:szCs w:val="13"/>
          <w:highlight w:val="yellow"/>
        </w:rPr>
      </w:pPr>
    </w:p>
    <w:p w14:paraId="16F92232" w14:textId="77777777" w:rsidR="00841F88" w:rsidRPr="00377C1D" w:rsidRDefault="00841F88" w:rsidP="00161DE1">
      <w:pPr>
        <w:pStyle w:val="CheatContex"/>
        <w:spacing w:afterLines="200" w:after="480"/>
        <w:rPr>
          <w:rFonts w:cstheme="minorHAnsi"/>
          <w:b/>
          <w:color w:val="FF0000"/>
          <w:sz w:val="13"/>
          <w:szCs w:val="13"/>
          <w:highlight w:val="yellow"/>
        </w:rPr>
      </w:pPr>
    </w:p>
    <w:p w14:paraId="457FBAE0" w14:textId="77777777" w:rsidR="00841F88" w:rsidRPr="00377C1D" w:rsidRDefault="00841F88" w:rsidP="00161DE1">
      <w:pPr>
        <w:pStyle w:val="CheatContex"/>
        <w:spacing w:afterLines="200" w:after="480"/>
        <w:rPr>
          <w:rFonts w:cstheme="minorHAnsi"/>
          <w:b/>
          <w:color w:val="FF0000"/>
          <w:sz w:val="13"/>
          <w:szCs w:val="13"/>
          <w:highlight w:val="yellow"/>
        </w:rPr>
      </w:pPr>
    </w:p>
    <w:p w14:paraId="00301286" w14:textId="77777777" w:rsidR="00841F88" w:rsidRPr="00377C1D" w:rsidRDefault="00841F88" w:rsidP="00161DE1">
      <w:pPr>
        <w:pStyle w:val="CheatContex"/>
        <w:spacing w:afterLines="200" w:after="480"/>
        <w:rPr>
          <w:rFonts w:cstheme="minorHAnsi"/>
          <w:b/>
          <w:color w:val="FF0000"/>
          <w:sz w:val="13"/>
          <w:szCs w:val="13"/>
          <w:highlight w:val="yellow"/>
        </w:rPr>
      </w:pPr>
    </w:p>
    <w:p w14:paraId="61AB7D1F" w14:textId="77777777" w:rsidR="00841F88" w:rsidRPr="00377C1D" w:rsidRDefault="00841F88" w:rsidP="00161DE1">
      <w:pPr>
        <w:pStyle w:val="CheatContex"/>
        <w:spacing w:afterLines="200" w:after="480"/>
        <w:rPr>
          <w:rFonts w:cstheme="minorHAnsi"/>
          <w:b/>
          <w:color w:val="FF0000"/>
          <w:sz w:val="13"/>
          <w:szCs w:val="13"/>
          <w:highlight w:val="yellow"/>
        </w:rPr>
      </w:pPr>
    </w:p>
    <w:p w14:paraId="195066CE" w14:textId="77777777" w:rsidR="00841F88" w:rsidRPr="00377C1D" w:rsidRDefault="00841F88" w:rsidP="00161DE1">
      <w:pPr>
        <w:pStyle w:val="CheatContex"/>
        <w:spacing w:afterLines="200" w:after="480"/>
        <w:rPr>
          <w:rFonts w:cstheme="minorHAnsi"/>
          <w:b/>
          <w:color w:val="FF0000"/>
          <w:sz w:val="13"/>
          <w:szCs w:val="13"/>
          <w:highlight w:val="yellow"/>
        </w:rPr>
      </w:pPr>
    </w:p>
    <w:p w14:paraId="4B95FA3A" w14:textId="77777777" w:rsidR="00841F88" w:rsidRPr="00377C1D" w:rsidRDefault="00841F88" w:rsidP="00161DE1">
      <w:pPr>
        <w:pStyle w:val="CheatContex"/>
        <w:spacing w:afterLines="200" w:after="480"/>
        <w:rPr>
          <w:rFonts w:cstheme="minorHAnsi"/>
          <w:b/>
          <w:color w:val="FF0000"/>
          <w:sz w:val="13"/>
          <w:szCs w:val="13"/>
          <w:highlight w:val="yellow"/>
        </w:rPr>
      </w:pPr>
    </w:p>
    <w:p w14:paraId="3EFA0F7C" w14:textId="77777777" w:rsidR="00841F88" w:rsidRPr="00377C1D" w:rsidRDefault="00841F88" w:rsidP="00161DE1">
      <w:pPr>
        <w:pStyle w:val="CheatContex"/>
        <w:spacing w:afterLines="200" w:after="480"/>
        <w:rPr>
          <w:rFonts w:cstheme="minorHAnsi"/>
          <w:b/>
          <w:color w:val="FF0000"/>
          <w:sz w:val="13"/>
          <w:szCs w:val="13"/>
          <w:highlight w:val="yellow"/>
        </w:rPr>
      </w:pPr>
    </w:p>
    <w:p w14:paraId="626D3B15" w14:textId="77777777" w:rsidR="00841F88" w:rsidRPr="00377C1D" w:rsidRDefault="00841F88" w:rsidP="00161DE1">
      <w:pPr>
        <w:pStyle w:val="CheatContex"/>
        <w:spacing w:afterLines="200" w:after="480"/>
        <w:rPr>
          <w:rFonts w:cstheme="minorHAnsi"/>
          <w:b/>
          <w:color w:val="FF0000"/>
          <w:sz w:val="13"/>
          <w:szCs w:val="13"/>
          <w:highlight w:val="yellow"/>
        </w:rPr>
      </w:pPr>
    </w:p>
    <w:p w14:paraId="412642C0" w14:textId="77777777" w:rsidR="00841F88" w:rsidRPr="00377C1D" w:rsidRDefault="00841F88" w:rsidP="00161DE1">
      <w:pPr>
        <w:pStyle w:val="CheatContex"/>
        <w:spacing w:afterLines="200" w:after="480"/>
        <w:rPr>
          <w:rFonts w:cstheme="minorHAnsi"/>
          <w:b/>
          <w:color w:val="FF0000"/>
          <w:sz w:val="13"/>
          <w:szCs w:val="13"/>
          <w:highlight w:val="yellow"/>
        </w:rPr>
      </w:pPr>
    </w:p>
    <w:p w14:paraId="481664C1" w14:textId="77777777" w:rsidR="00841F88" w:rsidRPr="00377C1D" w:rsidRDefault="00841F88" w:rsidP="00161DE1">
      <w:pPr>
        <w:pStyle w:val="CheatContex"/>
        <w:spacing w:afterLines="200" w:after="480"/>
        <w:rPr>
          <w:rFonts w:cstheme="minorHAnsi"/>
          <w:b/>
          <w:color w:val="FF0000"/>
          <w:sz w:val="13"/>
          <w:szCs w:val="13"/>
          <w:highlight w:val="yellow"/>
        </w:rPr>
      </w:pPr>
    </w:p>
    <w:p w14:paraId="6B8B65B9" w14:textId="77777777" w:rsidR="00841F88" w:rsidRPr="00377C1D" w:rsidRDefault="00841F88" w:rsidP="00161DE1">
      <w:pPr>
        <w:pStyle w:val="CheatContex"/>
        <w:spacing w:afterLines="200" w:after="480"/>
        <w:rPr>
          <w:rFonts w:cstheme="minorHAnsi"/>
          <w:b/>
          <w:color w:val="FF0000"/>
          <w:sz w:val="13"/>
          <w:szCs w:val="13"/>
          <w:highlight w:val="yellow"/>
        </w:rPr>
      </w:pPr>
    </w:p>
    <w:p w14:paraId="35CEF905" w14:textId="77777777" w:rsidR="00841F88" w:rsidRPr="00377C1D" w:rsidRDefault="00841F88" w:rsidP="00161DE1">
      <w:pPr>
        <w:pStyle w:val="CheatContex"/>
        <w:spacing w:afterLines="200" w:after="480"/>
        <w:rPr>
          <w:rFonts w:cstheme="minorHAnsi"/>
          <w:b/>
          <w:color w:val="FF0000"/>
          <w:sz w:val="13"/>
          <w:szCs w:val="13"/>
          <w:highlight w:val="yellow"/>
        </w:rPr>
      </w:pPr>
    </w:p>
    <w:p w14:paraId="44492110" w14:textId="77777777" w:rsidR="00841F88" w:rsidRPr="00377C1D" w:rsidRDefault="00841F88" w:rsidP="00161DE1">
      <w:pPr>
        <w:pStyle w:val="CheatContex"/>
        <w:spacing w:afterLines="200" w:after="480"/>
        <w:rPr>
          <w:rFonts w:cstheme="minorHAnsi"/>
          <w:b/>
          <w:color w:val="FF0000"/>
          <w:sz w:val="13"/>
          <w:szCs w:val="13"/>
          <w:highlight w:val="yellow"/>
        </w:rPr>
      </w:pPr>
    </w:p>
    <w:p w14:paraId="6BDD4F55" w14:textId="77777777" w:rsidR="00841F88" w:rsidRPr="00377C1D" w:rsidRDefault="00841F88" w:rsidP="00161DE1">
      <w:pPr>
        <w:pStyle w:val="CheatContex"/>
        <w:spacing w:afterLines="200" w:after="480"/>
        <w:rPr>
          <w:rFonts w:cstheme="minorHAnsi"/>
          <w:b/>
          <w:color w:val="FF0000"/>
          <w:sz w:val="13"/>
          <w:szCs w:val="13"/>
          <w:highlight w:val="yellow"/>
        </w:rPr>
      </w:pPr>
    </w:p>
    <w:p w14:paraId="457D41A0" w14:textId="77777777" w:rsidR="00841F88" w:rsidRPr="00377C1D" w:rsidRDefault="00841F88" w:rsidP="00161DE1">
      <w:pPr>
        <w:pStyle w:val="CheatContex"/>
        <w:spacing w:afterLines="200" w:after="480"/>
        <w:rPr>
          <w:rFonts w:cstheme="minorHAnsi"/>
          <w:b/>
          <w:color w:val="FF0000"/>
          <w:sz w:val="13"/>
          <w:szCs w:val="13"/>
          <w:highlight w:val="yellow"/>
        </w:rPr>
      </w:pPr>
    </w:p>
    <w:p w14:paraId="78BA888F" w14:textId="77777777" w:rsidR="00841F88" w:rsidRPr="00377C1D" w:rsidRDefault="00841F88" w:rsidP="00161DE1">
      <w:pPr>
        <w:pStyle w:val="CheatContex"/>
        <w:spacing w:afterLines="200" w:after="480"/>
        <w:rPr>
          <w:rFonts w:cstheme="minorHAnsi"/>
          <w:b/>
          <w:color w:val="FF0000"/>
          <w:sz w:val="13"/>
          <w:szCs w:val="13"/>
          <w:highlight w:val="yellow"/>
        </w:rPr>
      </w:pPr>
    </w:p>
    <w:p w14:paraId="0BF92597" w14:textId="77777777" w:rsidR="00841F88" w:rsidRPr="00377C1D" w:rsidRDefault="00841F88" w:rsidP="00161DE1">
      <w:pPr>
        <w:pStyle w:val="CheatContex"/>
        <w:spacing w:afterLines="200" w:after="480"/>
        <w:rPr>
          <w:rFonts w:cstheme="minorHAnsi"/>
          <w:b/>
          <w:color w:val="FF0000"/>
          <w:sz w:val="13"/>
          <w:szCs w:val="13"/>
          <w:highlight w:val="yellow"/>
        </w:rPr>
      </w:pPr>
    </w:p>
    <w:p w14:paraId="28B1EFE7" w14:textId="77777777" w:rsidR="00841F88" w:rsidRPr="00377C1D" w:rsidRDefault="00841F88" w:rsidP="00161DE1">
      <w:pPr>
        <w:pStyle w:val="CheatContex"/>
        <w:spacing w:afterLines="200" w:after="480"/>
        <w:rPr>
          <w:rFonts w:cstheme="minorHAnsi"/>
          <w:b/>
          <w:color w:val="FF0000"/>
          <w:sz w:val="13"/>
          <w:szCs w:val="13"/>
          <w:highlight w:val="yellow"/>
        </w:rPr>
      </w:pPr>
    </w:p>
    <w:p w14:paraId="292E46AB" w14:textId="77777777" w:rsidR="00841F88" w:rsidRPr="00377C1D" w:rsidRDefault="00841F88" w:rsidP="00161DE1">
      <w:pPr>
        <w:pStyle w:val="CheatContex"/>
        <w:spacing w:afterLines="200" w:after="480"/>
        <w:rPr>
          <w:rFonts w:cstheme="minorHAnsi"/>
          <w:b/>
          <w:color w:val="FF0000"/>
          <w:sz w:val="13"/>
          <w:szCs w:val="13"/>
          <w:highlight w:val="yellow"/>
        </w:rPr>
      </w:pPr>
    </w:p>
    <w:p w14:paraId="63CC0094" w14:textId="77777777" w:rsidR="00841F88" w:rsidRPr="00377C1D" w:rsidRDefault="00841F88" w:rsidP="00161DE1">
      <w:pPr>
        <w:pStyle w:val="CheatContex"/>
        <w:spacing w:afterLines="200" w:after="480"/>
        <w:rPr>
          <w:rFonts w:cstheme="minorHAnsi"/>
          <w:b/>
          <w:color w:val="FF0000"/>
          <w:sz w:val="13"/>
          <w:szCs w:val="13"/>
          <w:highlight w:val="yellow"/>
        </w:rPr>
      </w:pPr>
    </w:p>
    <w:p w14:paraId="211396FC" w14:textId="77777777" w:rsidR="00841F88" w:rsidRPr="00377C1D" w:rsidRDefault="00841F88" w:rsidP="00161DE1">
      <w:pPr>
        <w:pStyle w:val="CheatContex"/>
        <w:spacing w:afterLines="200" w:after="480"/>
        <w:rPr>
          <w:rFonts w:cstheme="minorHAnsi"/>
          <w:b/>
          <w:color w:val="FF0000"/>
          <w:sz w:val="13"/>
          <w:szCs w:val="13"/>
          <w:highlight w:val="yellow"/>
        </w:rPr>
      </w:pPr>
    </w:p>
    <w:p w14:paraId="521A79A0" w14:textId="77777777" w:rsidR="00841F88" w:rsidRPr="00377C1D" w:rsidRDefault="00841F88" w:rsidP="00161DE1">
      <w:pPr>
        <w:pStyle w:val="CheatContex"/>
        <w:spacing w:afterLines="200" w:after="480"/>
        <w:rPr>
          <w:rFonts w:cstheme="minorHAnsi"/>
          <w:b/>
          <w:color w:val="FF0000"/>
          <w:sz w:val="13"/>
          <w:szCs w:val="13"/>
          <w:highlight w:val="yellow"/>
        </w:rPr>
      </w:pPr>
    </w:p>
    <w:p w14:paraId="3BA5D380" w14:textId="77777777" w:rsidR="00841F88" w:rsidRPr="00377C1D" w:rsidRDefault="00841F88" w:rsidP="00161DE1">
      <w:pPr>
        <w:pStyle w:val="CheatContex"/>
        <w:spacing w:afterLines="200" w:after="480"/>
        <w:rPr>
          <w:rFonts w:cstheme="minorHAnsi"/>
          <w:b/>
          <w:color w:val="FF0000"/>
          <w:sz w:val="13"/>
          <w:szCs w:val="13"/>
          <w:highlight w:val="yellow"/>
        </w:rPr>
      </w:pPr>
    </w:p>
    <w:p w14:paraId="66F4A21E" w14:textId="77777777" w:rsidR="00841F88" w:rsidRPr="00377C1D" w:rsidRDefault="00841F88" w:rsidP="00161DE1">
      <w:pPr>
        <w:pStyle w:val="CheatContex"/>
        <w:spacing w:afterLines="200" w:after="480"/>
        <w:rPr>
          <w:rFonts w:cstheme="minorHAnsi"/>
          <w:b/>
          <w:color w:val="FF0000"/>
          <w:sz w:val="13"/>
          <w:szCs w:val="13"/>
          <w:highlight w:val="yellow"/>
        </w:rPr>
      </w:pPr>
    </w:p>
    <w:p w14:paraId="5852135C" w14:textId="77777777" w:rsidR="00841F88" w:rsidRPr="00377C1D" w:rsidRDefault="00841F88" w:rsidP="00161DE1">
      <w:pPr>
        <w:pStyle w:val="CheatContex"/>
        <w:spacing w:afterLines="200" w:after="480"/>
        <w:rPr>
          <w:rFonts w:cstheme="minorHAnsi"/>
          <w:b/>
          <w:color w:val="FF0000"/>
          <w:sz w:val="13"/>
          <w:szCs w:val="13"/>
          <w:highlight w:val="yellow"/>
        </w:rPr>
      </w:pPr>
    </w:p>
    <w:p w14:paraId="0573BDC2" w14:textId="77777777" w:rsidR="00841F88" w:rsidRPr="00377C1D" w:rsidRDefault="00841F88" w:rsidP="00161DE1">
      <w:pPr>
        <w:pStyle w:val="CheatContex"/>
        <w:spacing w:afterLines="200" w:after="480"/>
        <w:rPr>
          <w:rFonts w:cstheme="minorHAnsi"/>
          <w:b/>
          <w:color w:val="FF0000"/>
          <w:sz w:val="13"/>
          <w:szCs w:val="13"/>
          <w:highlight w:val="yellow"/>
        </w:rPr>
      </w:pPr>
    </w:p>
    <w:p w14:paraId="68B6E750" w14:textId="77777777" w:rsidR="00841F88" w:rsidRPr="00377C1D" w:rsidRDefault="00841F88" w:rsidP="00161DE1">
      <w:pPr>
        <w:pStyle w:val="CheatContex"/>
        <w:spacing w:afterLines="200" w:after="480"/>
        <w:rPr>
          <w:rFonts w:cstheme="minorHAnsi"/>
          <w:b/>
          <w:color w:val="FF0000"/>
          <w:sz w:val="13"/>
          <w:szCs w:val="13"/>
          <w:highlight w:val="yellow"/>
        </w:rPr>
      </w:pPr>
    </w:p>
    <w:p w14:paraId="3EB4AED8" w14:textId="77777777" w:rsidR="00841F88" w:rsidRPr="00377C1D" w:rsidRDefault="00841F88" w:rsidP="00161DE1">
      <w:pPr>
        <w:pStyle w:val="CheatContex"/>
        <w:spacing w:afterLines="200" w:after="480"/>
        <w:rPr>
          <w:rFonts w:cstheme="minorHAnsi"/>
          <w:b/>
          <w:color w:val="FF0000"/>
          <w:sz w:val="13"/>
          <w:szCs w:val="13"/>
          <w:highlight w:val="yellow"/>
        </w:rPr>
      </w:pPr>
    </w:p>
    <w:p w14:paraId="24C68BC0" w14:textId="77777777" w:rsidR="00841F88" w:rsidRPr="00377C1D" w:rsidRDefault="00841F88" w:rsidP="00161DE1">
      <w:pPr>
        <w:pStyle w:val="CheatContex"/>
        <w:spacing w:afterLines="200" w:after="480"/>
        <w:rPr>
          <w:rFonts w:cstheme="minorHAnsi"/>
          <w:b/>
          <w:color w:val="FF0000"/>
          <w:sz w:val="13"/>
          <w:szCs w:val="13"/>
          <w:highlight w:val="yellow"/>
        </w:rPr>
      </w:pPr>
    </w:p>
    <w:p w14:paraId="4D9B3857" w14:textId="77777777" w:rsidR="00841F88" w:rsidRPr="00377C1D" w:rsidRDefault="00841F88" w:rsidP="00161DE1">
      <w:pPr>
        <w:pStyle w:val="CheatContex"/>
        <w:spacing w:afterLines="200" w:after="480"/>
        <w:rPr>
          <w:rFonts w:cstheme="minorHAnsi"/>
          <w:b/>
          <w:color w:val="FF0000"/>
          <w:sz w:val="13"/>
          <w:szCs w:val="13"/>
          <w:highlight w:val="yellow"/>
        </w:rPr>
      </w:pPr>
    </w:p>
    <w:p w14:paraId="2C169462" w14:textId="77777777" w:rsidR="00D90478" w:rsidRPr="00377C1D" w:rsidRDefault="00D90478" w:rsidP="00161DE1">
      <w:pPr>
        <w:pStyle w:val="CheatContex"/>
        <w:spacing w:afterLines="200" w:after="480"/>
        <w:rPr>
          <w:rFonts w:cstheme="minorHAnsi"/>
          <w:b/>
          <w:sz w:val="13"/>
          <w:szCs w:val="13"/>
          <w:lang w:val="en-US"/>
        </w:rPr>
      </w:pPr>
    </w:p>
    <w:sectPr w:rsidR="00D90478" w:rsidRPr="00377C1D" w:rsidSect="004C5AB7">
      <w:pgSz w:w="16838" w:h="11906" w:orient="landscape"/>
      <w:pgMar w:top="284" w:right="284" w:bottom="284" w:left="284" w:header="709" w:footer="709" w:gutter="0"/>
      <w:cols w:num="6" w:sep="1" w:space="11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ingFang SC">
    <w:panose1 w:val="020B0400000000000000"/>
    <w:charset w:val="86"/>
    <w:family w:val="swiss"/>
    <w:pitch w:val="variable"/>
    <w:sig w:usb0="A00002FF" w:usb1="7ACFFDFB" w:usb2="00000017"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2"/>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2"/>
  <w:bordersDoNotSurroundHeader/>
  <w:bordersDoNotSurroundFooter/>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2937"/>
    <w:rsid w:val="000366CC"/>
    <w:rsid w:val="000519C2"/>
    <w:rsid w:val="00056130"/>
    <w:rsid w:val="00071809"/>
    <w:rsid w:val="00072910"/>
    <w:rsid w:val="000B0E5F"/>
    <w:rsid w:val="000B582D"/>
    <w:rsid w:val="000D0542"/>
    <w:rsid w:val="000D2A9D"/>
    <w:rsid w:val="000D4858"/>
    <w:rsid w:val="000E11BD"/>
    <w:rsid w:val="000E18DC"/>
    <w:rsid w:val="000E3D25"/>
    <w:rsid w:val="000F138C"/>
    <w:rsid w:val="000F55AF"/>
    <w:rsid w:val="000F5D90"/>
    <w:rsid w:val="0013438D"/>
    <w:rsid w:val="00134512"/>
    <w:rsid w:val="00135CC8"/>
    <w:rsid w:val="00161DE1"/>
    <w:rsid w:val="00163040"/>
    <w:rsid w:val="0016313F"/>
    <w:rsid w:val="00171FA4"/>
    <w:rsid w:val="00192D05"/>
    <w:rsid w:val="00195A8B"/>
    <w:rsid w:val="001A527D"/>
    <w:rsid w:val="001B119E"/>
    <w:rsid w:val="001B3DB9"/>
    <w:rsid w:val="001B5F43"/>
    <w:rsid w:val="001B688E"/>
    <w:rsid w:val="001D3AA6"/>
    <w:rsid w:val="001D5711"/>
    <w:rsid w:val="001D723F"/>
    <w:rsid w:val="001E2F11"/>
    <w:rsid w:val="001E320D"/>
    <w:rsid w:val="001E738B"/>
    <w:rsid w:val="001F1CE6"/>
    <w:rsid w:val="001F2422"/>
    <w:rsid w:val="001F2E0C"/>
    <w:rsid w:val="001F5E3B"/>
    <w:rsid w:val="001F6E2F"/>
    <w:rsid w:val="0020354E"/>
    <w:rsid w:val="00205F39"/>
    <w:rsid w:val="0021281D"/>
    <w:rsid w:val="00216D1A"/>
    <w:rsid w:val="00226351"/>
    <w:rsid w:val="002276E3"/>
    <w:rsid w:val="00231A9F"/>
    <w:rsid w:val="00232ACD"/>
    <w:rsid w:val="002350D9"/>
    <w:rsid w:val="002371FF"/>
    <w:rsid w:val="00242694"/>
    <w:rsid w:val="00251F48"/>
    <w:rsid w:val="00254F38"/>
    <w:rsid w:val="002561F1"/>
    <w:rsid w:val="002665CB"/>
    <w:rsid w:val="00273A27"/>
    <w:rsid w:val="00296978"/>
    <w:rsid w:val="002A4831"/>
    <w:rsid w:val="002B3093"/>
    <w:rsid w:val="002B6AE0"/>
    <w:rsid w:val="002B7EF6"/>
    <w:rsid w:val="002D7049"/>
    <w:rsid w:val="002D71B9"/>
    <w:rsid w:val="002E4621"/>
    <w:rsid w:val="002E7208"/>
    <w:rsid w:val="002F0CC0"/>
    <w:rsid w:val="002F11E3"/>
    <w:rsid w:val="002F2FAD"/>
    <w:rsid w:val="002F5102"/>
    <w:rsid w:val="003021A6"/>
    <w:rsid w:val="003044CF"/>
    <w:rsid w:val="00304D32"/>
    <w:rsid w:val="0030792B"/>
    <w:rsid w:val="00312FCF"/>
    <w:rsid w:val="00315F17"/>
    <w:rsid w:val="0033287C"/>
    <w:rsid w:val="00332F5D"/>
    <w:rsid w:val="00346F46"/>
    <w:rsid w:val="00353FF7"/>
    <w:rsid w:val="00356E41"/>
    <w:rsid w:val="00361002"/>
    <w:rsid w:val="003626E4"/>
    <w:rsid w:val="00362E64"/>
    <w:rsid w:val="00363516"/>
    <w:rsid w:val="00370B8C"/>
    <w:rsid w:val="003712B1"/>
    <w:rsid w:val="00371BE5"/>
    <w:rsid w:val="003742D4"/>
    <w:rsid w:val="003746BC"/>
    <w:rsid w:val="00377C1D"/>
    <w:rsid w:val="00381220"/>
    <w:rsid w:val="003877E5"/>
    <w:rsid w:val="003A60DF"/>
    <w:rsid w:val="003A6D8B"/>
    <w:rsid w:val="003B560E"/>
    <w:rsid w:val="003B5A03"/>
    <w:rsid w:val="003C7AAD"/>
    <w:rsid w:val="003C7CBB"/>
    <w:rsid w:val="003D677D"/>
    <w:rsid w:val="003E4252"/>
    <w:rsid w:val="003E712F"/>
    <w:rsid w:val="003F12D9"/>
    <w:rsid w:val="00402220"/>
    <w:rsid w:val="004044F8"/>
    <w:rsid w:val="00416213"/>
    <w:rsid w:val="0041705B"/>
    <w:rsid w:val="00424E64"/>
    <w:rsid w:val="00431481"/>
    <w:rsid w:val="00432D0D"/>
    <w:rsid w:val="00436FF5"/>
    <w:rsid w:val="00441D6E"/>
    <w:rsid w:val="004659B9"/>
    <w:rsid w:val="00484D74"/>
    <w:rsid w:val="004956B3"/>
    <w:rsid w:val="004A1357"/>
    <w:rsid w:val="004A3E1D"/>
    <w:rsid w:val="004A3F9F"/>
    <w:rsid w:val="004A4849"/>
    <w:rsid w:val="004A54BC"/>
    <w:rsid w:val="004B5B6B"/>
    <w:rsid w:val="004C4E93"/>
    <w:rsid w:val="004C5AB7"/>
    <w:rsid w:val="004D172B"/>
    <w:rsid w:val="004D7C00"/>
    <w:rsid w:val="004E5EDF"/>
    <w:rsid w:val="004F36EF"/>
    <w:rsid w:val="004F54BB"/>
    <w:rsid w:val="00504524"/>
    <w:rsid w:val="005120EC"/>
    <w:rsid w:val="00514511"/>
    <w:rsid w:val="00516565"/>
    <w:rsid w:val="005170ED"/>
    <w:rsid w:val="00546CE9"/>
    <w:rsid w:val="00550AB3"/>
    <w:rsid w:val="0059563B"/>
    <w:rsid w:val="005A2817"/>
    <w:rsid w:val="005A36CF"/>
    <w:rsid w:val="005B55FD"/>
    <w:rsid w:val="005B6CF9"/>
    <w:rsid w:val="005B779E"/>
    <w:rsid w:val="005C1457"/>
    <w:rsid w:val="005D7A3E"/>
    <w:rsid w:val="005E6F78"/>
    <w:rsid w:val="005E7842"/>
    <w:rsid w:val="005F4B04"/>
    <w:rsid w:val="005F7FF4"/>
    <w:rsid w:val="00605BFE"/>
    <w:rsid w:val="00623647"/>
    <w:rsid w:val="00630818"/>
    <w:rsid w:val="006314AC"/>
    <w:rsid w:val="00640231"/>
    <w:rsid w:val="00641CC4"/>
    <w:rsid w:val="00652D04"/>
    <w:rsid w:val="00653353"/>
    <w:rsid w:val="0066131E"/>
    <w:rsid w:val="006635CD"/>
    <w:rsid w:val="0067585B"/>
    <w:rsid w:val="00686728"/>
    <w:rsid w:val="00687B5B"/>
    <w:rsid w:val="00697361"/>
    <w:rsid w:val="006A638A"/>
    <w:rsid w:val="006B61AA"/>
    <w:rsid w:val="006B7E0C"/>
    <w:rsid w:val="006C19BF"/>
    <w:rsid w:val="006C6B9E"/>
    <w:rsid w:val="006D3341"/>
    <w:rsid w:val="006E080E"/>
    <w:rsid w:val="006E7075"/>
    <w:rsid w:val="006F179C"/>
    <w:rsid w:val="006F7098"/>
    <w:rsid w:val="00702E99"/>
    <w:rsid w:val="00705738"/>
    <w:rsid w:val="00714FFB"/>
    <w:rsid w:val="00736DB8"/>
    <w:rsid w:val="0074055D"/>
    <w:rsid w:val="00742EA2"/>
    <w:rsid w:val="007445F3"/>
    <w:rsid w:val="00747617"/>
    <w:rsid w:val="00752716"/>
    <w:rsid w:val="00760187"/>
    <w:rsid w:val="007709C4"/>
    <w:rsid w:val="007732DB"/>
    <w:rsid w:val="00773EF0"/>
    <w:rsid w:val="0077662C"/>
    <w:rsid w:val="00784B7D"/>
    <w:rsid w:val="00790370"/>
    <w:rsid w:val="00791298"/>
    <w:rsid w:val="00796081"/>
    <w:rsid w:val="007962B4"/>
    <w:rsid w:val="007A1ABA"/>
    <w:rsid w:val="007A2FC7"/>
    <w:rsid w:val="007B55D7"/>
    <w:rsid w:val="007C4F7E"/>
    <w:rsid w:val="007E10E4"/>
    <w:rsid w:val="007F5289"/>
    <w:rsid w:val="007F7B54"/>
    <w:rsid w:val="008014C6"/>
    <w:rsid w:val="00812D4A"/>
    <w:rsid w:val="00816DF1"/>
    <w:rsid w:val="00820A9E"/>
    <w:rsid w:val="00822240"/>
    <w:rsid w:val="0082534A"/>
    <w:rsid w:val="00837C8E"/>
    <w:rsid w:val="00841349"/>
    <w:rsid w:val="00841F88"/>
    <w:rsid w:val="00842DE3"/>
    <w:rsid w:val="00852E95"/>
    <w:rsid w:val="0085599B"/>
    <w:rsid w:val="00861178"/>
    <w:rsid w:val="00864DB0"/>
    <w:rsid w:val="00871175"/>
    <w:rsid w:val="008730ED"/>
    <w:rsid w:val="008768B6"/>
    <w:rsid w:val="008768BE"/>
    <w:rsid w:val="00876C3D"/>
    <w:rsid w:val="00880019"/>
    <w:rsid w:val="00883E5C"/>
    <w:rsid w:val="008A06E7"/>
    <w:rsid w:val="008B3078"/>
    <w:rsid w:val="008B45F3"/>
    <w:rsid w:val="008B6C40"/>
    <w:rsid w:val="008B74BA"/>
    <w:rsid w:val="008B7B75"/>
    <w:rsid w:val="008C217C"/>
    <w:rsid w:val="008C600C"/>
    <w:rsid w:val="008D1F94"/>
    <w:rsid w:val="008D506A"/>
    <w:rsid w:val="008E1858"/>
    <w:rsid w:val="008F6305"/>
    <w:rsid w:val="00901573"/>
    <w:rsid w:val="009068D0"/>
    <w:rsid w:val="00906F28"/>
    <w:rsid w:val="009079F2"/>
    <w:rsid w:val="00912347"/>
    <w:rsid w:val="0091604D"/>
    <w:rsid w:val="0093078C"/>
    <w:rsid w:val="00930C3F"/>
    <w:rsid w:val="00933626"/>
    <w:rsid w:val="009343A6"/>
    <w:rsid w:val="009438DB"/>
    <w:rsid w:val="00954640"/>
    <w:rsid w:val="00954645"/>
    <w:rsid w:val="00960FBB"/>
    <w:rsid w:val="009616DE"/>
    <w:rsid w:val="009618C0"/>
    <w:rsid w:val="0098154F"/>
    <w:rsid w:val="009839D9"/>
    <w:rsid w:val="0098551B"/>
    <w:rsid w:val="00987971"/>
    <w:rsid w:val="00996E88"/>
    <w:rsid w:val="009A4FF4"/>
    <w:rsid w:val="009B463F"/>
    <w:rsid w:val="009B5949"/>
    <w:rsid w:val="009D0242"/>
    <w:rsid w:val="009E0519"/>
    <w:rsid w:val="009E13E3"/>
    <w:rsid w:val="009E7118"/>
    <w:rsid w:val="009E7B78"/>
    <w:rsid w:val="009F7393"/>
    <w:rsid w:val="009F7720"/>
    <w:rsid w:val="00A01F49"/>
    <w:rsid w:val="00A02AF3"/>
    <w:rsid w:val="00A14176"/>
    <w:rsid w:val="00A20C7B"/>
    <w:rsid w:val="00A27D0B"/>
    <w:rsid w:val="00A27FF9"/>
    <w:rsid w:val="00A3395F"/>
    <w:rsid w:val="00A352B8"/>
    <w:rsid w:val="00A36EB1"/>
    <w:rsid w:val="00A41452"/>
    <w:rsid w:val="00A51CA9"/>
    <w:rsid w:val="00A55DA2"/>
    <w:rsid w:val="00A60E4C"/>
    <w:rsid w:val="00A70520"/>
    <w:rsid w:val="00A73879"/>
    <w:rsid w:val="00A8279F"/>
    <w:rsid w:val="00A83723"/>
    <w:rsid w:val="00AA0D93"/>
    <w:rsid w:val="00AA11B6"/>
    <w:rsid w:val="00AA1868"/>
    <w:rsid w:val="00AA4367"/>
    <w:rsid w:val="00AA7B42"/>
    <w:rsid w:val="00AB4271"/>
    <w:rsid w:val="00AC51C3"/>
    <w:rsid w:val="00AC6922"/>
    <w:rsid w:val="00AD7DA1"/>
    <w:rsid w:val="00AE17B6"/>
    <w:rsid w:val="00AE5CA0"/>
    <w:rsid w:val="00AF4CBC"/>
    <w:rsid w:val="00AF7A09"/>
    <w:rsid w:val="00B04624"/>
    <w:rsid w:val="00B05217"/>
    <w:rsid w:val="00B14531"/>
    <w:rsid w:val="00B2140E"/>
    <w:rsid w:val="00B36F24"/>
    <w:rsid w:val="00B42E04"/>
    <w:rsid w:val="00B460BB"/>
    <w:rsid w:val="00B55F53"/>
    <w:rsid w:val="00B6383E"/>
    <w:rsid w:val="00B73352"/>
    <w:rsid w:val="00B774AB"/>
    <w:rsid w:val="00B80F15"/>
    <w:rsid w:val="00B8235F"/>
    <w:rsid w:val="00B82D42"/>
    <w:rsid w:val="00B83898"/>
    <w:rsid w:val="00B92A17"/>
    <w:rsid w:val="00B96412"/>
    <w:rsid w:val="00B9685C"/>
    <w:rsid w:val="00BA26EB"/>
    <w:rsid w:val="00BA74C4"/>
    <w:rsid w:val="00BB2E66"/>
    <w:rsid w:val="00BB55DC"/>
    <w:rsid w:val="00BC31A7"/>
    <w:rsid w:val="00BC3594"/>
    <w:rsid w:val="00BE2C57"/>
    <w:rsid w:val="00BE47F0"/>
    <w:rsid w:val="00BF25ED"/>
    <w:rsid w:val="00BF7CD2"/>
    <w:rsid w:val="00C01E00"/>
    <w:rsid w:val="00C10403"/>
    <w:rsid w:val="00C409B9"/>
    <w:rsid w:val="00C4763A"/>
    <w:rsid w:val="00C51765"/>
    <w:rsid w:val="00C558B2"/>
    <w:rsid w:val="00C55A76"/>
    <w:rsid w:val="00C56ED7"/>
    <w:rsid w:val="00C61F0D"/>
    <w:rsid w:val="00C67421"/>
    <w:rsid w:val="00C70CBE"/>
    <w:rsid w:val="00C8233B"/>
    <w:rsid w:val="00C90846"/>
    <w:rsid w:val="00C95982"/>
    <w:rsid w:val="00CA75D3"/>
    <w:rsid w:val="00CB304A"/>
    <w:rsid w:val="00CB57F0"/>
    <w:rsid w:val="00CB5CE3"/>
    <w:rsid w:val="00CB64B1"/>
    <w:rsid w:val="00CC100A"/>
    <w:rsid w:val="00CC4316"/>
    <w:rsid w:val="00CC488A"/>
    <w:rsid w:val="00CC54E8"/>
    <w:rsid w:val="00CD618B"/>
    <w:rsid w:val="00CD6803"/>
    <w:rsid w:val="00CD7173"/>
    <w:rsid w:val="00CF4491"/>
    <w:rsid w:val="00D0674A"/>
    <w:rsid w:val="00D07799"/>
    <w:rsid w:val="00D13C34"/>
    <w:rsid w:val="00D207B2"/>
    <w:rsid w:val="00D20BFF"/>
    <w:rsid w:val="00D309F1"/>
    <w:rsid w:val="00D371ED"/>
    <w:rsid w:val="00D37C63"/>
    <w:rsid w:val="00D82056"/>
    <w:rsid w:val="00D854D7"/>
    <w:rsid w:val="00D90478"/>
    <w:rsid w:val="00D93911"/>
    <w:rsid w:val="00DA5CA1"/>
    <w:rsid w:val="00DA7426"/>
    <w:rsid w:val="00DB4E51"/>
    <w:rsid w:val="00DB5179"/>
    <w:rsid w:val="00DC044F"/>
    <w:rsid w:val="00DC5BD5"/>
    <w:rsid w:val="00DD03CA"/>
    <w:rsid w:val="00DE1AD9"/>
    <w:rsid w:val="00DE5CB0"/>
    <w:rsid w:val="00DE7BA8"/>
    <w:rsid w:val="00DF5389"/>
    <w:rsid w:val="00E0239E"/>
    <w:rsid w:val="00E0625F"/>
    <w:rsid w:val="00E07D2A"/>
    <w:rsid w:val="00E102D3"/>
    <w:rsid w:val="00E12DC6"/>
    <w:rsid w:val="00E17F0F"/>
    <w:rsid w:val="00E20C79"/>
    <w:rsid w:val="00E36B38"/>
    <w:rsid w:val="00E42AB6"/>
    <w:rsid w:val="00E47B81"/>
    <w:rsid w:val="00E63E8D"/>
    <w:rsid w:val="00E672C8"/>
    <w:rsid w:val="00E7044F"/>
    <w:rsid w:val="00E74AD5"/>
    <w:rsid w:val="00E85237"/>
    <w:rsid w:val="00E971AA"/>
    <w:rsid w:val="00EA0EFA"/>
    <w:rsid w:val="00EA5F2C"/>
    <w:rsid w:val="00EA6FDB"/>
    <w:rsid w:val="00EA71BC"/>
    <w:rsid w:val="00EB1878"/>
    <w:rsid w:val="00EC6165"/>
    <w:rsid w:val="00EC78C4"/>
    <w:rsid w:val="00ED136D"/>
    <w:rsid w:val="00ED2937"/>
    <w:rsid w:val="00ED35A9"/>
    <w:rsid w:val="00EE02A7"/>
    <w:rsid w:val="00EF73C1"/>
    <w:rsid w:val="00F03C00"/>
    <w:rsid w:val="00F07115"/>
    <w:rsid w:val="00F10701"/>
    <w:rsid w:val="00F112F1"/>
    <w:rsid w:val="00F15C82"/>
    <w:rsid w:val="00F23053"/>
    <w:rsid w:val="00F26A72"/>
    <w:rsid w:val="00F35411"/>
    <w:rsid w:val="00F359C9"/>
    <w:rsid w:val="00F408DD"/>
    <w:rsid w:val="00F4383D"/>
    <w:rsid w:val="00F45F85"/>
    <w:rsid w:val="00F55F50"/>
    <w:rsid w:val="00F62C7A"/>
    <w:rsid w:val="00F64C1B"/>
    <w:rsid w:val="00F67641"/>
    <w:rsid w:val="00F71332"/>
    <w:rsid w:val="00F7286C"/>
    <w:rsid w:val="00F755BE"/>
    <w:rsid w:val="00F76603"/>
    <w:rsid w:val="00F83593"/>
    <w:rsid w:val="00F85995"/>
    <w:rsid w:val="00F87D76"/>
    <w:rsid w:val="00F94849"/>
    <w:rsid w:val="00FA6155"/>
    <w:rsid w:val="00FB4303"/>
    <w:rsid w:val="00FB4EA9"/>
    <w:rsid w:val="00FC2D88"/>
    <w:rsid w:val="00FD5405"/>
    <w:rsid w:val="00FE4D3F"/>
    <w:rsid w:val="00FE5FB9"/>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270EF"/>
  <w15:chartTrackingRefBased/>
  <w15:docId w15:val="{78CD4C4F-68B4-4A91-9171-6F9A5B5A8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15C82"/>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41F88"/>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41F88"/>
    <w:rPr>
      <w:rFonts w:ascii="Times New Roman" w:hAnsi="Times New Roman" w:cs="Times New Roman"/>
      <w:sz w:val="18"/>
      <w:szCs w:val="18"/>
    </w:rPr>
  </w:style>
  <w:style w:type="paragraph" w:customStyle="1" w:styleId="CheatContex">
    <w:name w:val="CheatContex"/>
    <w:basedOn w:val="Normal"/>
    <w:qFormat/>
    <w:rsid w:val="001F2E0C"/>
    <w:pPr>
      <w:spacing w:line="180" w:lineRule="auto"/>
    </w:pPr>
    <w:rPr>
      <w:bCs/>
      <w:color w:val="000000" w:themeColor="text1"/>
      <w:sz w:val="12"/>
      <w:szCs w:val="12"/>
    </w:rPr>
  </w:style>
  <w:style w:type="paragraph" w:styleId="NormalWeb">
    <w:name w:val="Normal (Web)"/>
    <w:basedOn w:val="Normal"/>
    <w:uiPriority w:val="99"/>
    <w:semiHidden/>
    <w:unhideWhenUsed/>
    <w:rsid w:val="0024269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5319631">
      <w:bodyDiv w:val="1"/>
      <w:marLeft w:val="0"/>
      <w:marRight w:val="0"/>
      <w:marTop w:val="0"/>
      <w:marBottom w:val="0"/>
      <w:divBdr>
        <w:top w:val="none" w:sz="0" w:space="0" w:color="auto"/>
        <w:left w:val="none" w:sz="0" w:space="0" w:color="auto"/>
        <w:bottom w:val="none" w:sz="0" w:space="0" w:color="auto"/>
        <w:right w:val="none" w:sz="0" w:space="0" w:color="auto"/>
      </w:divBdr>
      <w:divsChild>
        <w:div w:id="1253657883">
          <w:marLeft w:val="0"/>
          <w:marRight w:val="0"/>
          <w:marTop w:val="0"/>
          <w:marBottom w:val="0"/>
          <w:divBdr>
            <w:top w:val="none" w:sz="0" w:space="0" w:color="auto"/>
            <w:left w:val="none" w:sz="0" w:space="0" w:color="auto"/>
            <w:bottom w:val="none" w:sz="0" w:space="0" w:color="auto"/>
            <w:right w:val="none" w:sz="0" w:space="0" w:color="auto"/>
          </w:divBdr>
          <w:divsChild>
            <w:div w:id="195780570">
              <w:marLeft w:val="0"/>
              <w:marRight w:val="0"/>
              <w:marTop w:val="0"/>
              <w:marBottom w:val="0"/>
              <w:divBdr>
                <w:top w:val="none" w:sz="0" w:space="0" w:color="auto"/>
                <w:left w:val="none" w:sz="0" w:space="0" w:color="auto"/>
                <w:bottom w:val="none" w:sz="0" w:space="0" w:color="auto"/>
                <w:right w:val="none" w:sz="0" w:space="0" w:color="auto"/>
              </w:divBdr>
              <w:divsChild>
                <w:div w:id="538250965">
                  <w:marLeft w:val="0"/>
                  <w:marRight w:val="0"/>
                  <w:marTop w:val="0"/>
                  <w:marBottom w:val="0"/>
                  <w:divBdr>
                    <w:top w:val="none" w:sz="0" w:space="0" w:color="auto"/>
                    <w:left w:val="none" w:sz="0" w:space="0" w:color="auto"/>
                    <w:bottom w:val="none" w:sz="0" w:space="0" w:color="auto"/>
                    <w:right w:val="none" w:sz="0" w:space="0" w:color="auto"/>
                  </w:divBdr>
                  <w:divsChild>
                    <w:div w:id="78862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9054345">
      <w:bodyDiv w:val="1"/>
      <w:marLeft w:val="0"/>
      <w:marRight w:val="0"/>
      <w:marTop w:val="0"/>
      <w:marBottom w:val="0"/>
      <w:divBdr>
        <w:top w:val="none" w:sz="0" w:space="0" w:color="auto"/>
        <w:left w:val="none" w:sz="0" w:space="0" w:color="auto"/>
        <w:bottom w:val="none" w:sz="0" w:space="0" w:color="auto"/>
        <w:right w:val="none" w:sz="0" w:space="0" w:color="auto"/>
      </w:divBdr>
      <w:divsChild>
        <w:div w:id="1309824240">
          <w:marLeft w:val="0"/>
          <w:marRight w:val="0"/>
          <w:marTop w:val="0"/>
          <w:marBottom w:val="0"/>
          <w:divBdr>
            <w:top w:val="none" w:sz="0" w:space="0" w:color="auto"/>
            <w:left w:val="none" w:sz="0" w:space="0" w:color="auto"/>
            <w:bottom w:val="none" w:sz="0" w:space="0" w:color="auto"/>
            <w:right w:val="none" w:sz="0" w:space="0" w:color="auto"/>
          </w:divBdr>
          <w:divsChild>
            <w:div w:id="1412502561">
              <w:marLeft w:val="0"/>
              <w:marRight w:val="0"/>
              <w:marTop w:val="0"/>
              <w:marBottom w:val="0"/>
              <w:divBdr>
                <w:top w:val="none" w:sz="0" w:space="0" w:color="auto"/>
                <w:left w:val="none" w:sz="0" w:space="0" w:color="auto"/>
                <w:bottom w:val="none" w:sz="0" w:space="0" w:color="auto"/>
                <w:right w:val="none" w:sz="0" w:space="0" w:color="auto"/>
              </w:divBdr>
              <w:divsChild>
                <w:div w:id="1084379100">
                  <w:marLeft w:val="0"/>
                  <w:marRight w:val="0"/>
                  <w:marTop w:val="0"/>
                  <w:marBottom w:val="0"/>
                  <w:divBdr>
                    <w:top w:val="none" w:sz="0" w:space="0" w:color="auto"/>
                    <w:left w:val="none" w:sz="0" w:space="0" w:color="auto"/>
                    <w:bottom w:val="none" w:sz="0" w:space="0" w:color="auto"/>
                    <w:right w:val="none" w:sz="0" w:space="0" w:color="auto"/>
                  </w:divBdr>
                  <w:divsChild>
                    <w:div w:id="193758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085416">
      <w:bodyDiv w:val="1"/>
      <w:marLeft w:val="0"/>
      <w:marRight w:val="0"/>
      <w:marTop w:val="0"/>
      <w:marBottom w:val="0"/>
      <w:divBdr>
        <w:top w:val="none" w:sz="0" w:space="0" w:color="auto"/>
        <w:left w:val="none" w:sz="0" w:space="0" w:color="auto"/>
        <w:bottom w:val="none" w:sz="0" w:space="0" w:color="auto"/>
        <w:right w:val="none" w:sz="0" w:space="0" w:color="auto"/>
      </w:divBdr>
      <w:divsChild>
        <w:div w:id="1644658401">
          <w:marLeft w:val="0"/>
          <w:marRight w:val="0"/>
          <w:marTop w:val="0"/>
          <w:marBottom w:val="0"/>
          <w:divBdr>
            <w:top w:val="none" w:sz="0" w:space="0" w:color="auto"/>
            <w:left w:val="none" w:sz="0" w:space="0" w:color="auto"/>
            <w:bottom w:val="none" w:sz="0" w:space="0" w:color="auto"/>
            <w:right w:val="none" w:sz="0" w:space="0" w:color="auto"/>
          </w:divBdr>
          <w:divsChild>
            <w:div w:id="54857041">
              <w:marLeft w:val="0"/>
              <w:marRight w:val="0"/>
              <w:marTop w:val="0"/>
              <w:marBottom w:val="0"/>
              <w:divBdr>
                <w:top w:val="none" w:sz="0" w:space="0" w:color="auto"/>
                <w:left w:val="none" w:sz="0" w:space="0" w:color="auto"/>
                <w:bottom w:val="none" w:sz="0" w:space="0" w:color="auto"/>
                <w:right w:val="none" w:sz="0" w:space="0" w:color="auto"/>
              </w:divBdr>
              <w:divsChild>
                <w:div w:id="1815413240">
                  <w:marLeft w:val="0"/>
                  <w:marRight w:val="0"/>
                  <w:marTop w:val="0"/>
                  <w:marBottom w:val="0"/>
                  <w:divBdr>
                    <w:top w:val="none" w:sz="0" w:space="0" w:color="auto"/>
                    <w:left w:val="none" w:sz="0" w:space="0" w:color="auto"/>
                    <w:bottom w:val="none" w:sz="0" w:space="0" w:color="auto"/>
                    <w:right w:val="none" w:sz="0" w:space="0" w:color="auto"/>
                  </w:divBdr>
                  <w:divsChild>
                    <w:div w:id="178194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2366763">
      <w:bodyDiv w:val="1"/>
      <w:marLeft w:val="0"/>
      <w:marRight w:val="0"/>
      <w:marTop w:val="0"/>
      <w:marBottom w:val="0"/>
      <w:divBdr>
        <w:top w:val="none" w:sz="0" w:space="0" w:color="auto"/>
        <w:left w:val="none" w:sz="0" w:space="0" w:color="auto"/>
        <w:bottom w:val="none" w:sz="0" w:space="0" w:color="auto"/>
        <w:right w:val="none" w:sz="0" w:space="0" w:color="auto"/>
      </w:divBdr>
      <w:divsChild>
        <w:div w:id="341516688">
          <w:marLeft w:val="0"/>
          <w:marRight w:val="0"/>
          <w:marTop w:val="0"/>
          <w:marBottom w:val="0"/>
          <w:divBdr>
            <w:top w:val="none" w:sz="0" w:space="0" w:color="auto"/>
            <w:left w:val="none" w:sz="0" w:space="0" w:color="auto"/>
            <w:bottom w:val="none" w:sz="0" w:space="0" w:color="auto"/>
            <w:right w:val="none" w:sz="0" w:space="0" w:color="auto"/>
          </w:divBdr>
          <w:divsChild>
            <w:div w:id="1942759053">
              <w:marLeft w:val="0"/>
              <w:marRight w:val="0"/>
              <w:marTop w:val="0"/>
              <w:marBottom w:val="0"/>
              <w:divBdr>
                <w:top w:val="none" w:sz="0" w:space="0" w:color="auto"/>
                <w:left w:val="none" w:sz="0" w:space="0" w:color="auto"/>
                <w:bottom w:val="none" w:sz="0" w:space="0" w:color="auto"/>
                <w:right w:val="none" w:sz="0" w:space="0" w:color="auto"/>
              </w:divBdr>
              <w:divsChild>
                <w:div w:id="716125494">
                  <w:marLeft w:val="0"/>
                  <w:marRight w:val="0"/>
                  <w:marTop w:val="0"/>
                  <w:marBottom w:val="0"/>
                  <w:divBdr>
                    <w:top w:val="none" w:sz="0" w:space="0" w:color="auto"/>
                    <w:left w:val="none" w:sz="0" w:space="0" w:color="auto"/>
                    <w:bottom w:val="none" w:sz="0" w:space="0" w:color="auto"/>
                    <w:right w:val="none" w:sz="0" w:space="0" w:color="auto"/>
                  </w:divBdr>
                  <w:divsChild>
                    <w:div w:id="139743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1976033">
      <w:bodyDiv w:val="1"/>
      <w:marLeft w:val="0"/>
      <w:marRight w:val="0"/>
      <w:marTop w:val="0"/>
      <w:marBottom w:val="0"/>
      <w:divBdr>
        <w:top w:val="none" w:sz="0" w:space="0" w:color="auto"/>
        <w:left w:val="none" w:sz="0" w:space="0" w:color="auto"/>
        <w:bottom w:val="none" w:sz="0" w:space="0" w:color="auto"/>
        <w:right w:val="none" w:sz="0" w:space="0" w:color="auto"/>
      </w:divBdr>
      <w:divsChild>
        <w:div w:id="36510833">
          <w:marLeft w:val="0"/>
          <w:marRight w:val="0"/>
          <w:marTop w:val="0"/>
          <w:marBottom w:val="0"/>
          <w:divBdr>
            <w:top w:val="none" w:sz="0" w:space="0" w:color="auto"/>
            <w:left w:val="none" w:sz="0" w:space="0" w:color="auto"/>
            <w:bottom w:val="none" w:sz="0" w:space="0" w:color="auto"/>
            <w:right w:val="none" w:sz="0" w:space="0" w:color="auto"/>
          </w:divBdr>
          <w:divsChild>
            <w:div w:id="131950125">
              <w:marLeft w:val="0"/>
              <w:marRight w:val="0"/>
              <w:marTop w:val="0"/>
              <w:marBottom w:val="0"/>
              <w:divBdr>
                <w:top w:val="none" w:sz="0" w:space="0" w:color="auto"/>
                <w:left w:val="none" w:sz="0" w:space="0" w:color="auto"/>
                <w:bottom w:val="none" w:sz="0" w:space="0" w:color="auto"/>
                <w:right w:val="none" w:sz="0" w:space="0" w:color="auto"/>
              </w:divBdr>
              <w:divsChild>
                <w:div w:id="1014845452">
                  <w:marLeft w:val="0"/>
                  <w:marRight w:val="0"/>
                  <w:marTop w:val="0"/>
                  <w:marBottom w:val="0"/>
                  <w:divBdr>
                    <w:top w:val="none" w:sz="0" w:space="0" w:color="auto"/>
                    <w:left w:val="none" w:sz="0" w:space="0" w:color="auto"/>
                    <w:bottom w:val="none" w:sz="0" w:space="0" w:color="auto"/>
                    <w:right w:val="none" w:sz="0" w:space="0" w:color="auto"/>
                  </w:divBdr>
                  <w:divsChild>
                    <w:div w:id="144160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8763113">
      <w:bodyDiv w:val="1"/>
      <w:marLeft w:val="0"/>
      <w:marRight w:val="0"/>
      <w:marTop w:val="0"/>
      <w:marBottom w:val="0"/>
      <w:divBdr>
        <w:top w:val="none" w:sz="0" w:space="0" w:color="auto"/>
        <w:left w:val="none" w:sz="0" w:space="0" w:color="auto"/>
        <w:bottom w:val="none" w:sz="0" w:space="0" w:color="auto"/>
        <w:right w:val="none" w:sz="0" w:space="0" w:color="auto"/>
      </w:divBdr>
      <w:divsChild>
        <w:div w:id="798497351">
          <w:marLeft w:val="0"/>
          <w:marRight w:val="0"/>
          <w:marTop w:val="0"/>
          <w:marBottom w:val="0"/>
          <w:divBdr>
            <w:top w:val="none" w:sz="0" w:space="0" w:color="auto"/>
            <w:left w:val="none" w:sz="0" w:space="0" w:color="auto"/>
            <w:bottom w:val="none" w:sz="0" w:space="0" w:color="auto"/>
            <w:right w:val="none" w:sz="0" w:space="0" w:color="auto"/>
          </w:divBdr>
          <w:divsChild>
            <w:div w:id="180439944">
              <w:marLeft w:val="0"/>
              <w:marRight w:val="0"/>
              <w:marTop w:val="0"/>
              <w:marBottom w:val="0"/>
              <w:divBdr>
                <w:top w:val="none" w:sz="0" w:space="0" w:color="auto"/>
                <w:left w:val="none" w:sz="0" w:space="0" w:color="auto"/>
                <w:bottom w:val="none" w:sz="0" w:space="0" w:color="auto"/>
                <w:right w:val="none" w:sz="0" w:space="0" w:color="auto"/>
              </w:divBdr>
              <w:divsChild>
                <w:div w:id="1984314065">
                  <w:marLeft w:val="0"/>
                  <w:marRight w:val="0"/>
                  <w:marTop w:val="0"/>
                  <w:marBottom w:val="0"/>
                  <w:divBdr>
                    <w:top w:val="none" w:sz="0" w:space="0" w:color="auto"/>
                    <w:left w:val="none" w:sz="0" w:space="0" w:color="auto"/>
                    <w:bottom w:val="none" w:sz="0" w:space="0" w:color="auto"/>
                    <w:right w:val="none" w:sz="0" w:space="0" w:color="auto"/>
                  </w:divBdr>
                  <w:divsChild>
                    <w:div w:id="191477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1550495">
      <w:bodyDiv w:val="1"/>
      <w:marLeft w:val="0"/>
      <w:marRight w:val="0"/>
      <w:marTop w:val="0"/>
      <w:marBottom w:val="0"/>
      <w:divBdr>
        <w:top w:val="none" w:sz="0" w:space="0" w:color="auto"/>
        <w:left w:val="none" w:sz="0" w:space="0" w:color="auto"/>
        <w:bottom w:val="none" w:sz="0" w:space="0" w:color="auto"/>
        <w:right w:val="none" w:sz="0" w:space="0" w:color="auto"/>
      </w:divBdr>
      <w:divsChild>
        <w:div w:id="1326204941">
          <w:marLeft w:val="0"/>
          <w:marRight w:val="0"/>
          <w:marTop w:val="0"/>
          <w:marBottom w:val="0"/>
          <w:divBdr>
            <w:top w:val="none" w:sz="0" w:space="0" w:color="auto"/>
            <w:left w:val="none" w:sz="0" w:space="0" w:color="auto"/>
            <w:bottom w:val="none" w:sz="0" w:space="0" w:color="auto"/>
            <w:right w:val="none" w:sz="0" w:space="0" w:color="auto"/>
          </w:divBdr>
          <w:divsChild>
            <w:div w:id="168374244">
              <w:marLeft w:val="0"/>
              <w:marRight w:val="0"/>
              <w:marTop w:val="0"/>
              <w:marBottom w:val="0"/>
              <w:divBdr>
                <w:top w:val="none" w:sz="0" w:space="0" w:color="auto"/>
                <w:left w:val="none" w:sz="0" w:space="0" w:color="auto"/>
                <w:bottom w:val="none" w:sz="0" w:space="0" w:color="auto"/>
                <w:right w:val="none" w:sz="0" w:space="0" w:color="auto"/>
              </w:divBdr>
              <w:divsChild>
                <w:div w:id="541870382">
                  <w:marLeft w:val="0"/>
                  <w:marRight w:val="0"/>
                  <w:marTop w:val="0"/>
                  <w:marBottom w:val="0"/>
                  <w:divBdr>
                    <w:top w:val="none" w:sz="0" w:space="0" w:color="auto"/>
                    <w:left w:val="none" w:sz="0" w:space="0" w:color="auto"/>
                    <w:bottom w:val="none" w:sz="0" w:space="0" w:color="auto"/>
                    <w:right w:val="none" w:sz="0" w:space="0" w:color="auto"/>
                  </w:divBdr>
                  <w:divsChild>
                    <w:div w:id="1719747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8240822">
      <w:bodyDiv w:val="1"/>
      <w:marLeft w:val="0"/>
      <w:marRight w:val="0"/>
      <w:marTop w:val="0"/>
      <w:marBottom w:val="0"/>
      <w:divBdr>
        <w:top w:val="none" w:sz="0" w:space="0" w:color="auto"/>
        <w:left w:val="none" w:sz="0" w:space="0" w:color="auto"/>
        <w:bottom w:val="none" w:sz="0" w:space="0" w:color="auto"/>
        <w:right w:val="none" w:sz="0" w:space="0" w:color="auto"/>
      </w:divBdr>
      <w:divsChild>
        <w:div w:id="1515263382">
          <w:marLeft w:val="0"/>
          <w:marRight w:val="0"/>
          <w:marTop w:val="0"/>
          <w:marBottom w:val="0"/>
          <w:divBdr>
            <w:top w:val="none" w:sz="0" w:space="0" w:color="auto"/>
            <w:left w:val="none" w:sz="0" w:space="0" w:color="auto"/>
            <w:bottom w:val="none" w:sz="0" w:space="0" w:color="auto"/>
            <w:right w:val="none" w:sz="0" w:space="0" w:color="auto"/>
          </w:divBdr>
          <w:divsChild>
            <w:div w:id="1939672014">
              <w:marLeft w:val="0"/>
              <w:marRight w:val="0"/>
              <w:marTop w:val="0"/>
              <w:marBottom w:val="0"/>
              <w:divBdr>
                <w:top w:val="none" w:sz="0" w:space="0" w:color="auto"/>
                <w:left w:val="none" w:sz="0" w:space="0" w:color="auto"/>
                <w:bottom w:val="none" w:sz="0" w:space="0" w:color="auto"/>
                <w:right w:val="none" w:sz="0" w:space="0" w:color="auto"/>
              </w:divBdr>
              <w:divsChild>
                <w:div w:id="1205020150">
                  <w:marLeft w:val="0"/>
                  <w:marRight w:val="0"/>
                  <w:marTop w:val="0"/>
                  <w:marBottom w:val="0"/>
                  <w:divBdr>
                    <w:top w:val="none" w:sz="0" w:space="0" w:color="auto"/>
                    <w:left w:val="none" w:sz="0" w:space="0" w:color="auto"/>
                    <w:bottom w:val="none" w:sz="0" w:space="0" w:color="auto"/>
                    <w:right w:val="none" w:sz="0" w:space="0" w:color="auto"/>
                  </w:divBdr>
                  <w:divsChild>
                    <w:div w:id="578250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4394092">
      <w:bodyDiv w:val="1"/>
      <w:marLeft w:val="0"/>
      <w:marRight w:val="0"/>
      <w:marTop w:val="0"/>
      <w:marBottom w:val="0"/>
      <w:divBdr>
        <w:top w:val="none" w:sz="0" w:space="0" w:color="auto"/>
        <w:left w:val="none" w:sz="0" w:space="0" w:color="auto"/>
        <w:bottom w:val="none" w:sz="0" w:space="0" w:color="auto"/>
        <w:right w:val="none" w:sz="0" w:space="0" w:color="auto"/>
      </w:divBdr>
      <w:divsChild>
        <w:div w:id="684211583">
          <w:marLeft w:val="0"/>
          <w:marRight w:val="0"/>
          <w:marTop w:val="0"/>
          <w:marBottom w:val="0"/>
          <w:divBdr>
            <w:top w:val="none" w:sz="0" w:space="0" w:color="auto"/>
            <w:left w:val="none" w:sz="0" w:space="0" w:color="auto"/>
            <w:bottom w:val="none" w:sz="0" w:space="0" w:color="auto"/>
            <w:right w:val="none" w:sz="0" w:space="0" w:color="auto"/>
          </w:divBdr>
          <w:divsChild>
            <w:div w:id="460077601">
              <w:marLeft w:val="0"/>
              <w:marRight w:val="0"/>
              <w:marTop w:val="0"/>
              <w:marBottom w:val="0"/>
              <w:divBdr>
                <w:top w:val="none" w:sz="0" w:space="0" w:color="auto"/>
                <w:left w:val="none" w:sz="0" w:space="0" w:color="auto"/>
                <w:bottom w:val="none" w:sz="0" w:space="0" w:color="auto"/>
                <w:right w:val="none" w:sz="0" w:space="0" w:color="auto"/>
              </w:divBdr>
              <w:divsChild>
                <w:div w:id="1047341056">
                  <w:marLeft w:val="0"/>
                  <w:marRight w:val="0"/>
                  <w:marTop w:val="0"/>
                  <w:marBottom w:val="0"/>
                  <w:divBdr>
                    <w:top w:val="none" w:sz="0" w:space="0" w:color="auto"/>
                    <w:left w:val="none" w:sz="0" w:space="0" w:color="auto"/>
                    <w:bottom w:val="none" w:sz="0" w:space="0" w:color="auto"/>
                    <w:right w:val="none" w:sz="0" w:space="0" w:color="auto"/>
                  </w:divBdr>
                  <w:divsChild>
                    <w:div w:id="192028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1428644">
      <w:bodyDiv w:val="1"/>
      <w:marLeft w:val="0"/>
      <w:marRight w:val="0"/>
      <w:marTop w:val="0"/>
      <w:marBottom w:val="0"/>
      <w:divBdr>
        <w:top w:val="none" w:sz="0" w:space="0" w:color="auto"/>
        <w:left w:val="none" w:sz="0" w:space="0" w:color="auto"/>
        <w:bottom w:val="none" w:sz="0" w:space="0" w:color="auto"/>
        <w:right w:val="none" w:sz="0" w:space="0" w:color="auto"/>
      </w:divBdr>
      <w:divsChild>
        <w:div w:id="1944921317">
          <w:marLeft w:val="0"/>
          <w:marRight w:val="0"/>
          <w:marTop w:val="0"/>
          <w:marBottom w:val="0"/>
          <w:divBdr>
            <w:top w:val="none" w:sz="0" w:space="0" w:color="auto"/>
            <w:left w:val="none" w:sz="0" w:space="0" w:color="auto"/>
            <w:bottom w:val="none" w:sz="0" w:space="0" w:color="auto"/>
            <w:right w:val="none" w:sz="0" w:space="0" w:color="auto"/>
          </w:divBdr>
          <w:divsChild>
            <w:div w:id="2045666384">
              <w:marLeft w:val="0"/>
              <w:marRight w:val="0"/>
              <w:marTop w:val="0"/>
              <w:marBottom w:val="0"/>
              <w:divBdr>
                <w:top w:val="none" w:sz="0" w:space="0" w:color="auto"/>
                <w:left w:val="none" w:sz="0" w:space="0" w:color="auto"/>
                <w:bottom w:val="none" w:sz="0" w:space="0" w:color="auto"/>
                <w:right w:val="none" w:sz="0" w:space="0" w:color="auto"/>
              </w:divBdr>
              <w:divsChild>
                <w:div w:id="1588810564">
                  <w:marLeft w:val="0"/>
                  <w:marRight w:val="0"/>
                  <w:marTop w:val="0"/>
                  <w:marBottom w:val="0"/>
                  <w:divBdr>
                    <w:top w:val="none" w:sz="0" w:space="0" w:color="auto"/>
                    <w:left w:val="none" w:sz="0" w:space="0" w:color="auto"/>
                    <w:bottom w:val="none" w:sz="0" w:space="0" w:color="auto"/>
                    <w:right w:val="none" w:sz="0" w:space="0" w:color="auto"/>
                  </w:divBdr>
                  <w:divsChild>
                    <w:div w:id="127894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agileforall.com/wp-content/uploads/2009/10/Story-Splitting-Cheat-Sheet.pdf"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150</TotalTime>
  <Pages>3</Pages>
  <Words>5029</Words>
  <Characters>28669</Characters>
  <Application>Microsoft Office Word</Application>
  <DocSecurity>0</DocSecurity>
  <Lines>238</Lines>
  <Paragraphs>67</Paragraphs>
  <ScaleCrop>false</ScaleCrop>
  <HeadingPairs>
    <vt:vector size="4" baseType="variant">
      <vt:variant>
        <vt:lpstr>Title</vt:lpstr>
      </vt:variant>
      <vt:variant>
        <vt:i4>1</vt:i4>
      </vt:variant>
      <vt:variant>
        <vt:lpstr>标题</vt:lpstr>
      </vt:variant>
      <vt:variant>
        <vt:i4>1</vt:i4>
      </vt:variant>
    </vt:vector>
  </HeadingPairs>
  <TitlesOfParts>
    <vt:vector size="2" baseType="lpstr">
      <vt:lpstr/>
      <vt:lpstr/>
    </vt:vector>
  </TitlesOfParts>
  <Company/>
  <LinksUpToDate>false</LinksUpToDate>
  <CharactersWithSpaces>33631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 Xiao</dc:creator>
  <cp:keywords/>
  <dc:description/>
  <cp:lastModifiedBy>Yangyang Xu</cp:lastModifiedBy>
  <cp:revision>129</cp:revision>
  <cp:lastPrinted>2019-06-05T07:40:00Z</cp:lastPrinted>
  <dcterms:created xsi:type="dcterms:W3CDTF">2019-06-05T07:41:00Z</dcterms:created>
  <dcterms:modified xsi:type="dcterms:W3CDTF">2019-06-05T20:55:00Z</dcterms:modified>
</cp:coreProperties>
</file>